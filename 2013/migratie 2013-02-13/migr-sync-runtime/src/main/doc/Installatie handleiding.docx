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C2A96" w:rsidRDefault="00DC2A96" w:rsidP="00B45911">
      <w:pPr>
        <w:pStyle w:val="Title"/>
        <w:rPr>
          <w:lang w:val="en-GB"/>
        </w:rPr>
      </w:pPr>
    </w:p>
    <w:p w:rsidR="00DC2A96" w:rsidRDefault="00DC2A96" w:rsidP="00B45911">
      <w:pPr>
        <w:pStyle w:val="Title"/>
        <w:rPr>
          <w:lang w:val="en-GB"/>
        </w:rPr>
      </w:pPr>
    </w:p>
    <w:p w:rsidR="00DC2A96" w:rsidRDefault="00DC2A96" w:rsidP="00B45911">
      <w:pPr>
        <w:pStyle w:val="Title"/>
        <w:rPr>
          <w:lang w:val="en-GB"/>
        </w:rPr>
      </w:pPr>
    </w:p>
    <w:p w:rsidR="00586B4F" w:rsidRDefault="00586B4F" w:rsidP="00B45911">
      <w:pPr>
        <w:rPr>
          <w:lang w:val="en-GB"/>
        </w:rPr>
      </w:pPr>
    </w:p>
    <w:p w:rsidR="00586B4F" w:rsidRPr="00586B4F" w:rsidRDefault="00586B4F" w:rsidP="00B45911">
      <w:pPr>
        <w:rPr>
          <w:lang w:val="en-GB"/>
        </w:rPr>
      </w:pPr>
    </w:p>
    <w:p w:rsidR="00442EED" w:rsidRDefault="00442EED" w:rsidP="00B45911">
      <w:pPr>
        <w:pStyle w:val="Title"/>
        <w:rPr>
          <w:lang w:val="en-GB"/>
        </w:rPr>
      </w:pPr>
    </w:p>
    <w:p w:rsidR="005C1848" w:rsidRDefault="005C1848" w:rsidP="00B45911"/>
    <w:p w:rsidR="005C1848" w:rsidRDefault="005C1848" w:rsidP="00B45911">
      <w:pPr>
        <w:pStyle w:val="InfoBlue"/>
      </w:pPr>
      <w:r>
        <w:t xml:space="preserve"> </w:t>
      </w:r>
    </w:p>
    <w:p w:rsidR="005C1848" w:rsidRDefault="005C1848" w:rsidP="00B45911"/>
    <w:p w:rsidR="005C1848" w:rsidRDefault="005C1848" w:rsidP="00B45911"/>
    <w:p w:rsidR="005C1848" w:rsidRDefault="005C1848" w:rsidP="00B45911"/>
    <w:p w:rsidR="005C1848" w:rsidRDefault="005C1848" w:rsidP="00B45911"/>
    <w:p w:rsidR="005C1848" w:rsidRDefault="00AC130C" w:rsidP="00B45911">
      <w:pPr>
        <w:pStyle w:val="VerborgenTekst"/>
      </w:pPr>
      <w:r>
        <w:t>Binnen deze template is gebruik gemaakt van “verborgen tekst” (kleur blauw). Middels “opties” kan deze tekst onderdrukt worden bij tonen en / of afdrukken.</w:t>
      </w:r>
    </w:p>
    <w:p w:rsidR="005C1848" w:rsidRDefault="005C1848" w:rsidP="00B45911"/>
    <w:p w:rsidR="005C1848" w:rsidRDefault="005C1848" w:rsidP="00B45911">
      <w:pPr>
        <w:sectPr w:rsidR="005C1848" w:rsidSect="00E14DA4">
          <w:headerReference w:type="default" r:id="rId9"/>
          <w:footerReference w:type="default" r:id="rId10"/>
          <w:headerReference w:type="first" r:id="rId11"/>
          <w:pgSz w:w="12240" w:h="15840" w:code="1"/>
          <w:pgMar w:top="2517" w:right="1440" w:bottom="1440" w:left="3221" w:header="720" w:footer="720" w:gutter="0"/>
          <w:cols w:space="708"/>
          <w:titlePg/>
          <w:docGrid w:linePitch="360"/>
        </w:sectPr>
      </w:pPr>
    </w:p>
    <w:p w:rsidR="003007E3" w:rsidRPr="00E45551" w:rsidRDefault="003007E3" w:rsidP="00B45911">
      <w:pPr>
        <w:pStyle w:val="Title"/>
        <w:rPr>
          <w:lang w:val="en-AU"/>
        </w:rPr>
      </w:pPr>
      <w:bookmarkStart w:id="0" w:name="_Toc241456315"/>
      <w:bookmarkStart w:id="1" w:name="_Toc241456387"/>
      <w:bookmarkStart w:id="2" w:name="_Toc241456459"/>
      <w:bookmarkStart w:id="3" w:name="_Toc241456531"/>
      <w:bookmarkStart w:id="4" w:name="_Toc241456881"/>
      <w:proofErr w:type="spellStart"/>
      <w:r w:rsidRPr="00E45551">
        <w:rPr>
          <w:lang w:val="en-AU"/>
        </w:rPr>
        <w:lastRenderedPageBreak/>
        <w:t>Versiehistorie</w:t>
      </w:r>
      <w:proofErr w:type="spellEnd"/>
    </w:p>
    <w:p w:rsidR="003007E3" w:rsidRPr="00E45551" w:rsidRDefault="003007E3" w:rsidP="00B45911">
      <w:pPr>
        <w:rPr>
          <w:lang w:val="en-AU"/>
        </w:rPr>
      </w:pPr>
    </w:p>
    <w:tbl>
      <w:tblPr>
        <w:tblW w:w="9576"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CellMar>
          <w:left w:w="57" w:type="dxa"/>
          <w:right w:w="57" w:type="dxa"/>
        </w:tblCellMar>
        <w:tblLook w:val="00BF" w:firstRow="1" w:lastRow="0" w:firstColumn="1" w:lastColumn="0" w:noHBand="0" w:noVBand="0"/>
      </w:tblPr>
      <w:tblGrid>
        <w:gridCol w:w="2042"/>
        <w:gridCol w:w="1327"/>
        <w:gridCol w:w="4536"/>
        <w:gridCol w:w="1671"/>
      </w:tblGrid>
      <w:tr w:rsidR="003007E3" w:rsidRPr="00CD58B2" w:rsidTr="00CD58B2">
        <w:trPr>
          <w:trHeight w:val="340"/>
        </w:trPr>
        <w:tc>
          <w:tcPr>
            <w:tcW w:w="2042" w:type="dxa"/>
            <w:tcBorders>
              <w:bottom w:val="single" w:sz="6" w:space="0" w:color="000000"/>
            </w:tcBorders>
            <w:shd w:val="pct30" w:color="FFFF00" w:fill="FFFFFF"/>
          </w:tcPr>
          <w:p w:rsidR="003007E3" w:rsidRPr="00E45551" w:rsidRDefault="003007E3" w:rsidP="00CD58B2">
            <w:pPr>
              <w:ind w:left="0"/>
            </w:pPr>
            <w:r w:rsidRPr="00E45551">
              <w:t>Datum</w:t>
            </w:r>
          </w:p>
        </w:tc>
        <w:tc>
          <w:tcPr>
            <w:tcW w:w="1327" w:type="dxa"/>
            <w:tcBorders>
              <w:bottom w:val="single" w:sz="6" w:space="0" w:color="000000"/>
            </w:tcBorders>
            <w:shd w:val="pct30" w:color="FFFF00" w:fill="FFFFFF"/>
          </w:tcPr>
          <w:p w:rsidR="003007E3" w:rsidRPr="00E45551" w:rsidRDefault="003007E3" w:rsidP="00CD58B2">
            <w:pPr>
              <w:ind w:left="0"/>
            </w:pPr>
            <w:r w:rsidRPr="00E45551">
              <w:t>Versie</w:t>
            </w:r>
          </w:p>
        </w:tc>
        <w:tc>
          <w:tcPr>
            <w:tcW w:w="4536" w:type="dxa"/>
            <w:tcBorders>
              <w:bottom w:val="single" w:sz="6" w:space="0" w:color="000000"/>
            </w:tcBorders>
            <w:shd w:val="pct30" w:color="FFFF00" w:fill="FFFFFF"/>
          </w:tcPr>
          <w:p w:rsidR="003007E3" w:rsidRPr="00E45551" w:rsidRDefault="003007E3" w:rsidP="00CD58B2">
            <w:pPr>
              <w:ind w:left="0"/>
            </w:pPr>
            <w:r w:rsidRPr="00E45551">
              <w:t>Omschrijving</w:t>
            </w:r>
          </w:p>
        </w:tc>
        <w:tc>
          <w:tcPr>
            <w:tcW w:w="1671" w:type="dxa"/>
            <w:tcBorders>
              <w:bottom w:val="single" w:sz="6" w:space="0" w:color="000000"/>
            </w:tcBorders>
            <w:shd w:val="pct30" w:color="FFFF00" w:fill="FFFFFF"/>
          </w:tcPr>
          <w:p w:rsidR="003007E3" w:rsidRPr="00E45551" w:rsidRDefault="003007E3" w:rsidP="00CD58B2">
            <w:pPr>
              <w:ind w:left="0"/>
            </w:pPr>
            <w:r w:rsidRPr="00E45551">
              <w:t>Auteur</w:t>
            </w:r>
          </w:p>
        </w:tc>
      </w:tr>
      <w:tr w:rsidR="003007E3" w:rsidRPr="00CD58B2" w:rsidTr="00CD58B2">
        <w:trPr>
          <w:trHeight w:val="284"/>
        </w:trPr>
        <w:tc>
          <w:tcPr>
            <w:tcW w:w="2042" w:type="dxa"/>
            <w:tcBorders>
              <w:top w:val="single" w:sz="6" w:space="0" w:color="000000"/>
              <w:bottom w:val="single" w:sz="6" w:space="0" w:color="000000"/>
            </w:tcBorders>
          </w:tcPr>
          <w:p w:rsidR="003007E3" w:rsidRPr="00CD58B2" w:rsidRDefault="00CF6C54" w:rsidP="00CD58B2">
            <w:pPr>
              <w:ind w:left="0"/>
            </w:pPr>
            <w:r>
              <w:t>19 juni 2012</w:t>
            </w:r>
          </w:p>
        </w:tc>
        <w:tc>
          <w:tcPr>
            <w:tcW w:w="1327" w:type="dxa"/>
            <w:tcBorders>
              <w:top w:val="single" w:sz="6" w:space="0" w:color="000000"/>
              <w:bottom w:val="single" w:sz="6" w:space="0" w:color="000000"/>
            </w:tcBorders>
          </w:tcPr>
          <w:p w:rsidR="003007E3" w:rsidRPr="00CD58B2" w:rsidRDefault="00CA2F43" w:rsidP="00CD58B2">
            <w:pPr>
              <w:ind w:left="0"/>
            </w:pPr>
            <w:r>
              <w:t>1.0</w:t>
            </w:r>
          </w:p>
        </w:tc>
        <w:tc>
          <w:tcPr>
            <w:tcW w:w="4536" w:type="dxa"/>
            <w:tcBorders>
              <w:top w:val="single" w:sz="6" w:space="0" w:color="000000"/>
              <w:bottom w:val="single" w:sz="6" w:space="0" w:color="000000"/>
            </w:tcBorders>
          </w:tcPr>
          <w:p w:rsidR="003007E3" w:rsidRPr="00CD58B2" w:rsidRDefault="002A0743" w:rsidP="00CD58B2">
            <w:pPr>
              <w:ind w:left="0"/>
            </w:pPr>
            <w:r w:rsidRPr="00CD58B2">
              <w:t>Initieel</w:t>
            </w:r>
          </w:p>
        </w:tc>
        <w:tc>
          <w:tcPr>
            <w:tcW w:w="1671" w:type="dxa"/>
            <w:tcBorders>
              <w:top w:val="single" w:sz="6" w:space="0" w:color="000000"/>
              <w:bottom w:val="single" w:sz="6" w:space="0" w:color="000000"/>
            </w:tcBorders>
          </w:tcPr>
          <w:p w:rsidR="003007E3" w:rsidRPr="00CD58B2" w:rsidRDefault="003007E3" w:rsidP="00CD58B2">
            <w:pPr>
              <w:ind w:left="0"/>
            </w:pPr>
          </w:p>
        </w:tc>
      </w:tr>
    </w:tbl>
    <w:p w:rsidR="003007E3" w:rsidRPr="00E45551" w:rsidRDefault="003007E3" w:rsidP="00B45911">
      <w:pPr>
        <w:rPr>
          <w:lang w:val="en-AU"/>
        </w:rPr>
      </w:pPr>
    </w:p>
    <w:p w:rsidR="003007E3" w:rsidRPr="00E45551" w:rsidRDefault="003007E3" w:rsidP="00B45911">
      <w:pPr>
        <w:pStyle w:val="Title"/>
        <w:rPr>
          <w:lang w:val="en-AU"/>
        </w:rPr>
      </w:pPr>
    </w:p>
    <w:p w:rsidR="003007E3" w:rsidRPr="00E45551" w:rsidRDefault="003007E3" w:rsidP="00B45911">
      <w:pPr>
        <w:pStyle w:val="Title"/>
        <w:rPr>
          <w:sz w:val="18"/>
          <w:szCs w:val="18"/>
        </w:rPr>
      </w:pPr>
      <w:r w:rsidRPr="00E45551">
        <w:rPr>
          <w:sz w:val="18"/>
          <w:szCs w:val="18"/>
        </w:rPr>
        <w:t xml:space="preserve"> </w:t>
      </w:r>
      <w:r w:rsidRPr="00E45551">
        <w:t>Reviewhistorie</w:t>
      </w:r>
    </w:p>
    <w:p w:rsidR="003007E3" w:rsidRPr="00E45551" w:rsidRDefault="003007E3" w:rsidP="00B45911"/>
    <w:tbl>
      <w:tblPr>
        <w:tblW w:w="9606"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BF" w:firstRow="1" w:lastRow="0" w:firstColumn="1" w:lastColumn="0" w:noHBand="0" w:noVBand="0"/>
      </w:tblPr>
      <w:tblGrid>
        <w:gridCol w:w="1809"/>
        <w:gridCol w:w="993"/>
        <w:gridCol w:w="5103"/>
        <w:gridCol w:w="1701"/>
      </w:tblGrid>
      <w:tr w:rsidR="003007E3" w:rsidRPr="00CD58B2" w:rsidTr="00244C1D">
        <w:trPr>
          <w:trHeight w:val="340"/>
        </w:trPr>
        <w:tc>
          <w:tcPr>
            <w:tcW w:w="1809" w:type="dxa"/>
            <w:tcBorders>
              <w:bottom w:val="single" w:sz="6" w:space="0" w:color="000000"/>
            </w:tcBorders>
            <w:shd w:val="pct30" w:color="FFFF00" w:fill="FFFFFF"/>
          </w:tcPr>
          <w:p w:rsidR="003007E3" w:rsidRPr="00CD58B2" w:rsidRDefault="003007E3" w:rsidP="00CD58B2">
            <w:pPr>
              <w:ind w:left="0"/>
            </w:pPr>
            <w:r w:rsidRPr="00CD58B2">
              <w:t>Datum</w:t>
            </w:r>
          </w:p>
        </w:tc>
        <w:tc>
          <w:tcPr>
            <w:tcW w:w="993" w:type="dxa"/>
            <w:tcBorders>
              <w:bottom w:val="single" w:sz="6" w:space="0" w:color="000000"/>
            </w:tcBorders>
            <w:shd w:val="pct30" w:color="FFFF00" w:fill="FFFFFF"/>
          </w:tcPr>
          <w:p w:rsidR="003007E3" w:rsidRPr="00CD58B2" w:rsidRDefault="003007E3" w:rsidP="00CD58B2">
            <w:pPr>
              <w:ind w:left="0"/>
            </w:pPr>
            <w:r w:rsidRPr="00CD58B2">
              <w:t>Versie</w:t>
            </w:r>
          </w:p>
        </w:tc>
        <w:tc>
          <w:tcPr>
            <w:tcW w:w="5103" w:type="dxa"/>
            <w:tcBorders>
              <w:bottom w:val="single" w:sz="6" w:space="0" w:color="000000"/>
            </w:tcBorders>
            <w:shd w:val="pct30" w:color="FFFF00" w:fill="FFFFFF"/>
          </w:tcPr>
          <w:p w:rsidR="003007E3" w:rsidRPr="00CD58B2" w:rsidRDefault="003007E3" w:rsidP="00CD58B2">
            <w:pPr>
              <w:ind w:left="0"/>
            </w:pPr>
            <w:r w:rsidRPr="00CD58B2">
              <w:t>Omschrijving</w:t>
            </w:r>
          </w:p>
        </w:tc>
        <w:tc>
          <w:tcPr>
            <w:tcW w:w="1701" w:type="dxa"/>
            <w:tcBorders>
              <w:bottom w:val="single" w:sz="6" w:space="0" w:color="000000"/>
            </w:tcBorders>
            <w:shd w:val="pct30" w:color="FFFF00" w:fill="FFFFFF"/>
          </w:tcPr>
          <w:p w:rsidR="003007E3" w:rsidRPr="00CD58B2" w:rsidRDefault="003007E3" w:rsidP="00CD58B2">
            <w:pPr>
              <w:ind w:left="0"/>
            </w:pPr>
            <w:r w:rsidRPr="00CD58B2">
              <w:t>Reviewers</w:t>
            </w:r>
          </w:p>
        </w:tc>
      </w:tr>
      <w:tr w:rsidR="003007E3" w:rsidRPr="00CD58B2" w:rsidTr="00244C1D">
        <w:trPr>
          <w:trHeight w:val="284"/>
        </w:trPr>
        <w:tc>
          <w:tcPr>
            <w:tcW w:w="1809" w:type="dxa"/>
            <w:tcBorders>
              <w:top w:val="single" w:sz="6" w:space="0" w:color="000000"/>
              <w:bottom w:val="single" w:sz="6" w:space="0" w:color="000000"/>
            </w:tcBorders>
          </w:tcPr>
          <w:p w:rsidR="003007E3" w:rsidRPr="00CD58B2" w:rsidRDefault="003007E3" w:rsidP="00CD58B2">
            <w:pPr>
              <w:ind w:left="0"/>
            </w:pPr>
          </w:p>
        </w:tc>
        <w:tc>
          <w:tcPr>
            <w:tcW w:w="993" w:type="dxa"/>
            <w:tcBorders>
              <w:top w:val="single" w:sz="6" w:space="0" w:color="000000"/>
              <w:bottom w:val="single" w:sz="6" w:space="0" w:color="000000"/>
            </w:tcBorders>
          </w:tcPr>
          <w:p w:rsidR="003007E3" w:rsidRPr="00CD58B2" w:rsidRDefault="003007E3" w:rsidP="00CD58B2">
            <w:pPr>
              <w:ind w:left="0"/>
            </w:pPr>
          </w:p>
        </w:tc>
        <w:tc>
          <w:tcPr>
            <w:tcW w:w="5103" w:type="dxa"/>
            <w:tcBorders>
              <w:top w:val="single" w:sz="6" w:space="0" w:color="000000"/>
              <w:bottom w:val="single" w:sz="6" w:space="0" w:color="000000"/>
            </w:tcBorders>
          </w:tcPr>
          <w:p w:rsidR="003007E3" w:rsidRPr="00CD58B2" w:rsidRDefault="003007E3" w:rsidP="00CD58B2">
            <w:pPr>
              <w:ind w:left="0"/>
            </w:pPr>
          </w:p>
        </w:tc>
        <w:tc>
          <w:tcPr>
            <w:tcW w:w="1701" w:type="dxa"/>
            <w:tcBorders>
              <w:top w:val="single" w:sz="6" w:space="0" w:color="000000"/>
              <w:bottom w:val="single" w:sz="6" w:space="0" w:color="000000"/>
            </w:tcBorders>
          </w:tcPr>
          <w:p w:rsidR="003007E3" w:rsidRPr="00CD58B2" w:rsidRDefault="003007E3" w:rsidP="00CD58B2">
            <w:pPr>
              <w:ind w:left="0"/>
            </w:pPr>
          </w:p>
        </w:tc>
      </w:tr>
    </w:tbl>
    <w:p w:rsidR="009F1343" w:rsidRPr="007B6FE8" w:rsidRDefault="003007E3" w:rsidP="00B45911">
      <w:pPr>
        <w:pStyle w:val="Inhoudsopgave10"/>
      </w:pPr>
      <w:r>
        <w:br w:type="page"/>
      </w:r>
      <w:r w:rsidR="009F1343" w:rsidRPr="007B6FE8">
        <w:lastRenderedPageBreak/>
        <w:t>Inhoudsopgave</w:t>
      </w:r>
    </w:p>
    <w:p w:rsidR="00C96798" w:rsidRDefault="00FF48DD">
      <w:pPr>
        <w:pStyle w:val="TOC1"/>
        <w:tabs>
          <w:tab w:val="left" w:pos="1418"/>
          <w:tab w:val="right" w:leader="dot" w:pos="9350"/>
        </w:tabs>
        <w:rPr>
          <w:rFonts w:asciiTheme="minorHAnsi" w:eastAsiaTheme="minorEastAsia" w:hAnsiTheme="minorHAnsi" w:cstheme="minorBidi"/>
          <w:b w:val="0"/>
          <w:bCs w:val="0"/>
          <w:caps w:val="0"/>
          <w:noProof/>
          <w:sz w:val="22"/>
          <w:szCs w:val="22"/>
          <w:lang w:eastAsia="nl-NL"/>
        </w:rPr>
      </w:pPr>
      <w:r>
        <w:rPr>
          <w:bCs w:val="0"/>
          <w:caps w:val="0"/>
        </w:rPr>
        <w:fldChar w:fldCharType="begin"/>
      </w:r>
      <w:r w:rsidR="006937D9">
        <w:rPr>
          <w:bCs w:val="0"/>
          <w:caps w:val="0"/>
        </w:rPr>
        <w:instrText xml:space="preserve"> TOC \o "1-3" \h \z \u </w:instrText>
      </w:r>
      <w:r>
        <w:rPr>
          <w:bCs w:val="0"/>
          <w:caps w:val="0"/>
        </w:rPr>
        <w:fldChar w:fldCharType="separate"/>
      </w:r>
      <w:hyperlink w:anchor="_Toc327857884" w:history="1">
        <w:r w:rsidR="00C96798" w:rsidRPr="000A7C93">
          <w:rPr>
            <w:rStyle w:val="Hyperlink"/>
            <w:noProof/>
          </w:rPr>
          <w:t>1.</w:t>
        </w:r>
        <w:r w:rsidR="00C96798">
          <w:rPr>
            <w:rFonts w:asciiTheme="minorHAnsi" w:eastAsiaTheme="minorEastAsia" w:hAnsiTheme="minorHAnsi" w:cstheme="minorBidi"/>
            <w:b w:val="0"/>
            <w:bCs w:val="0"/>
            <w:caps w:val="0"/>
            <w:noProof/>
            <w:sz w:val="22"/>
            <w:szCs w:val="22"/>
            <w:lang w:eastAsia="nl-NL"/>
          </w:rPr>
          <w:tab/>
        </w:r>
        <w:r w:rsidR="00C96798" w:rsidRPr="000A7C93">
          <w:rPr>
            <w:rStyle w:val="Hyperlink"/>
            <w:noProof/>
          </w:rPr>
          <w:t>Inleiding</w:t>
        </w:r>
        <w:r w:rsidR="00C96798">
          <w:rPr>
            <w:noProof/>
            <w:webHidden/>
          </w:rPr>
          <w:tab/>
        </w:r>
        <w:r w:rsidR="00C96798">
          <w:rPr>
            <w:noProof/>
            <w:webHidden/>
          </w:rPr>
          <w:fldChar w:fldCharType="begin"/>
        </w:r>
        <w:r w:rsidR="00C96798">
          <w:rPr>
            <w:noProof/>
            <w:webHidden/>
          </w:rPr>
          <w:instrText xml:space="preserve"> PAGEREF _Toc327857884 \h </w:instrText>
        </w:r>
        <w:r w:rsidR="00C96798">
          <w:rPr>
            <w:noProof/>
            <w:webHidden/>
          </w:rPr>
        </w:r>
        <w:r w:rsidR="00C96798">
          <w:rPr>
            <w:noProof/>
            <w:webHidden/>
          </w:rPr>
          <w:fldChar w:fldCharType="separate"/>
        </w:r>
        <w:r w:rsidR="00C96798">
          <w:rPr>
            <w:noProof/>
            <w:webHidden/>
          </w:rPr>
          <w:t>4</w:t>
        </w:r>
        <w:r w:rsidR="00C96798">
          <w:rPr>
            <w:noProof/>
            <w:webHidden/>
          </w:rPr>
          <w:fldChar w:fldCharType="end"/>
        </w:r>
      </w:hyperlink>
    </w:p>
    <w:p w:rsidR="00C96798" w:rsidRDefault="00C96798">
      <w:pPr>
        <w:pStyle w:val="TOC2"/>
        <w:tabs>
          <w:tab w:val="left" w:pos="1418"/>
          <w:tab w:val="right" w:leader="dot" w:pos="9350"/>
        </w:tabs>
        <w:rPr>
          <w:rFonts w:asciiTheme="minorHAnsi" w:eastAsiaTheme="minorEastAsia" w:hAnsiTheme="minorHAnsi" w:cstheme="minorBidi"/>
          <w:smallCaps w:val="0"/>
          <w:noProof/>
          <w:sz w:val="22"/>
          <w:szCs w:val="22"/>
          <w:lang w:eastAsia="nl-NL"/>
        </w:rPr>
      </w:pPr>
      <w:hyperlink w:anchor="_Toc327857885" w:history="1">
        <w:r w:rsidRPr="000A7C93">
          <w:rPr>
            <w:rStyle w:val="Hyperlink"/>
            <w:noProof/>
          </w:rPr>
          <w:t>1.1</w:t>
        </w:r>
        <w:r>
          <w:rPr>
            <w:rFonts w:asciiTheme="minorHAnsi" w:eastAsiaTheme="minorEastAsia" w:hAnsiTheme="minorHAnsi" w:cstheme="minorBidi"/>
            <w:smallCaps w:val="0"/>
            <w:noProof/>
            <w:sz w:val="22"/>
            <w:szCs w:val="22"/>
            <w:lang w:eastAsia="nl-NL"/>
          </w:rPr>
          <w:tab/>
        </w:r>
        <w:r w:rsidRPr="000A7C93">
          <w:rPr>
            <w:rStyle w:val="Hyperlink"/>
            <w:noProof/>
          </w:rPr>
          <w:t>Beknopte omschrijving</w:t>
        </w:r>
        <w:r>
          <w:rPr>
            <w:noProof/>
            <w:webHidden/>
          </w:rPr>
          <w:tab/>
        </w:r>
        <w:r>
          <w:rPr>
            <w:noProof/>
            <w:webHidden/>
          </w:rPr>
          <w:fldChar w:fldCharType="begin"/>
        </w:r>
        <w:r>
          <w:rPr>
            <w:noProof/>
            <w:webHidden/>
          </w:rPr>
          <w:instrText xml:space="preserve"> PAGEREF _Toc327857885 \h </w:instrText>
        </w:r>
        <w:r>
          <w:rPr>
            <w:noProof/>
            <w:webHidden/>
          </w:rPr>
        </w:r>
        <w:r>
          <w:rPr>
            <w:noProof/>
            <w:webHidden/>
          </w:rPr>
          <w:fldChar w:fldCharType="separate"/>
        </w:r>
        <w:r>
          <w:rPr>
            <w:noProof/>
            <w:webHidden/>
          </w:rPr>
          <w:t>4</w:t>
        </w:r>
        <w:r>
          <w:rPr>
            <w:noProof/>
            <w:webHidden/>
          </w:rPr>
          <w:fldChar w:fldCharType="end"/>
        </w:r>
      </w:hyperlink>
    </w:p>
    <w:p w:rsidR="00C96798" w:rsidRDefault="00C96798">
      <w:pPr>
        <w:pStyle w:val="TOC2"/>
        <w:tabs>
          <w:tab w:val="left" w:pos="1418"/>
          <w:tab w:val="right" w:leader="dot" w:pos="9350"/>
        </w:tabs>
        <w:rPr>
          <w:rFonts w:asciiTheme="minorHAnsi" w:eastAsiaTheme="minorEastAsia" w:hAnsiTheme="minorHAnsi" w:cstheme="minorBidi"/>
          <w:smallCaps w:val="0"/>
          <w:noProof/>
          <w:sz w:val="22"/>
          <w:szCs w:val="22"/>
          <w:lang w:eastAsia="nl-NL"/>
        </w:rPr>
      </w:pPr>
      <w:hyperlink w:anchor="_Toc327857886" w:history="1">
        <w:r w:rsidRPr="000A7C93">
          <w:rPr>
            <w:rStyle w:val="Hyperlink"/>
            <w:noProof/>
          </w:rPr>
          <w:t>1.2</w:t>
        </w:r>
        <w:r>
          <w:rPr>
            <w:rFonts w:asciiTheme="minorHAnsi" w:eastAsiaTheme="minorEastAsia" w:hAnsiTheme="minorHAnsi" w:cstheme="minorBidi"/>
            <w:smallCaps w:val="0"/>
            <w:noProof/>
            <w:sz w:val="22"/>
            <w:szCs w:val="22"/>
            <w:lang w:eastAsia="nl-NL"/>
          </w:rPr>
          <w:tab/>
        </w:r>
        <w:r w:rsidRPr="000A7C93">
          <w:rPr>
            <w:rStyle w:val="Hyperlink"/>
            <w:noProof/>
          </w:rPr>
          <w:t>Referenties</w:t>
        </w:r>
        <w:r>
          <w:rPr>
            <w:noProof/>
            <w:webHidden/>
          </w:rPr>
          <w:tab/>
        </w:r>
        <w:r>
          <w:rPr>
            <w:noProof/>
            <w:webHidden/>
          </w:rPr>
          <w:fldChar w:fldCharType="begin"/>
        </w:r>
        <w:r>
          <w:rPr>
            <w:noProof/>
            <w:webHidden/>
          </w:rPr>
          <w:instrText xml:space="preserve"> PAGEREF _Toc327857886 \h </w:instrText>
        </w:r>
        <w:r>
          <w:rPr>
            <w:noProof/>
            <w:webHidden/>
          </w:rPr>
        </w:r>
        <w:r>
          <w:rPr>
            <w:noProof/>
            <w:webHidden/>
          </w:rPr>
          <w:fldChar w:fldCharType="separate"/>
        </w:r>
        <w:r>
          <w:rPr>
            <w:noProof/>
            <w:webHidden/>
          </w:rPr>
          <w:t>4</w:t>
        </w:r>
        <w:r>
          <w:rPr>
            <w:noProof/>
            <w:webHidden/>
          </w:rPr>
          <w:fldChar w:fldCharType="end"/>
        </w:r>
      </w:hyperlink>
    </w:p>
    <w:p w:rsidR="00C96798" w:rsidRDefault="00C96798">
      <w:pPr>
        <w:pStyle w:val="TOC1"/>
        <w:tabs>
          <w:tab w:val="left" w:pos="1418"/>
          <w:tab w:val="right" w:leader="dot" w:pos="9350"/>
        </w:tabs>
        <w:rPr>
          <w:rFonts w:asciiTheme="minorHAnsi" w:eastAsiaTheme="minorEastAsia" w:hAnsiTheme="minorHAnsi" w:cstheme="minorBidi"/>
          <w:b w:val="0"/>
          <w:bCs w:val="0"/>
          <w:caps w:val="0"/>
          <w:noProof/>
          <w:sz w:val="22"/>
          <w:szCs w:val="22"/>
          <w:lang w:eastAsia="nl-NL"/>
        </w:rPr>
      </w:pPr>
      <w:hyperlink w:anchor="_Toc327857887" w:history="1">
        <w:r w:rsidRPr="000A7C93">
          <w:rPr>
            <w:rStyle w:val="Hyperlink"/>
            <w:noProof/>
          </w:rPr>
          <w:t>2.</w:t>
        </w:r>
        <w:r>
          <w:rPr>
            <w:rFonts w:asciiTheme="minorHAnsi" w:eastAsiaTheme="minorEastAsia" w:hAnsiTheme="minorHAnsi" w:cstheme="minorBidi"/>
            <w:b w:val="0"/>
            <w:bCs w:val="0"/>
            <w:caps w:val="0"/>
            <w:noProof/>
            <w:sz w:val="22"/>
            <w:szCs w:val="22"/>
            <w:lang w:eastAsia="nl-NL"/>
          </w:rPr>
          <w:tab/>
        </w:r>
        <w:r w:rsidRPr="000A7C93">
          <w:rPr>
            <w:rStyle w:val="Hyperlink"/>
            <w:noProof/>
          </w:rPr>
          <w:t>Precondities</w:t>
        </w:r>
        <w:r>
          <w:rPr>
            <w:noProof/>
            <w:webHidden/>
          </w:rPr>
          <w:tab/>
        </w:r>
        <w:r>
          <w:rPr>
            <w:noProof/>
            <w:webHidden/>
          </w:rPr>
          <w:fldChar w:fldCharType="begin"/>
        </w:r>
        <w:r>
          <w:rPr>
            <w:noProof/>
            <w:webHidden/>
          </w:rPr>
          <w:instrText xml:space="preserve"> PAGEREF _Toc327857887 \h </w:instrText>
        </w:r>
        <w:r>
          <w:rPr>
            <w:noProof/>
            <w:webHidden/>
          </w:rPr>
        </w:r>
        <w:r>
          <w:rPr>
            <w:noProof/>
            <w:webHidden/>
          </w:rPr>
          <w:fldChar w:fldCharType="separate"/>
        </w:r>
        <w:r>
          <w:rPr>
            <w:noProof/>
            <w:webHidden/>
          </w:rPr>
          <w:t>5</w:t>
        </w:r>
        <w:r>
          <w:rPr>
            <w:noProof/>
            <w:webHidden/>
          </w:rPr>
          <w:fldChar w:fldCharType="end"/>
        </w:r>
      </w:hyperlink>
    </w:p>
    <w:p w:rsidR="00C96798" w:rsidRDefault="00C96798">
      <w:pPr>
        <w:pStyle w:val="TOC1"/>
        <w:tabs>
          <w:tab w:val="left" w:pos="1418"/>
          <w:tab w:val="right" w:leader="dot" w:pos="9350"/>
        </w:tabs>
        <w:rPr>
          <w:rFonts w:asciiTheme="minorHAnsi" w:eastAsiaTheme="minorEastAsia" w:hAnsiTheme="minorHAnsi" w:cstheme="minorBidi"/>
          <w:b w:val="0"/>
          <w:bCs w:val="0"/>
          <w:caps w:val="0"/>
          <w:noProof/>
          <w:sz w:val="22"/>
          <w:szCs w:val="22"/>
          <w:lang w:eastAsia="nl-NL"/>
        </w:rPr>
      </w:pPr>
      <w:hyperlink w:anchor="_Toc327857888" w:history="1">
        <w:r w:rsidRPr="000A7C93">
          <w:rPr>
            <w:rStyle w:val="Hyperlink"/>
            <w:noProof/>
          </w:rPr>
          <w:t>3.</w:t>
        </w:r>
        <w:r>
          <w:rPr>
            <w:rFonts w:asciiTheme="minorHAnsi" w:eastAsiaTheme="minorEastAsia" w:hAnsiTheme="minorHAnsi" w:cstheme="minorBidi"/>
            <w:b w:val="0"/>
            <w:bCs w:val="0"/>
            <w:caps w:val="0"/>
            <w:noProof/>
            <w:sz w:val="22"/>
            <w:szCs w:val="22"/>
            <w:lang w:eastAsia="nl-NL"/>
          </w:rPr>
          <w:tab/>
        </w:r>
        <w:r w:rsidRPr="000A7C93">
          <w:rPr>
            <w:rStyle w:val="Hyperlink"/>
            <w:noProof/>
          </w:rPr>
          <w:t>Installatie conversietabellen</w:t>
        </w:r>
        <w:r>
          <w:rPr>
            <w:noProof/>
            <w:webHidden/>
          </w:rPr>
          <w:tab/>
        </w:r>
        <w:r>
          <w:rPr>
            <w:noProof/>
            <w:webHidden/>
          </w:rPr>
          <w:fldChar w:fldCharType="begin"/>
        </w:r>
        <w:r>
          <w:rPr>
            <w:noProof/>
            <w:webHidden/>
          </w:rPr>
          <w:instrText xml:space="preserve"> PAGEREF _Toc327857888 \h </w:instrText>
        </w:r>
        <w:r>
          <w:rPr>
            <w:noProof/>
            <w:webHidden/>
          </w:rPr>
        </w:r>
        <w:r>
          <w:rPr>
            <w:noProof/>
            <w:webHidden/>
          </w:rPr>
          <w:fldChar w:fldCharType="separate"/>
        </w:r>
        <w:r>
          <w:rPr>
            <w:noProof/>
            <w:webHidden/>
          </w:rPr>
          <w:t>6</w:t>
        </w:r>
        <w:r>
          <w:rPr>
            <w:noProof/>
            <w:webHidden/>
          </w:rPr>
          <w:fldChar w:fldCharType="end"/>
        </w:r>
      </w:hyperlink>
    </w:p>
    <w:p w:rsidR="00052CD1" w:rsidRDefault="00FF48DD" w:rsidP="00284927">
      <w:pPr>
        <w:pStyle w:val="Title"/>
      </w:pPr>
      <w:r>
        <w:rPr>
          <w:rFonts w:ascii="Verdana" w:hAnsi="Verdana"/>
          <w:bCs/>
          <w:caps/>
          <w:sz w:val="18"/>
        </w:rPr>
        <w:fldChar w:fldCharType="end"/>
      </w:r>
    </w:p>
    <w:p w:rsidR="008F5067" w:rsidRDefault="00052CD1" w:rsidP="00B45911">
      <w:pPr>
        <w:pStyle w:val="Heading1"/>
      </w:pPr>
      <w:r>
        <w:br w:type="page"/>
      </w:r>
      <w:bookmarkStart w:id="5" w:name="_Toc242860194"/>
      <w:bookmarkStart w:id="6" w:name="_Toc242860226"/>
      <w:bookmarkStart w:id="7" w:name="_Toc242860252"/>
      <w:bookmarkStart w:id="8" w:name="_Toc242860303"/>
      <w:bookmarkStart w:id="9" w:name="_Toc242860309"/>
      <w:bookmarkStart w:id="10" w:name="_Toc242860334"/>
      <w:bookmarkStart w:id="11" w:name="_Toc246384108"/>
      <w:bookmarkStart w:id="12" w:name="_Toc246384141"/>
      <w:bookmarkStart w:id="13" w:name="_Toc295896875"/>
      <w:bookmarkStart w:id="14" w:name="_Toc295897005"/>
      <w:bookmarkStart w:id="15" w:name="_Toc327857884"/>
      <w:bookmarkEnd w:id="0"/>
      <w:bookmarkEnd w:id="1"/>
      <w:bookmarkEnd w:id="2"/>
      <w:bookmarkEnd w:id="3"/>
      <w:bookmarkEnd w:id="4"/>
      <w:bookmarkEnd w:id="5"/>
      <w:bookmarkEnd w:id="6"/>
      <w:bookmarkEnd w:id="7"/>
      <w:bookmarkEnd w:id="8"/>
      <w:bookmarkEnd w:id="9"/>
      <w:bookmarkEnd w:id="10"/>
      <w:r w:rsidR="008F5067">
        <w:lastRenderedPageBreak/>
        <w:t>Inleiding</w:t>
      </w:r>
      <w:bookmarkEnd w:id="11"/>
      <w:bookmarkEnd w:id="12"/>
      <w:bookmarkEnd w:id="13"/>
      <w:bookmarkEnd w:id="14"/>
      <w:bookmarkEnd w:id="15"/>
    </w:p>
    <w:p w:rsidR="008F5067" w:rsidRDefault="00C03331" w:rsidP="00B45911">
      <w:pPr>
        <w:pStyle w:val="Heading2"/>
      </w:pPr>
      <w:bookmarkStart w:id="16" w:name="_Toc295896876"/>
      <w:bookmarkStart w:id="17" w:name="_Toc295897006"/>
      <w:bookmarkStart w:id="18" w:name="_Toc327857885"/>
      <w:r>
        <w:t>Beknopte omschrijving</w:t>
      </w:r>
      <w:bookmarkEnd w:id="16"/>
      <w:bookmarkEnd w:id="17"/>
      <w:bookmarkEnd w:id="18"/>
    </w:p>
    <w:p w:rsidR="009D43DA" w:rsidRDefault="009D43DA" w:rsidP="009D43DA">
      <w:pPr>
        <w:pStyle w:val="BodyText"/>
      </w:pPr>
      <w:r>
        <w:t>Deze installatie handleiding bied een handleiding voor het installeren van de migratie voorziening.</w:t>
      </w:r>
    </w:p>
    <w:p w:rsidR="00730A5C" w:rsidRPr="00B45911" w:rsidRDefault="00730A5C" w:rsidP="00B45911"/>
    <w:p w:rsidR="008F5067" w:rsidRPr="00E22CE9" w:rsidRDefault="008F5067" w:rsidP="00B45911">
      <w:pPr>
        <w:pStyle w:val="Heading2"/>
      </w:pPr>
      <w:bookmarkStart w:id="19" w:name="_Toc246384113"/>
      <w:bookmarkStart w:id="20" w:name="_Toc246384146"/>
      <w:bookmarkStart w:id="21" w:name="_Toc295896877"/>
      <w:bookmarkStart w:id="22" w:name="_Toc295897007"/>
      <w:bookmarkStart w:id="23" w:name="_Toc327857886"/>
      <w:r w:rsidRPr="00E22CE9">
        <w:t>Referenties</w:t>
      </w:r>
      <w:bookmarkEnd w:id="19"/>
      <w:bookmarkEnd w:id="20"/>
      <w:bookmarkEnd w:id="21"/>
      <w:bookmarkEnd w:id="22"/>
      <w:bookmarkEnd w:id="23"/>
    </w:p>
    <w:tbl>
      <w:tblPr>
        <w:tblW w:w="8721"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5"/>
        <w:gridCol w:w="4708"/>
        <w:gridCol w:w="1309"/>
        <w:gridCol w:w="789"/>
        <w:gridCol w:w="1350"/>
      </w:tblGrid>
      <w:tr w:rsidR="008F5067" w:rsidRPr="00CF5D5A" w:rsidTr="009E1126">
        <w:tc>
          <w:tcPr>
            <w:tcW w:w="565" w:type="dxa"/>
            <w:shd w:val="clear" w:color="auto" w:fill="FFFF99"/>
          </w:tcPr>
          <w:p w:rsidR="008F5067" w:rsidRPr="00CF5D5A" w:rsidRDefault="00E22CE9" w:rsidP="00CF5D5A">
            <w:pPr>
              <w:pStyle w:val="BodyText"/>
              <w:ind w:left="0"/>
              <w:rPr>
                <w:rFonts w:ascii="Verdana" w:hAnsi="Verdana"/>
                <w:b/>
                <w:sz w:val="18"/>
              </w:rPr>
            </w:pPr>
            <w:r w:rsidRPr="00CF5D5A">
              <w:rPr>
                <w:rFonts w:ascii="Verdana" w:hAnsi="Verdana"/>
                <w:b/>
                <w:sz w:val="18"/>
              </w:rPr>
              <w:t>#</w:t>
            </w:r>
          </w:p>
        </w:tc>
        <w:tc>
          <w:tcPr>
            <w:tcW w:w="4708" w:type="dxa"/>
            <w:shd w:val="clear" w:color="auto" w:fill="FFFF99"/>
          </w:tcPr>
          <w:p w:rsidR="008F5067" w:rsidRPr="00CF5D5A" w:rsidRDefault="008F5067" w:rsidP="00CF5D5A">
            <w:pPr>
              <w:pStyle w:val="BodyText"/>
              <w:ind w:left="0"/>
              <w:rPr>
                <w:rFonts w:ascii="Verdana" w:hAnsi="Verdana"/>
                <w:b/>
                <w:sz w:val="18"/>
              </w:rPr>
            </w:pPr>
            <w:r w:rsidRPr="00CF5D5A">
              <w:rPr>
                <w:rFonts w:ascii="Verdana" w:hAnsi="Verdana"/>
                <w:b/>
                <w:sz w:val="18"/>
              </w:rPr>
              <w:t>Document</w:t>
            </w:r>
          </w:p>
        </w:tc>
        <w:tc>
          <w:tcPr>
            <w:tcW w:w="1309" w:type="dxa"/>
            <w:shd w:val="clear" w:color="auto" w:fill="FFFF99"/>
          </w:tcPr>
          <w:p w:rsidR="008F5067" w:rsidRPr="00CF5D5A" w:rsidRDefault="00B33BAC" w:rsidP="00CF5D5A">
            <w:pPr>
              <w:pStyle w:val="BodyText"/>
              <w:ind w:left="0"/>
              <w:rPr>
                <w:rFonts w:ascii="Verdana" w:hAnsi="Verdana"/>
                <w:b/>
                <w:sz w:val="18"/>
              </w:rPr>
            </w:pPr>
            <w:r w:rsidRPr="00CF5D5A">
              <w:rPr>
                <w:rFonts w:ascii="Verdana" w:hAnsi="Verdana"/>
                <w:b/>
                <w:sz w:val="18"/>
              </w:rPr>
              <w:t>Organisatie</w:t>
            </w:r>
          </w:p>
        </w:tc>
        <w:tc>
          <w:tcPr>
            <w:tcW w:w="789" w:type="dxa"/>
            <w:shd w:val="clear" w:color="auto" w:fill="FFFF99"/>
          </w:tcPr>
          <w:p w:rsidR="008F5067" w:rsidRPr="00CF5D5A" w:rsidRDefault="00B33BAC" w:rsidP="00CF5D5A">
            <w:pPr>
              <w:pStyle w:val="BodyText"/>
              <w:ind w:left="0"/>
              <w:rPr>
                <w:rFonts w:ascii="Verdana" w:hAnsi="Verdana"/>
                <w:b/>
                <w:sz w:val="18"/>
              </w:rPr>
            </w:pPr>
            <w:r w:rsidRPr="00CF5D5A">
              <w:rPr>
                <w:rFonts w:ascii="Verdana" w:hAnsi="Verdana"/>
                <w:b/>
                <w:sz w:val="18"/>
              </w:rPr>
              <w:t>Versie</w:t>
            </w:r>
          </w:p>
        </w:tc>
        <w:tc>
          <w:tcPr>
            <w:tcW w:w="1350" w:type="dxa"/>
            <w:shd w:val="clear" w:color="auto" w:fill="FFFF99"/>
          </w:tcPr>
          <w:p w:rsidR="008F5067" w:rsidRPr="00CF5D5A" w:rsidRDefault="00B33BAC" w:rsidP="00CF5D5A">
            <w:pPr>
              <w:pStyle w:val="BodyText"/>
              <w:ind w:left="0"/>
              <w:rPr>
                <w:rFonts w:ascii="Verdana" w:hAnsi="Verdana"/>
                <w:b/>
                <w:sz w:val="18"/>
              </w:rPr>
            </w:pPr>
            <w:r w:rsidRPr="00CF5D5A">
              <w:rPr>
                <w:rFonts w:ascii="Verdana" w:hAnsi="Verdana"/>
                <w:b/>
                <w:sz w:val="18"/>
              </w:rPr>
              <w:t>Datum</w:t>
            </w:r>
          </w:p>
        </w:tc>
      </w:tr>
      <w:tr w:rsidR="008F5067" w:rsidRPr="009E1126" w:rsidTr="009E1126">
        <w:tc>
          <w:tcPr>
            <w:tcW w:w="565" w:type="dxa"/>
          </w:tcPr>
          <w:p w:rsidR="008F5067" w:rsidRPr="009E1126" w:rsidRDefault="008F5067" w:rsidP="00CF5D5A">
            <w:pPr>
              <w:pStyle w:val="BodyText"/>
              <w:ind w:left="0"/>
              <w:rPr>
                <w:rFonts w:ascii="Verdana" w:hAnsi="Verdana"/>
                <w:sz w:val="18"/>
              </w:rPr>
            </w:pPr>
          </w:p>
        </w:tc>
        <w:tc>
          <w:tcPr>
            <w:tcW w:w="4708" w:type="dxa"/>
          </w:tcPr>
          <w:p w:rsidR="008F5067" w:rsidRPr="009E1126" w:rsidRDefault="009D43DA" w:rsidP="00CF5D5A">
            <w:pPr>
              <w:pStyle w:val="BodyText"/>
              <w:ind w:left="0"/>
              <w:rPr>
                <w:rFonts w:ascii="Verdana" w:hAnsi="Verdana"/>
                <w:sz w:val="18"/>
              </w:rPr>
            </w:pPr>
            <w:r>
              <w:rPr>
                <w:rFonts w:ascii="Verdana" w:hAnsi="Verdana"/>
                <w:sz w:val="18"/>
              </w:rPr>
              <w:t>Installatiehandleiding GBA-v</w:t>
            </w:r>
          </w:p>
        </w:tc>
        <w:tc>
          <w:tcPr>
            <w:tcW w:w="1309" w:type="dxa"/>
          </w:tcPr>
          <w:p w:rsidR="008F5067" w:rsidRPr="009E1126" w:rsidRDefault="008F5067" w:rsidP="00CF5D5A">
            <w:pPr>
              <w:pStyle w:val="BodyText"/>
              <w:ind w:left="0"/>
              <w:rPr>
                <w:rFonts w:ascii="Verdana" w:hAnsi="Verdana"/>
                <w:sz w:val="18"/>
              </w:rPr>
            </w:pPr>
          </w:p>
        </w:tc>
        <w:tc>
          <w:tcPr>
            <w:tcW w:w="789" w:type="dxa"/>
          </w:tcPr>
          <w:p w:rsidR="008F5067" w:rsidRPr="009E1126" w:rsidRDefault="008F5067" w:rsidP="00CF5D5A">
            <w:pPr>
              <w:pStyle w:val="BodyText"/>
              <w:ind w:left="0"/>
              <w:rPr>
                <w:rFonts w:ascii="Verdana" w:hAnsi="Verdana"/>
                <w:sz w:val="18"/>
              </w:rPr>
            </w:pPr>
          </w:p>
        </w:tc>
        <w:tc>
          <w:tcPr>
            <w:tcW w:w="1350" w:type="dxa"/>
          </w:tcPr>
          <w:p w:rsidR="008F5067" w:rsidRPr="009E1126" w:rsidRDefault="008F5067" w:rsidP="00CF5D5A">
            <w:pPr>
              <w:pStyle w:val="BodyText"/>
              <w:ind w:left="0"/>
              <w:rPr>
                <w:rFonts w:ascii="Verdana" w:hAnsi="Verdana"/>
                <w:sz w:val="18"/>
              </w:rPr>
            </w:pPr>
          </w:p>
        </w:tc>
      </w:tr>
      <w:tr w:rsidR="009D43DA" w:rsidRPr="009E1126" w:rsidTr="009E1126">
        <w:tc>
          <w:tcPr>
            <w:tcW w:w="565" w:type="dxa"/>
          </w:tcPr>
          <w:p w:rsidR="009D43DA" w:rsidRPr="009E1126" w:rsidRDefault="009D43DA" w:rsidP="00CF5D5A">
            <w:pPr>
              <w:pStyle w:val="BodyText"/>
              <w:ind w:left="0"/>
              <w:rPr>
                <w:rFonts w:ascii="Verdana" w:hAnsi="Verdana"/>
                <w:sz w:val="18"/>
              </w:rPr>
            </w:pPr>
          </w:p>
        </w:tc>
        <w:tc>
          <w:tcPr>
            <w:tcW w:w="4708" w:type="dxa"/>
          </w:tcPr>
          <w:p w:rsidR="009D43DA" w:rsidRDefault="009D43DA" w:rsidP="00CF5D5A">
            <w:pPr>
              <w:pStyle w:val="BodyText"/>
              <w:ind w:left="0"/>
              <w:rPr>
                <w:rFonts w:ascii="Verdana" w:hAnsi="Verdana"/>
                <w:sz w:val="18"/>
              </w:rPr>
            </w:pPr>
            <w:r>
              <w:rPr>
                <w:rFonts w:ascii="Verdana" w:hAnsi="Verdana"/>
                <w:sz w:val="18"/>
              </w:rPr>
              <w:t>Installatiehandleiding BRP</w:t>
            </w:r>
          </w:p>
        </w:tc>
        <w:tc>
          <w:tcPr>
            <w:tcW w:w="1309" w:type="dxa"/>
          </w:tcPr>
          <w:p w:rsidR="009D43DA" w:rsidRPr="009E1126" w:rsidRDefault="009D43DA" w:rsidP="00CF5D5A">
            <w:pPr>
              <w:pStyle w:val="BodyText"/>
              <w:ind w:left="0"/>
              <w:rPr>
                <w:rFonts w:ascii="Verdana" w:hAnsi="Verdana"/>
                <w:sz w:val="18"/>
              </w:rPr>
            </w:pPr>
          </w:p>
        </w:tc>
        <w:tc>
          <w:tcPr>
            <w:tcW w:w="789" w:type="dxa"/>
          </w:tcPr>
          <w:p w:rsidR="009D43DA" w:rsidRPr="009E1126" w:rsidRDefault="009D43DA" w:rsidP="00CF5D5A">
            <w:pPr>
              <w:pStyle w:val="BodyText"/>
              <w:ind w:left="0"/>
              <w:rPr>
                <w:rFonts w:ascii="Verdana" w:hAnsi="Verdana"/>
                <w:sz w:val="18"/>
              </w:rPr>
            </w:pPr>
          </w:p>
        </w:tc>
        <w:tc>
          <w:tcPr>
            <w:tcW w:w="1350" w:type="dxa"/>
          </w:tcPr>
          <w:p w:rsidR="009D43DA" w:rsidRPr="009E1126" w:rsidRDefault="009D43DA" w:rsidP="00CF5D5A">
            <w:pPr>
              <w:pStyle w:val="BodyText"/>
              <w:ind w:left="0"/>
              <w:rPr>
                <w:rFonts w:ascii="Verdana" w:hAnsi="Verdana"/>
                <w:sz w:val="18"/>
              </w:rPr>
            </w:pPr>
          </w:p>
        </w:tc>
      </w:tr>
    </w:tbl>
    <w:p w:rsidR="008F5067" w:rsidRDefault="00AC130C" w:rsidP="00B45911">
      <w:pPr>
        <w:pStyle w:val="VerborgenTekst"/>
      </w:pPr>
      <w:r>
        <w:t>Alleen referenties opnemen indien er daadwerkelijk naar verwezen wordt binnen deze use case</w:t>
      </w:r>
    </w:p>
    <w:p w:rsidR="008F5067" w:rsidRDefault="008F5067" w:rsidP="00B45911">
      <w:pPr>
        <w:pStyle w:val="BodyText"/>
      </w:pPr>
    </w:p>
    <w:p w:rsidR="009D43DA" w:rsidRDefault="009D43DA">
      <w:pPr>
        <w:widowControl/>
        <w:suppressAutoHyphens w:val="0"/>
        <w:spacing w:line="240" w:lineRule="auto"/>
        <w:ind w:left="0"/>
        <w:rPr>
          <w:sz w:val="24"/>
        </w:rPr>
      </w:pPr>
      <w:r>
        <w:br w:type="page"/>
      </w:r>
    </w:p>
    <w:p w:rsidR="009D43DA" w:rsidRDefault="009D43DA" w:rsidP="009D43DA">
      <w:pPr>
        <w:pStyle w:val="Heading1"/>
      </w:pPr>
      <w:bookmarkStart w:id="24" w:name="_Toc327857887"/>
      <w:r>
        <w:lastRenderedPageBreak/>
        <w:t>Precondities</w:t>
      </w:r>
      <w:bookmarkEnd w:id="24"/>
    </w:p>
    <w:p w:rsidR="009D43DA" w:rsidRDefault="009D43DA" w:rsidP="009D43DA">
      <w:pPr>
        <w:pStyle w:val="BodyText"/>
      </w:pPr>
      <w:r>
        <w:t>Deze installatie handleiding is enkel voor het installeren van de migratie voorziening. Alvorens de migratie voorziening geinstalleerd kan worden dient aan enkele randvoorwaarden te worden voldaan.</w:t>
      </w:r>
    </w:p>
    <w:p w:rsidR="009D43DA" w:rsidRDefault="009D43DA" w:rsidP="009D43DA">
      <w:pPr>
        <w:pStyle w:val="BodyText"/>
      </w:pPr>
      <w:r>
        <w:t>Deze randvoorwaarden zijn:</w:t>
      </w:r>
    </w:p>
    <w:p w:rsidR="009D43DA" w:rsidRDefault="009D43DA" w:rsidP="009D43DA">
      <w:pPr>
        <w:pStyle w:val="BodyText"/>
        <w:numPr>
          <w:ilvl w:val="0"/>
          <w:numId w:val="38"/>
        </w:numPr>
      </w:pPr>
      <w:r>
        <w:t>GBA-v:</w:t>
      </w:r>
      <w:bookmarkStart w:id="25" w:name="_GoBack"/>
      <w:bookmarkEnd w:id="25"/>
    </w:p>
    <w:p w:rsidR="009D43DA" w:rsidRDefault="009D43DA" w:rsidP="009D43DA">
      <w:pPr>
        <w:pStyle w:val="BodyText"/>
        <w:numPr>
          <w:ilvl w:val="1"/>
          <w:numId w:val="38"/>
        </w:numPr>
      </w:pPr>
      <w:r>
        <w:t>MVI-queue koppelvlak</w:t>
      </w:r>
    </w:p>
    <w:p w:rsidR="00FB79B8" w:rsidRPr="005C5BD7" w:rsidRDefault="00FB79B8" w:rsidP="00FB79B8">
      <w:pPr>
        <w:pStyle w:val="BodyText"/>
        <w:numPr>
          <w:ilvl w:val="1"/>
          <w:numId w:val="38"/>
        </w:numPr>
        <w:rPr>
          <w:b/>
          <w:i/>
        </w:rPr>
      </w:pPr>
      <w:r w:rsidRPr="005C5BD7">
        <w:rPr>
          <w:b/>
          <w:i/>
        </w:rPr>
        <w:t>Aanname: er wordt gebruik gemaakt van HornetQ 2.2.14</w:t>
      </w:r>
      <w:r w:rsidR="005C5BD7">
        <w:rPr>
          <w:b/>
          <w:i/>
        </w:rPr>
        <w:t xml:space="preserve"> als queue server</w:t>
      </w:r>
    </w:p>
    <w:p w:rsidR="009D43DA" w:rsidRDefault="009D43DA" w:rsidP="009D43DA">
      <w:pPr>
        <w:pStyle w:val="BodyText"/>
        <w:numPr>
          <w:ilvl w:val="0"/>
          <w:numId w:val="38"/>
        </w:numPr>
      </w:pPr>
      <w:r>
        <w:t>BRP:</w:t>
      </w:r>
    </w:p>
    <w:p w:rsidR="009D43DA" w:rsidRDefault="009D43DA" w:rsidP="009D43DA">
      <w:pPr>
        <w:pStyle w:val="BodyText"/>
        <w:numPr>
          <w:ilvl w:val="1"/>
          <w:numId w:val="38"/>
        </w:numPr>
      </w:pPr>
      <w:r>
        <w:t>PostgreSQL database koppelvlak</w:t>
      </w:r>
    </w:p>
    <w:p w:rsidR="005C5BD7" w:rsidRPr="005C5BD7" w:rsidRDefault="005C5BD7" w:rsidP="009D43DA">
      <w:pPr>
        <w:pStyle w:val="BodyText"/>
        <w:numPr>
          <w:ilvl w:val="1"/>
          <w:numId w:val="38"/>
        </w:numPr>
        <w:rPr>
          <w:b/>
          <w:i/>
        </w:rPr>
      </w:pPr>
      <w:r w:rsidRPr="005C5BD7">
        <w:rPr>
          <w:b/>
          <w:i/>
        </w:rPr>
        <w:t>Aanname: er wordt gebruik gemaakt van PostgreSQL 9.2.1.2 als database server</w:t>
      </w:r>
    </w:p>
    <w:p w:rsidR="009D43DA" w:rsidRDefault="009D43DA" w:rsidP="009D43DA">
      <w:pPr>
        <w:pStyle w:val="BodyText"/>
        <w:numPr>
          <w:ilvl w:val="0"/>
          <w:numId w:val="38"/>
        </w:numPr>
      </w:pPr>
      <w:r>
        <w:t>PostgreSQL database</w:t>
      </w:r>
    </w:p>
    <w:p w:rsidR="009D43DA" w:rsidRDefault="009D43DA" w:rsidP="009D43DA">
      <w:pPr>
        <w:pStyle w:val="BodyText"/>
        <w:numPr>
          <w:ilvl w:val="1"/>
          <w:numId w:val="38"/>
        </w:numPr>
      </w:pPr>
      <w:r>
        <w:t>Conversie tabellen</w:t>
      </w:r>
    </w:p>
    <w:p w:rsidR="009D43DA" w:rsidRDefault="009D43DA" w:rsidP="009D43DA">
      <w:pPr>
        <w:pStyle w:val="BodyText"/>
        <w:numPr>
          <w:ilvl w:val="0"/>
          <w:numId w:val="38"/>
        </w:numPr>
      </w:pPr>
      <w:r>
        <w:t>Java SE 6 update 33</w:t>
      </w:r>
    </w:p>
    <w:p w:rsidR="00C96798" w:rsidRDefault="00C96798" w:rsidP="00C96798">
      <w:pPr>
        <w:pStyle w:val="BodyText"/>
      </w:pPr>
    </w:p>
    <w:p w:rsidR="00C96798" w:rsidRPr="00C96798" w:rsidRDefault="00C96798" w:rsidP="00C96798">
      <w:pPr>
        <w:pStyle w:val="BodyText"/>
        <w:rPr>
          <w:i/>
        </w:rPr>
      </w:pPr>
      <w:r w:rsidRPr="00C96798">
        <w:rPr>
          <w:i/>
        </w:rPr>
        <w:t>Nota: momenteel is de designkeuze gemaakt de conversietabellen onder te brengen in de BRP database in een apart schema.</w:t>
      </w:r>
    </w:p>
    <w:p w:rsidR="00C96798" w:rsidRDefault="00C96798" w:rsidP="00C96798">
      <w:pPr>
        <w:pStyle w:val="BodyText"/>
      </w:pPr>
    </w:p>
    <w:p w:rsidR="00C96798" w:rsidRDefault="00C96798">
      <w:pPr>
        <w:widowControl/>
        <w:suppressAutoHyphens w:val="0"/>
        <w:spacing w:line="240" w:lineRule="auto"/>
        <w:ind w:left="0"/>
        <w:rPr>
          <w:sz w:val="24"/>
        </w:rPr>
      </w:pPr>
      <w:r>
        <w:br w:type="page"/>
      </w:r>
    </w:p>
    <w:p w:rsidR="00C96798" w:rsidRDefault="00C96798" w:rsidP="00C96798">
      <w:pPr>
        <w:pStyle w:val="Heading1"/>
      </w:pPr>
      <w:bookmarkStart w:id="26" w:name="_Toc327857888"/>
      <w:r>
        <w:lastRenderedPageBreak/>
        <w:t>Installatie conversietabellen</w:t>
      </w:r>
      <w:bookmarkEnd w:id="26"/>
    </w:p>
    <w:p w:rsidR="00C96798" w:rsidRDefault="00C96798" w:rsidP="00C96798">
      <w:pPr>
        <w:pStyle w:val="BodyText"/>
      </w:pPr>
      <w:r>
        <w:t>De conversie tabellen worden in het schema ‘conversietabellen’ geinstalleerd naast de (nu bekend</w:t>
      </w:r>
      <w:r w:rsidR="004B4F5E">
        <w:t>e) BRP schema’s (AutAut, BRM, Ber, Kern en Lev).</w:t>
      </w:r>
    </w:p>
    <w:p w:rsidR="004B4F5E" w:rsidRDefault="004B4F5E" w:rsidP="004B4F5E">
      <w:pPr>
        <w:pStyle w:val="BodyText"/>
        <w:rPr>
          <w:lang w:val="en-US"/>
        </w:rPr>
      </w:pPr>
    </w:p>
    <w:p w:rsidR="00F7616D" w:rsidRDefault="00F7616D" w:rsidP="00F7616D">
      <w:pPr>
        <w:pStyle w:val="Heading2"/>
        <w:rPr>
          <w:lang w:val="en-US"/>
        </w:rPr>
      </w:pPr>
      <w:r>
        <w:rPr>
          <w:lang w:val="en-US"/>
        </w:rPr>
        <w:t>Script</w:t>
      </w:r>
    </w:p>
    <w:p w:rsidR="004B4F5E" w:rsidRDefault="004B4F5E" w:rsidP="004B4F5E">
      <w:pPr>
        <w:pStyle w:val="BodyText"/>
      </w:pPr>
      <w:r w:rsidRPr="004B4F5E">
        <w:t>Voer het script ‘createConversietabelSchema.sql’ uit.</w:t>
      </w:r>
    </w:p>
    <w:p w:rsidR="004B4F5E" w:rsidRDefault="004B4F5E" w:rsidP="004B4F5E">
      <w:pPr>
        <w:pStyle w:val="BodyText"/>
      </w:pPr>
    </w:p>
    <w:p w:rsidR="004B4F5E" w:rsidRDefault="004B4F5E">
      <w:pPr>
        <w:widowControl/>
        <w:suppressAutoHyphens w:val="0"/>
        <w:spacing w:line="240" w:lineRule="auto"/>
        <w:ind w:left="0"/>
        <w:rPr>
          <w:sz w:val="24"/>
        </w:rPr>
      </w:pPr>
      <w:r>
        <w:br w:type="page"/>
      </w:r>
    </w:p>
    <w:p w:rsidR="004B4F5E" w:rsidRDefault="004B4F5E" w:rsidP="004B4F5E">
      <w:pPr>
        <w:pStyle w:val="Heading1"/>
      </w:pPr>
      <w:r>
        <w:lastRenderedPageBreak/>
        <w:t>Installatie runtime</w:t>
      </w:r>
    </w:p>
    <w:p w:rsidR="004B4F5E" w:rsidRDefault="004B4F5E" w:rsidP="004B4F5E">
      <w:pPr>
        <w:pStyle w:val="BodyText"/>
      </w:pPr>
      <w:r>
        <w:t>Vooralsnog zal de migratie voorziening uitgevoerd worden als stand-alone java appliatie.</w:t>
      </w:r>
    </w:p>
    <w:p w:rsidR="00F7616D" w:rsidRDefault="00F7616D" w:rsidP="004B4F5E">
      <w:pPr>
        <w:pStyle w:val="BodyText"/>
      </w:pPr>
    </w:p>
    <w:p w:rsidR="00F7616D" w:rsidRDefault="00F7616D" w:rsidP="00F7616D">
      <w:pPr>
        <w:pStyle w:val="Heading2"/>
      </w:pPr>
      <w:r>
        <w:t>Configuratie</w:t>
      </w:r>
    </w:p>
    <w:p w:rsidR="004B4F5E" w:rsidRDefault="004B4F5E" w:rsidP="004B4F5E">
      <w:pPr>
        <w:pStyle w:val="BodyText"/>
      </w:pPr>
      <w:r>
        <w:t>De configuratie voor verbindingen naar de koppelvlakken is geexternaliseerd en kan op een willekeurige plaats worden geregistreerd.</w:t>
      </w:r>
    </w:p>
    <w:p w:rsidR="004B4F5E" w:rsidRDefault="004B4F5E" w:rsidP="004B4F5E">
      <w:pPr>
        <w:pStyle w:val="BodyText"/>
      </w:pPr>
      <w:r>
        <w:t>De inhoud van het configuratie bestand kan het volgende bevatten:</w:t>
      </w:r>
    </w:p>
    <w:p w:rsidR="004B4F5E" w:rsidRDefault="004B4F5E" w:rsidP="004B4F5E">
      <w:pPr>
        <w:pStyle w:val="BodyText"/>
      </w:pPr>
    </w:p>
    <w:p w:rsidR="004B4F5E" w:rsidRPr="004B4F5E" w:rsidRDefault="004B4F5E" w:rsidP="004B4F5E">
      <w:pPr>
        <w:pStyle w:val="BodyText"/>
        <w:spacing w:after="0"/>
        <w:ind w:left="1440"/>
        <w:rPr>
          <w:rFonts w:ascii="Courier New" w:hAnsi="Courier New" w:cs="Courier New"/>
        </w:rPr>
      </w:pPr>
      <w:r w:rsidRPr="004B4F5E">
        <w:rPr>
          <w:rFonts w:ascii="Courier New" w:hAnsi="Courier New" w:cs="Courier New"/>
        </w:rPr>
        <w:t># Voorbeeld configuratie</w:t>
      </w:r>
    </w:p>
    <w:p w:rsidR="004B4F5E" w:rsidRPr="004B4F5E" w:rsidRDefault="004B4F5E" w:rsidP="004B4F5E">
      <w:pPr>
        <w:pStyle w:val="BodyText"/>
        <w:spacing w:after="0"/>
        <w:ind w:left="1440"/>
        <w:rPr>
          <w:rFonts w:ascii="Courier New" w:hAnsi="Courier New" w:cs="Courier New"/>
        </w:rPr>
      </w:pPr>
    </w:p>
    <w:p w:rsidR="004B4F5E" w:rsidRPr="004B4F5E" w:rsidRDefault="004B4F5E" w:rsidP="004B4F5E">
      <w:pPr>
        <w:pStyle w:val="BodyText"/>
        <w:spacing w:after="0"/>
        <w:ind w:left="1440"/>
        <w:rPr>
          <w:rFonts w:ascii="Courier New" w:hAnsi="Courier New" w:cs="Courier New"/>
        </w:rPr>
      </w:pPr>
      <w:r w:rsidRPr="004B4F5E">
        <w:rPr>
          <w:rFonts w:ascii="Courier New" w:hAnsi="Courier New" w:cs="Courier New"/>
        </w:rPr>
        <w:t># BRP database verbinding</w:t>
      </w:r>
    </w:p>
    <w:p w:rsidR="004B4F5E" w:rsidRPr="004B4F5E" w:rsidRDefault="004B4F5E" w:rsidP="004B4F5E">
      <w:pPr>
        <w:pStyle w:val="BodyText"/>
        <w:spacing w:after="0"/>
        <w:ind w:left="1440"/>
        <w:rPr>
          <w:rFonts w:ascii="Courier New" w:hAnsi="Courier New" w:cs="Courier New"/>
        </w:rPr>
      </w:pPr>
      <w:r w:rsidRPr="004B4F5E">
        <w:rPr>
          <w:rFonts w:ascii="Courier New" w:hAnsi="Courier New" w:cs="Courier New"/>
        </w:rPr>
        <w:t>jdbc.driverClassName=org.postgresql.Driver</w:t>
      </w:r>
    </w:p>
    <w:p w:rsidR="004B4F5E" w:rsidRPr="004B4F5E" w:rsidRDefault="004B4F5E" w:rsidP="004B4F5E">
      <w:pPr>
        <w:pStyle w:val="BodyText"/>
        <w:spacing w:after="0"/>
        <w:ind w:left="1440"/>
        <w:rPr>
          <w:rFonts w:ascii="Courier New" w:hAnsi="Courier New" w:cs="Courier New"/>
        </w:rPr>
      </w:pPr>
      <w:r w:rsidRPr="004B4F5E">
        <w:rPr>
          <w:rFonts w:ascii="Courier New" w:hAnsi="Courier New" w:cs="Courier New"/>
        </w:rPr>
        <w:t>jdbc.url=jdbc:postgresql://localhost/BRP/Kern</w:t>
      </w:r>
    </w:p>
    <w:p w:rsidR="004B4F5E" w:rsidRPr="004B4F5E" w:rsidRDefault="004B4F5E" w:rsidP="004B4F5E">
      <w:pPr>
        <w:pStyle w:val="BodyText"/>
        <w:spacing w:after="0"/>
        <w:ind w:left="1440"/>
        <w:rPr>
          <w:rFonts w:ascii="Courier New" w:hAnsi="Courier New" w:cs="Courier New"/>
        </w:rPr>
      </w:pPr>
      <w:r w:rsidRPr="004B4F5E">
        <w:rPr>
          <w:rFonts w:ascii="Courier New" w:hAnsi="Courier New" w:cs="Courier New"/>
        </w:rPr>
        <w:t>jdbc.username=postgres</w:t>
      </w:r>
    </w:p>
    <w:p w:rsidR="004B4F5E" w:rsidRPr="004B4F5E" w:rsidRDefault="004B4F5E" w:rsidP="004B4F5E">
      <w:pPr>
        <w:pStyle w:val="BodyText"/>
        <w:spacing w:after="0"/>
        <w:ind w:left="1440"/>
        <w:rPr>
          <w:rFonts w:ascii="Courier New" w:hAnsi="Courier New" w:cs="Courier New"/>
        </w:rPr>
      </w:pPr>
      <w:r w:rsidRPr="004B4F5E">
        <w:rPr>
          <w:rFonts w:ascii="Courier New" w:hAnsi="Courier New" w:cs="Courier New"/>
        </w:rPr>
        <w:t>jdbc.password=postgres</w:t>
      </w:r>
    </w:p>
    <w:p w:rsidR="004B4F5E" w:rsidRPr="004B4F5E" w:rsidRDefault="004B4F5E" w:rsidP="004B4F5E">
      <w:pPr>
        <w:pStyle w:val="BodyText"/>
        <w:spacing w:after="0"/>
        <w:ind w:left="1440"/>
        <w:rPr>
          <w:rFonts w:ascii="Courier New" w:hAnsi="Courier New" w:cs="Courier New"/>
        </w:rPr>
      </w:pPr>
    </w:p>
    <w:p w:rsidR="004B4F5E" w:rsidRPr="004B4F5E" w:rsidRDefault="004B4F5E" w:rsidP="004B4F5E">
      <w:pPr>
        <w:pStyle w:val="BodyText"/>
        <w:spacing w:after="0"/>
        <w:ind w:left="1440"/>
        <w:rPr>
          <w:rFonts w:ascii="Courier New" w:hAnsi="Courier New" w:cs="Courier New"/>
        </w:rPr>
      </w:pPr>
      <w:r w:rsidRPr="004B4F5E">
        <w:rPr>
          <w:rFonts w:ascii="Courier New" w:hAnsi="Courier New" w:cs="Courier New"/>
        </w:rPr>
        <w:t># MVI queue verbinding</w:t>
      </w:r>
    </w:p>
    <w:p w:rsidR="004B4F5E" w:rsidRPr="004B4F5E" w:rsidRDefault="004B4F5E" w:rsidP="004B4F5E">
      <w:pPr>
        <w:pStyle w:val="BodyText"/>
        <w:spacing w:after="0"/>
        <w:ind w:left="1440"/>
        <w:rPr>
          <w:rFonts w:ascii="Courier New" w:hAnsi="Courier New" w:cs="Courier New"/>
        </w:rPr>
      </w:pPr>
      <w:r w:rsidRPr="004B4F5E">
        <w:rPr>
          <w:rFonts w:ascii="Courier New" w:hAnsi="Courier New" w:cs="Courier New"/>
        </w:rPr>
        <w:t>mviQueue.host=127.0.0.1</w:t>
      </w:r>
    </w:p>
    <w:p w:rsidR="004B4F5E" w:rsidRPr="004B4F5E" w:rsidRDefault="004B4F5E" w:rsidP="004B4F5E">
      <w:pPr>
        <w:pStyle w:val="BodyText"/>
        <w:spacing w:after="0"/>
        <w:ind w:left="1440"/>
        <w:rPr>
          <w:rFonts w:ascii="Courier New" w:hAnsi="Courier New" w:cs="Courier New"/>
        </w:rPr>
      </w:pPr>
      <w:r w:rsidRPr="004B4F5E">
        <w:rPr>
          <w:rFonts w:ascii="Courier New" w:hAnsi="Courier New" w:cs="Courier New"/>
        </w:rPr>
        <w:t>mviQueue.port=5445</w:t>
      </w:r>
    </w:p>
    <w:p w:rsidR="004B4F5E" w:rsidRPr="004B4F5E" w:rsidRDefault="004B4F5E" w:rsidP="004B4F5E">
      <w:pPr>
        <w:pStyle w:val="BodyText"/>
        <w:spacing w:after="0"/>
        <w:ind w:left="1440"/>
        <w:rPr>
          <w:rFonts w:ascii="Courier New" w:hAnsi="Courier New" w:cs="Courier New"/>
        </w:rPr>
      </w:pPr>
      <w:r w:rsidRPr="004B4F5E">
        <w:rPr>
          <w:rFonts w:ascii="Courier New" w:hAnsi="Courier New" w:cs="Courier New"/>
        </w:rPr>
        <w:t>mviQueue.name=mviQueue</w:t>
      </w:r>
    </w:p>
    <w:p w:rsidR="004B4F5E" w:rsidRDefault="004B4F5E">
      <w:pPr>
        <w:pStyle w:val="BodyText"/>
      </w:pPr>
    </w:p>
    <w:p w:rsidR="004B4F5E" w:rsidRDefault="004B4F5E">
      <w:pPr>
        <w:pStyle w:val="BodyText"/>
      </w:pPr>
      <w:r>
        <w:t>Deze configuratie laat de standaard instellingen zien die worden gebruikt als de instelling niet is opgenomen in de configuratie</w:t>
      </w:r>
      <w:r w:rsidR="00746217">
        <w:t>.</w:t>
      </w:r>
    </w:p>
    <w:p w:rsidR="00F7616D" w:rsidRDefault="00F7616D">
      <w:pPr>
        <w:pStyle w:val="BodyText"/>
      </w:pPr>
    </w:p>
    <w:p w:rsidR="004B4F5E" w:rsidRDefault="00F7616D" w:rsidP="00F7616D">
      <w:pPr>
        <w:pStyle w:val="Heading2"/>
      </w:pPr>
      <w:r>
        <w:t>Runtime</w:t>
      </w:r>
    </w:p>
    <w:p w:rsidR="004B4F5E" w:rsidRPr="00F7616D" w:rsidRDefault="004B4F5E">
      <w:pPr>
        <w:pStyle w:val="BodyText"/>
        <w:rPr>
          <w:i/>
        </w:rPr>
      </w:pPr>
      <w:r w:rsidRPr="00F7616D">
        <w:rPr>
          <w:i/>
        </w:rPr>
        <w:t>Aanname: de aanname in de volgende paragrafen is dat het applicatie is gepackaged in een JAR bestand met de naam runtime-1.0-snapshot.jar</w:t>
      </w:r>
    </w:p>
    <w:p w:rsidR="00F7616D" w:rsidRDefault="00F7616D">
      <w:pPr>
        <w:pStyle w:val="BodyText"/>
      </w:pPr>
    </w:p>
    <w:p w:rsidR="00F7616D" w:rsidRDefault="00F7616D">
      <w:pPr>
        <w:pStyle w:val="BodyText"/>
      </w:pPr>
      <w:r>
        <w:t>Start de migratie voorziening met het volgende commando:</w:t>
      </w:r>
    </w:p>
    <w:p w:rsidR="00F7616D" w:rsidRDefault="00F7616D">
      <w:pPr>
        <w:pStyle w:val="BodyText"/>
      </w:pPr>
    </w:p>
    <w:p w:rsidR="00F7616D" w:rsidRPr="00F7616D" w:rsidRDefault="00F7616D" w:rsidP="00F7616D">
      <w:pPr>
        <w:pStyle w:val="BodyText"/>
        <w:ind w:left="1440"/>
        <w:rPr>
          <w:rFonts w:ascii="Courier New" w:hAnsi="Courier New" w:cs="Courier New"/>
          <w:lang w:val="en-US"/>
        </w:rPr>
      </w:pPr>
      <w:r w:rsidRPr="00F7616D">
        <w:rPr>
          <w:rFonts w:ascii="Courier New" w:hAnsi="Courier New" w:cs="Courier New"/>
          <w:lang w:val="en-US"/>
        </w:rPr>
        <w:t xml:space="preserve">Java –jar runtime-1.0-snapshot.jar </w:t>
      </w:r>
      <w:proofErr w:type="spellStart"/>
      <w:r w:rsidRPr="00F7616D">
        <w:rPr>
          <w:rFonts w:ascii="Courier New" w:hAnsi="Courier New" w:cs="Courier New"/>
          <w:lang w:val="en-US"/>
        </w:rPr>
        <w:t>nl.moderniseringgba.migratie.runtime.Main</w:t>
      </w:r>
      <w:proofErr w:type="spellEnd"/>
      <w:r w:rsidRPr="00F7616D">
        <w:rPr>
          <w:rFonts w:ascii="Courier New" w:hAnsi="Courier New" w:cs="Courier New"/>
          <w:lang w:val="en-US"/>
        </w:rPr>
        <w:t xml:space="preserve"> –</w:t>
      </w:r>
      <w:proofErr w:type="spellStart"/>
      <w:r w:rsidRPr="00F7616D">
        <w:rPr>
          <w:rFonts w:ascii="Courier New" w:hAnsi="Courier New" w:cs="Courier New"/>
          <w:lang w:val="en-US"/>
        </w:rPr>
        <w:t>config</w:t>
      </w:r>
      <w:proofErr w:type="spellEnd"/>
      <w:r w:rsidRPr="00F7616D">
        <w:rPr>
          <w:rFonts w:ascii="Courier New" w:hAnsi="Courier New" w:cs="Courier New"/>
          <w:lang w:val="en-US"/>
        </w:rPr>
        <w:t xml:space="preserve"> &lt;</w:t>
      </w:r>
      <w:proofErr w:type="spellStart"/>
      <w:r w:rsidRPr="00F7616D">
        <w:rPr>
          <w:rFonts w:ascii="Courier New" w:hAnsi="Courier New" w:cs="Courier New"/>
          <w:lang w:val="en-US"/>
        </w:rPr>
        <w:t>configuratiebestand</w:t>
      </w:r>
      <w:proofErr w:type="spellEnd"/>
      <w:r w:rsidRPr="00F7616D">
        <w:rPr>
          <w:rFonts w:ascii="Courier New" w:hAnsi="Courier New" w:cs="Courier New"/>
          <w:lang w:val="en-US"/>
        </w:rPr>
        <w:t>&gt;</w:t>
      </w:r>
    </w:p>
    <w:p w:rsidR="00F7616D" w:rsidRDefault="00F7616D">
      <w:pPr>
        <w:pStyle w:val="BodyText"/>
        <w:rPr>
          <w:lang w:val="en-US"/>
        </w:rPr>
      </w:pPr>
    </w:p>
    <w:p w:rsidR="00F7616D" w:rsidRPr="00F7616D" w:rsidRDefault="00F7616D">
      <w:pPr>
        <w:pStyle w:val="BodyText"/>
        <w:rPr>
          <w:lang w:val="en-US"/>
        </w:rPr>
      </w:pPr>
    </w:p>
    <w:sectPr w:rsidR="00F7616D" w:rsidRPr="00F7616D" w:rsidSect="000B4AB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2DF" w:rsidRDefault="008312DF" w:rsidP="00B45911">
      <w:r>
        <w:separator/>
      </w:r>
    </w:p>
  </w:endnote>
  <w:endnote w:type="continuationSeparator" w:id="0">
    <w:p w:rsidR="008312DF" w:rsidRDefault="008312DF" w:rsidP="00B4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Univers Condensed">
    <w:altName w:val="Times New Roman"/>
    <w:charset w:val="00"/>
    <w:family w:val="swiss"/>
    <w:pitch w:val="default"/>
  </w:font>
  <w:font w:name="V&amp;W Syntax (Adobe)">
    <w:altName w:val="Arial Narrow"/>
    <w:charset w:val="00"/>
    <w:family w:val="swiss"/>
    <w:pitch w:val="variable"/>
  </w:font>
  <w:font w:name="Myriad Roman">
    <w:altName w:val="Arial Narrow"/>
    <w:charset w:val="00"/>
    <w:family w:val="swiss"/>
    <w:pitch w:val="variable"/>
  </w:font>
  <w:font w:name="Myriad-BoldItalic">
    <w:altName w:val="Times New Roman"/>
    <w:charset w:val="00"/>
    <w:family w:val="auto"/>
    <w:pitch w:val="variable"/>
  </w:font>
  <w:font w:name="RabobankFont">
    <w:altName w:val="Times New Roman"/>
    <w:charset w:val="00"/>
    <w:family w:val="auto"/>
    <w:pitch w:val="variable"/>
  </w:font>
  <w:font w:name="Myriad-ExtraBoldItalic">
    <w:altName w:val="Times New Roman"/>
    <w:charset w:val="00"/>
    <w:family w:val="auto"/>
    <w:pitch w:val="variable"/>
  </w:font>
  <w:font w:name="Univers (W1)">
    <w:altName w:val="Arial"/>
    <w:charset w:val="00"/>
    <w:family w:val="swiss"/>
    <w:pitch w:val="variable"/>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Layout w:type="fixed"/>
      <w:tblLook w:val="0000" w:firstRow="0" w:lastRow="0" w:firstColumn="0" w:lastColumn="0" w:noHBand="0" w:noVBand="0"/>
    </w:tblPr>
    <w:tblGrid>
      <w:gridCol w:w="3162"/>
      <w:gridCol w:w="3162"/>
      <w:gridCol w:w="3282"/>
    </w:tblGrid>
    <w:tr w:rsidR="00D43E56" w:rsidTr="00D42387">
      <w:tc>
        <w:tcPr>
          <w:tcW w:w="3162" w:type="dxa"/>
        </w:tcPr>
        <w:p w:rsidR="00D43E56" w:rsidRDefault="00D43E56" w:rsidP="00B45911">
          <w:r>
            <w:t>Confidentieel</w:t>
          </w:r>
        </w:p>
      </w:tc>
      <w:tc>
        <w:tcPr>
          <w:tcW w:w="3162" w:type="dxa"/>
        </w:tcPr>
        <w:p w:rsidR="00D43E56" w:rsidRDefault="00D43E56" w:rsidP="00B45911">
          <w:r>
            <w:rPr>
              <w:rFonts w:ascii="Symbol" w:hAnsi="Symbol"/>
            </w:rPr>
            <w:t></w:t>
          </w:r>
          <w:r>
            <w:t>Modernisering GBA, 2009</w:t>
          </w:r>
        </w:p>
      </w:tc>
      <w:tc>
        <w:tcPr>
          <w:tcW w:w="3282" w:type="dxa"/>
        </w:tcPr>
        <w:p w:rsidR="00D43E56" w:rsidRDefault="00D43E56" w:rsidP="00B45911">
          <w:r>
            <w:t xml:space="preserve">Pagina </w:t>
          </w:r>
          <w:r w:rsidR="00FF48DD">
            <w:rPr>
              <w:rStyle w:val="PageNumber"/>
            </w:rPr>
            <w:fldChar w:fldCharType="begin"/>
          </w:r>
          <w:r>
            <w:rPr>
              <w:rStyle w:val="PageNumber"/>
            </w:rPr>
            <w:instrText xml:space="preserve"> PAGE </w:instrText>
          </w:r>
          <w:r w:rsidR="00FF48DD">
            <w:rPr>
              <w:rStyle w:val="PageNumber"/>
            </w:rPr>
            <w:fldChar w:fldCharType="separate"/>
          </w:r>
          <w:r>
            <w:rPr>
              <w:rStyle w:val="PageNumber"/>
              <w:noProof/>
            </w:rPr>
            <w:t>2</w:t>
          </w:r>
          <w:r w:rsidR="00FF48DD">
            <w:rPr>
              <w:rStyle w:val="PageNumber"/>
            </w:rPr>
            <w:fldChar w:fldCharType="end"/>
          </w:r>
          <w:r>
            <w:rPr>
              <w:rStyle w:val="PageNumber"/>
            </w:rPr>
            <w:t xml:space="preserve"> van </w:t>
          </w:r>
          <w:r w:rsidR="00FF48DD">
            <w:rPr>
              <w:rStyle w:val="PageNumber"/>
            </w:rPr>
            <w:fldChar w:fldCharType="begin"/>
          </w:r>
          <w:r>
            <w:rPr>
              <w:rStyle w:val="PageNumber"/>
            </w:rPr>
            <w:instrText xml:space="preserve"> NUMPAGES \*Arabic </w:instrText>
          </w:r>
          <w:r w:rsidR="00FF48DD">
            <w:rPr>
              <w:rStyle w:val="PageNumber"/>
            </w:rPr>
            <w:fldChar w:fldCharType="separate"/>
          </w:r>
          <w:r w:rsidR="004C6CC4">
            <w:rPr>
              <w:rStyle w:val="PageNumber"/>
              <w:noProof/>
            </w:rPr>
            <w:t>5</w:t>
          </w:r>
          <w:r w:rsidR="00FF48DD">
            <w:rPr>
              <w:rStyle w:val="PageNumber"/>
            </w:rPr>
            <w:fldChar w:fldCharType="end"/>
          </w:r>
        </w:p>
      </w:tc>
    </w:tr>
  </w:tbl>
  <w:p w:rsidR="00D43E56" w:rsidRDefault="00D43E56" w:rsidP="00B459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E56" w:rsidRDefault="00D43E56" w:rsidP="00B4591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282"/>
    </w:tblGrid>
    <w:tr w:rsidR="00D43E56" w:rsidRPr="00CB4DBC" w:rsidTr="00F7202E">
      <w:tc>
        <w:tcPr>
          <w:tcW w:w="3162" w:type="dxa"/>
          <w:tcBorders>
            <w:top w:val="nil"/>
            <w:left w:val="nil"/>
            <w:bottom w:val="nil"/>
            <w:right w:val="nil"/>
          </w:tcBorders>
        </w:tcPr>
        <w:p w:rsidR="00D43E56" w:rsidRPr="00CF6C54" w:rsidRDefault="00D43E56" w:rsidP="00B45911">
          <w:pPr>
            <w:rPr>
              <w:rStyle w:val="PageNumber"/>
              <w:sz w:val="13"/>
              <w:szCs w:val="13"/>
            </w:rPr>
          </w:pPr>
          <w:r w:rsidRPr="00CF6C54">
            <w:rPr>
              <w:rStyle w:val="PageNumber"/>
              <w:sz w:val="13"/>
              <w:szCs w:val="13"/>
            </w:rPr>
            <w:t>Confidentieel</w:t>
          </w:r>
        </w:p>
      </w:tc>
      <w:tc>
        <w:tcPr>
          <w:tcW w:w="3162" w:type="dxa"/>
          <w:tcBorders>
            <w:top w:val="nil"/>
            <w:left w:val="nil"/>
            <w:bottom w:val="nil"/>
            <w:right w:val="nil"/>
          </w:tcBorders>
        </w:tcPr>
        <w:p w:rsidR="00D43E56" w:rsidRPr="00CF6C54" w:rsidRDefault="00D43E56" w:rsidP="00B45911">
          <w:pPr>
            <w:rPr>
              <w:rStyle w:val="PageNumber"/>
              <w:sz w:val="13"/>
              <w:szCs w:val="13"/>
            </w:rPr>
          </w:pPr>
          <w:r w:rsidRPr="00CF6C54">
            <w:rPr>
              <w:rStyle w:val="PageNumber"/>
              <w:sz w:val="13"/>
              <w:szCs w:val="13"/>
            </w:rPr>
            <w:sym w:font="Symbol" w:char="F0D3"/>
          </w:r>
          <w:r w:rsidR="008312DF" w:rsidRPr="00CF6C54">
            <w:rPr>
              <w:rStyle w:val="PageNumber"/>
              <w:sz w:val="13"/>
              <w:szCs w:val="13"/>
            </w:rPr>
            <w:fldChar w:fldCharType="begin"/>
          </w:r>
          <w:r w:rsidR="008312DF" w:rsidRPr="00CF6C54">
            <w:rPr>
              <w:rStyle w:val="PageNumber"/>
              <w:sz w:val="13"/>
              <w:szCs w:val="13"/>
            </w:rPr>
            <w:instrText xml:space="preserve"> DOCPROPERTY "Company"  \* MERGEFORMAT </w:instrText>
          </w:r>
          <w:r w:rsidR="008312DF" w:rsidRPr="00CF6C54">
            <w:rPr>
              <w:rStyle w:val="PageNumber"/>
              <w:sz w:val="13"/>
              <w:szCs w:val="13"/>
            </w:rPr>
            <w:fldChar w:fldCharType="separate"/>
          </w:r>
          <w:r w:rsidR="004C6CC4" w:rsidRPr="00CF6C54">
            <w:rPr>
              <w:rStyle w:val="PageNumber"/>
              <w:sz w:val="13"/>
              <w:szCs w:val="13"/>
            </w:rPr>
            <w:t>Modernisering GBA</w:t>
          </w:r>
          <w:r w:rsidR="008312DF" w:rsidRPr="00CF6C54">
            <w:rPr>
              <w:rStyle w:val="PageNumber"/>
              <w:sz w:val="13"/>
              <w:szCs w:val="13"/>
            </w:rPr>
            <w:fldChar w:fldCharType="end"/>
          </w:r>
          <w:r w:rsidRPr="00CF6C54">
            <w:rPr>
              <w:rStyle w:val="PageNumber"/>
              <w:sz w:val="13"/>
              <w:szCs w:val="13"/>
            </w:rPr>
            <w:t>, 2010</w:t>
          </w:r>
        </w:p>
      </w:tc>
      <w:tc>
        <w:tcPr>
          <w:tcW w:w="3282" w:type="dxa"/>
          <w:tcBorders>
            <w:top w:val="nil"/>
            <w:left w:val="nil"/>
            <w:bottom w:val="nil"/>
            <w:right w:val="nil"/>
          </w:tcBorders>
        </w:tcPr>
        <w:p w:rsidR="00D43E56" w:rsidRPr="00CF6C54" w:rsidRDefault="00D43E56" w:rsidP="00B45911">
          <w:pPr>
            <w:rPr>
              <w:rStyle w:val="PageNumber"/>
              <w:sz w:val="13"/>
              <w:szCs w:val="13"/>
            </w:rPr>
          </w:pPr>
          <w:r w:rsidRPr="00CF6C54">
            <w:rPr>
              <w:rStyle w:val="PageNumber"/>
              <w:sz w:val="13"/>
              <w:szCs w:val="13"/>
            </w:rPr>
            <w:t xml:space="preserve">Pagina </w:t>
          </w:r>
          <w:r w:rsidR="00FF48DD" w:rsidRPr="00CB4DBC">
            <w:rPr>
              <w:rStyle w:val="PageNumber"/>
              <w:sz w:val="13"/>
              <w:szCs w:val="13"/>
            </w:rPr>
            <w:fldChar w:fldCharType="begin"/>
          </w:r>
          <w:r w:rsidRPr="00CB4DBC">
            <w:rPr>
              <w:rStyle w:val="PageNumber"/>
              <w:sz w:val="13"/>
              <w:szCs w:val="13"/>
            </w:rPr>
            <w:instrText xml:space="preserve"> PAGE </w:instrText>
          </w:r>
          <w:r w:rsidR="00FF48DD" w:rsidRPr="00CB4DBC">
            <w:rPr>
              <w:rStyle w:val="PageNumber"/>
              <w:sz w:val="13"/>
              <w:szCs w:val="13"/>
            </w:rPr>
            <w:fldChar w:fldCharType="separate"/>
          </w:r>
          <w:r w:rsidR="00F7616D">
            <w:rPr>
              <w:rStyle w:val="PageNumber"/>
              <w:noProof/>
              <w:sz w:val="13"/>
              <w:szCs w:val="13"/>
            </w:rPr>
            <w:t>7</w:t>
          </w:r>
          <w:r w:rsidR="00FF48DD" w:rsidRPr="00CB4DBC">
            <w:rPr>
              <w:rStyle w:val="PageNumber"/>
              <w:sz w:val="13"/>
              <w:szCs w:val="13"/>
            </w:rPr>
            <w:fldChar w:fldCharType="end"/>
          </w:r>
          <w:r w:rsidRPr="00CB4DBC">
            <w:rPr>
              <w:rStyle w:val="PageNumber"/>
              <w:sz w:val="13"/>
              <w:szCs w:val="13"/>
            </w:rPr>
            <w:t xml:space="preserve"> van </w:t>
          </w:r>
          <w:r w:rsidR="00FF48DD" w:rsidRPr="00CB4DBC">
            <w:rPr>
              <w:rStyle w:val="PageNumber"/>
              <w:sz w:val="13"/>
              <w:szCs w:val="13"/>
            </w:rPr>
            <w:fldChar w:fldCharType="begin"/>
          </w:r>
          <w:r w:rsidRPr="00CB4DBC">
            <w:rPr>
              <w:rStyle w:val="PageNumber"/>
              <w:sz w:val="13"/>
              <w:szCs w:val="13"/>
            </w:rPr>
            <w:instrText xml:space="preserve"> NUMPAGES </w:instrText>
          </w:r>
          <w:r w:rsidR="00FF48DD" w:rsidRPr="00CB4DBC">
            <w:rPr>
              <w:rStyle w:val="PageNumber"/>
              <w:sz w:val="13"/>
              <w:szCs w:val="13"/>
            </w:rPr>
            <w:fldChar w:fldCharType="separate"/>
          </w:r>
          <w:r w:rsidR="00F7616D">
            <w:rPr>
              <w:rStyle w:val="PageNumber"/>
              <w:noProof/>
              <w:sz w:val="13"/>
              <w:szCs w:val="13"/>
            </w:rPr>
            <w:t>7</w:t>
          </w:r>
          <w:r w:rsidR="00FF48DD" w:rsidRPr="00CB4DBC">
            <w:rPr>
              <w:rStyle w:val="PageNumber"/>
              <w:sz w:val="13"/>
              <w:szCs w:val="13"/>
            </w:rPr>
            <w:fldChar w:fldCharType="end"/>
          </w:r>
        </w:p>
      </w:tc>
    </w:tr>
  </w:tbl>
  <w:p w:rsidR="00D43E56" w:rsidRPr="00CB4DBC" w:rsidRDefault="00D43E56" w:rsidP="00B45911">
    <w:pPr>
      <w:pStyle w:val="Footer"/>
    </w:pPr>
  </w:p>
  <w:p w:rsidR="00D43E56" w:rsidRDefault="00D43E56" w:rsidP="007906AE"/>
  <w:p w:rsidR="00D43E56" w:rsidRDefault="00D43E56" w:rsidP="00DF64D2"/>
  <w:p w:rsidR="00D43E56" w:rsidRDefault="00D43E56" w:rsidP="00DF64D2"/>
  <w:p w:rsidR="00D43E56" w:rsidRDefault="00D43E56" w:rsidP="00DF64D2"/>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E56" w:rsidRDefault="00D43E56" w:rsidP="00B4591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2DF" w:rsidRDefault="008312DF" w:rsidP="00B45911">
      <w:r>
        <w:separator/>
      </w:r>
    </w:p>
  </w:footnote>
  <w:footnote w:type="continuationSeparator" w:id="0">
    <w:p w:rsidR="008312DF" w:rsidRDefault="008312DF" w:rsidP="00B459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227"/>
    </w:tblGrid>
    <w:tr w:rsidR="00D43E56" w:rsidRPr="005D4772" w:rsidTr="00D42387">
      <w:trPr>
        <w:trHeight w:val="276"/>
      </w:trPr>
      <w:tc>
        <w:tcPr>
          <w:tcW w:w="6379" w:type="dxa"/>
        </w:tcPr>
        <w:p w:rsidR="00D43E56" w:rsidRPr="00011740" w:rsidRDefault="00D43E56" w:rsidP="00B45911">
          <w:pPr>
            <w:pStyle w:val="BodyText"/>
            <w:rPr>
              <w:lang w:val="en-GB"/>
            </w:rPr>
          </w:pPr>
          <w:r w:rsidRPr="00011740">
            <w:rPr>
              <w:lang w:val="en-GB"/>
            </w:rPr>
            <w:t xml:space="preserve">Project : </w:t>
          </w:r>
          <w:r w:rsidR="00FF48DD">
            <w:fldChar w:fldCharType="begin"/>
          </w:r>
          <w:r w:rsidR="009A6CD6">
            <w:instrText xml:space="preserve"> DOCPROPERTY  Subject  \* MERGEFORMAT </w:instrText>
          </w:r>
          <w:r w:rsidR="00FF48DD">
            <w:fldChar w:fldCharType="separate"/>
          </w:r>
          <w:proofErr w:type="spellStart"/>
          <w:r w:rsidR="004C6CC4" w:rsidRPr="004C6CC4">
            <w:rPr>
              <w:lang w:val="en-GB"/>
            </w:rPr>
            <w:t>mGBA</w:t>
          </w:r>
          <w:proofErr w:type="spellEnd"/>
          <w:r w:rsidR="00FF48DD">
            <w:fldChar w:fldCharType="end"/>
          </w:r>
        </w:p>
      </w:tc>
      <w:tc>
        <w:tcPr>
          <w:tcW w:w="3227" w:type="dxa"/>
        </w:tcPr>
        <w:p w:rsidR="00D43E56" w:rsidRPr="00A134D8" w:rsidRDefault="00D43E56" w:rsidP="00B45911">
          <w:r w:rsidRPr="00A134D8">
            <w:t xml:space="preserve">Versie: </w:t>
          </w:r>
          <w:r w:rsidR="008312DF">
            <w:fldChar w:fldCharType="begin"/>
          </w:r>
          <w:r w:rsidR="008312DF">
            <w:instrText xml:space="preserve"> DOCPROPERTY "Versie"  \* MERGEFORMAT </w:instrText>
          </w:r>
          <w:r w:rsidR="008312DF">
            <w:fldChar w:fldCharType="separate"/>
          </w:r>
          <w:r w:rsidR="004C6CC4">
            <w:t>&lt;versienr&gt;</w:t>
          </w:r>
          <w:r w:rsidR="008312DF">
            <w:fldChar w:fldCharType="end"/>
          </w:r>
        </w:p>
      </w:tc>
    </w:tr>
    <w:tr w:rsidR="00D43E56" w:rsidTr="00D42387">
      <w:tc>
        <w:tcPr>
          <w:tcW w:w="6379" w:type="dxa"/>
        </w:tcPr>
        <w:p w:rsidR="00D43E56" w:rsidRPr="00A134D8" w:rsidRDefault="00D43E56" w:rsidP="00B45911">
          <w:r w:rsidRPr="00A134D8">
            <w:t xml:space="preserve">Document : </w:t>
          </w:r>
          <w:r w:rsidR="008312DF">
            <w:fldChar w:fldCharType="begin"/>
          </w:r>
          <w:r w:rsidR="008312DF">
            <w:instrText xml:space="preserve"> TITLE  \* MERGEFORMAT </w:instrText>
          </w:r>
          <w:r w:rsidR="008312DF">
            <w:fldChar w:fldCharType="separate"/>
          </w:r>
          <w:r w:rsidR="004C6CC4">
            <w:t>Installatie handleiding</w:t>
          </w:r>
          <w:r w:rsidR="008312DF">
            <w:fldChar w:fldCharType="end"/>
          </w:r>
        </w:p>
      </w:tc>
      <w:tc>
        <w:tcPr>
          <w:tcW w:w="3227" w:type="dxa"/>
        </w:tcPr>
        <w:p w:rsidR="00D43E56" w:rsidRPr="00A134D8" w:rsidRDefault="00D43E56" w:rsidP="00B45911">
          <w:r w:rsidRPr="00A134D8">
            <w:t xml:space="preserve">Datum: </w:t>
          </w:r>
          <w:r w:rsidR="008312DF">
            <w:fldChar w:fldCharType="begin"/>
          </w:r>
          <w:r w:rsidR="008312DF">
            <w:instrText xml:space="preserve"> DOCPROPERTY "Datum"  \* MERGEFORMAT </w:instrText>
          </w:r>
          <w:r w:rsidR="008312DF">
            <w:fldChar w:fldCharType="separate"/>
          </w:r>
          <w:r w:rsidR="004C6CC4">
            <w:t>&lt;datum&gt;</w:t>
          </w:r>
          <w:r w:rsidR="008312DF">
            <w:fldChar w:fldCharType="end"/>
          </w:r>
        </w:p>
      </w:tc>
    </w:tr>
  </w:tbl>
  <w:p w:rsidR="00D43E56" w:rsidRDefault="00D43E56" w:rsidP="00B45911">
    <w:pPr>
      <w:pStyle w:val="Header"/>
    </w:pPr>
  </w:p>
  <w:p w:rsidR="00D43E56" w:rsidRDefault="00D43E56" w:rsidP="00B459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819" w:type="dxa"/>
      <w:tblInd w:w="1701" w:type="dxa"/>
      <w:tblLayout w:type="fixed"/>
      <w:tblCellMar>
        <w:left w:w="0" w:type="dxa"/>
        <w:right w:w="0" w:type="dxa"/>
      </w:tblCellMar>
      <w:tblLook w:val="0000" w:firstRow="0" w:lastRow="0" w:firstColumn="0" w:lastColumn="0" w:noHBand="0" w:noVBand="0"/>
    </w:tblPr>
    <w:tblGrid>
      <w:gridCol w:w="5819"/>
    </w:tblGrid>
    <w:tr w:rsidR="00D43E56" w:rsidTr="00FE3076">
      <w:trPr>
        <w:trHeight w:hRule="exact" w:val="426"/>
      </w:trPr>
      <w:tc>
        <w:tcPr>
          <w:tcW w:w="5819" w:type="dxa"/>
          <w:shd w:val="clear" w:color="auto" w:fill="auto"/>
        </w:tcPr>
        <w:p w:rsidR="00D43E56" w:rsidRPr="00B8094B" w:rsidRDefault="009E06D1" w:rsidP="00B45911">
          <w:pPr>
            <w:rPr>
              <w:sz w:val="28"/>
            </w:rPr>
          </w:pPr>
          <w:r>
            <w:rPr>
              <w:noProof/>
              <w:lang w:eastAsia="nl-NL"/>
            </w:rPr>
            <mc:AlternateContent>
              <mc:Choice Requires="wps">
                <w:drawing>
                  <wp:anchor distT="0" distB="0" distL="114300" distR="114300" simplePos="0" relativeHeight="251657728" behindDoc="0" locked="0" layoutInCell="1" allowOverlap="1" wp14:anchorId="53D1344F" wp14:editId="1BD08D59">
                    <wp:simplePos x="0" y="0"/>
                    <wp:positionH relativeFrom="column">
                      <wp:posOffset>544830</wp:posOffset>
                    </wp:positionH>
                    <wp:positionV relativeFrom="page">
                      <wp:posOffset>-512445</wp:posOffset>
                    </wp:positionV>
                    <wp:extent cx="3854450" cy="1746250"/>
                    <wp:effectExtent l="1905" t="1905" r="127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174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411" w:type="dxa"/>
                                  <w:tblInd w:w="709" w:type="dxa"/>
                                  <w:tblLayout w:type="fixed"/>
                                  <w:tblCellMar>
                                    <w:left w:w="0" w:type="dxa"/>
                                    <w:right w:w="0" w:type="dxa"/>
                                  </w:tblCellMar>
                                  <w:tblLook w:val="0000" w:firstRow="0" w:lastRow="0" w:firstColumn="0" w:lastColumn="0" w:noHBand="0" w:noVBand="0"/>
                                </w:tblPr>
                                <w:tblGrid>
                                  <w:gridCol w:w="1418"/>
                                  <w:gridCol w:w="3993"/>
                                </w:tblGrid>
                                <w:tr w:rsidR="00D43E56" w:rsidTr="008B0212">
                                  <w:trPr>
                                    <w:trHeight w:val="2636"/>
                                  </w:trPr>
                                  <w:tc>
                                    <w:tcPr>
                                      <w:tcW w:w="1418" w:type="dxa"/>
                                      <w:shd w:val="clear" w:color="auto" w:fill="auto"/>
                                    </w:tcPr>
                                    <w:p w:rsidR="00D43E56" w:rsidRDefault="008D27C0" w:rsidP="00B45911">
                                      <w:r>
                                        <w:rPr>
                                          <w:noProof/>
                                          <w:lang w:eastAsia="nl-NL"/>
                                        </w:rPr>
                                        <w:drawing>
                                          <wp:inline distT="0" distB="0" distL="0" distR="0" wp14:anchorId="5F40CDD0" wp14:editId="54249687">
                                            <wp:extent cx="469265" cy="1582420"/>
                                            <wp:effectExtent l="19050" t="0" r="6985" b="0"/>
                                            <wp:docPr id="1" name="Afbeelding 1" descr="RO_Beeldmerk_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Beeldmerk_Zwart"/>
                                                    <pic:cNvPicPr>
                                                      <a:picLocks noChangeAspect="1" noChangeArrowheads="1"/>
                                                    </pic:cNvPicPr>
                                                  </pic:nvPicPr>
                                                  <pic:blipFill>
                                                    <a:blip r:embed="rId1"/>
                                                    <a:srcRect/>
                                                    <a:stretch>
                                                      <a:fillRect/>
                                                    </a:stretch>
                                                  </pic:blipFill>
                                                  <pic:spPr bwMode="auto">
                                                    <a:xfrm>
                                                      <a:off x="0" y="0"/>
                                                      <a:ext cx="469265" cy="1582420"/>
                                                    </a:xfrm>
                                                    <a:prstGeom prst="rect">
                                                      <a:avLst/>
                                                    </a:prstGeom>
                                                    <a:noFill/>
                                                    <a:ln w="9525">
                                                      <a:noFill/>
                                                      <a:miter lim="800000"/>
                                                      <a:headEnd/>
                                                      <a:tailEnd/>
                                                    </a:ln>
                                                  </pic:spPr>
                                                </pic:pic>
                                              </a:graphicData>
                                            </a:graphic>
                                          </wp:inline>
                                        </w:drawing>
                                      </w:r>
                                    </w:p>
                                  </w:tc>
                                  <w:tc>
                                    <w:tcPr>
                                      <w:tcW w:w="3993" w:type="dxa"/>
                                      <w:shd w:val="clear" w:color="auto" w:fill="auto"/>
                                    </w:tcPr>
                                    <w:p w:rsidR="00D43E56" w:rsidRDefault="008D27C0" w:rsidP="008B0212">
                                      <w:pPr>
                                        <w:ind w:left="0"/>
                                      </w:pPr>
                                      <w:r>
                                        <w:rPr>
                                          <w:noProof/>
                                          <w:lang w:eastAsia="nl-NL"/>
                                        </w:rPr>
                                        <w:drawing>
                                          <wp:inline distT="0" distB="0" distL="0" distR="0" wp14:anchorId="1AAF9D73" wp14:editId="5E380789">
                                            <wp:extent cx="2337435" cy="1582420"/>
                                            <wp:effectExtent l="19050" t="0" r="5715" b="0"/>
                                            <wp:docPr id="2" name="Afbeelding 2" descr="RO_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_BZK"/>
                                                    <pic:cNvPicPr>
                                                      <a:picLocks noChangeAspect="1" noChangeArrowheads="1"/>
                                                    </pic:cNvPicPr>
                                                  </pic:nvPicPr>
                                                  <pic:blipFill>
                                                    <a:blip r:embed="rId2"/>
                                                    <a:srcRect/>
                                                    <a:stretch>
                                                      <a:fillRect/>
                                                    </a:stretch>
                                                  </pic:blipFill>
                                                  <pic:spPr bwMode="auto">
                                                    <a:xfrm>
                                                      <a:off x="0" y="0"/>
                                                      <a:ext cx="2337435" cy="1582420"/>
                                                    </a:xfrm>
                                                    <a:prstGeom prst="rect">
                                                      <a:avLst/>
                                                    </a:prstGeom>
                                                    <a:noFill/>
                                                    <a:ln w="9525">
                                                      <a:noFill/>
                                                      <a:miter lim="800000"/>
                                                      <a:headEnd/>
                                                      <a:tailEnd/>
                                                    </a:ln>
                                                  </pic:spPr>
                                                </pic:pic>
                                              </a:graphicData>
                                            </a:graphic>
                                          </wp:inline>
                                        </w:drawing>
                                      </w:r>
                                    </w:p>
                                  </w:tc>
                                </w:tr>
                              </w:tbl>
                              <w:p w:rsidR="00D43E56" w:rsidRDefault="00D43E56" w:rsidP="00B459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2.9pt;margin-top:-40.35pt;width:303.5pt;height:13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AXtA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" filled="f" stroked="f">
                    <v:textbox>
                      <w:txbxContent>
                        <w:tbl>
                          <w:tblPr>
                            <w:tblW w:w="5411" w:type="dxa"/>
                            <w:tblInd w:w="709" w:type="dxa"/>
                            <w:tblLayout w:type="fixed"/>
                            <w:tblCellMar>
                              <w:left w:w="0" w:type="dxa"/>
                              <w:right w:w="0" w:type="dxa"/>
                            </w:tblCellMar>
                            <w:tblLook w:val="0000" w:firstRow="0" w:lastRow="0" w:firstColumn="0" w:lastColumn="0" w:noHBand="0" w:noVBand="0"/>
                          </w:tblPr>
                          <w:tblGrid>
                            <w:gridCol w:w="1418"/>
                            <w:gridCol w:w="3993"/>
                          </w:tblGrid>
                          <w:tr w:rsidR="00D43E56" w:rsidTr="008B0212">
                            <w:trPr>
                              <w:trHeight w:val="2636"/>
                            </w:trPr>
                            <w:tc>
                              <w:tcPr>
                                <w:tcW w:w="1418" w:type="dxa"/>
                                <w:shd w:val="clear" w:color="auto" w:fill="auto"/>
                              </w:tcPr>
                              <w:p w:rsidR="00D43E56" w:rsidRDefault="008D27C0" w:rsidP="00B45911">
                                <w:r>
                                  <w:rPr>
                                    <w:noProof/>
                                    <w:lang w:eastAsia="nl-NL"/>
                                  </w:rPr>
                                  <w:drawing>
                                    <wp:inline distT="0" distB="0" distL="0" distR="0" wp14:anchorId="5F40CDD0" wp14:editId="54249687">
                                      <wp:extent cx="469265" cy="1582420"/>
                                      <wp:effectExtent l="19050" t="0" r="6985" b="0"/>
                                      <wp:docPr id="1" name="Afbeelding 1" descr="RO_Beeldmerk_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Beeldmerk_Zwart"/>
                                              <pic:cNvPicPr>
                                                <a:picLocks noChangeAspect="1" noChangeArrowheads="1"/>
                                              </pic:cNvPicPr>
                                            </pic:nvPicPr>
                                            <pic:blipFill>
                                              <a:blip r:embed="rId1"/>
                                              <a:srcRect/>
                                              <a:stretch>
                                                <a:fillRect/>
                                              </a:stretch>
                                            </pic:blipFill>
                                            <pic:spPr bwMode="auto">
                                              <a:xfrm>
                                                <a:off x="0" y="0"/>
                                                <a:ext cx="469265" cy="1582420"/>
                                              </a:xfrm>
                                              <a:prstGeom prst="rect">
                                                <a:avLst/>
                                              </a:prstGeom>
                                              <a:noFill/>
                                              <a:ln w="9525">
                                                <a:noFill/>
                                                <a:miter lim="800000"/>
                                                <a:headEnd/>
                                                <a:tailEnd/>
                                              </a:ln>
                                            </pic:spPr>
                                          </pic:pic>
                                        </a:graphicData>
                                      </a:graphic>
                                    </wp:inline>
                                  </w:drawing>
                                </w:r>
                              </w:p>
                            </w:tc>
                            <w:tc>
                              <w:tcPr>
                                <w:tcW w:w="3993" w:type="dxa"/>
                                <w:shd w:val="clear" w:color="auto" w:fill="auto"/>
                              </w:tcPr>
                              <w:p w:rsidR="00D43E56" w:rsidRDefault="008D27C0" w:rsidP="008B0212">
                                <w:pPr>
                                  <w:ind w:left="0"/>
                                </w:pPr>
                                <w:r>
                                  <w:rPr>
                                    <w:noProof/>
                                    <w:lang w:eastAsia="nl-NL"/>
                                  </w:rPr>
                                  <w:drawing>
                                    <wp:inline distT="0" distB="0" distL="0" distR="0" wp14:anchorId="1AAF9D73" wp14:editId="5E380789">
                                      <wp:extent cx="2337435" cy="1582420"/>
                                      <wp:effectExtent l="19050" t="0" r="5715" b="0"/>
                                      <wp:docPr id="2" name="Afbeelding 2" descr="RO_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_BZK"/>
                                              <pic:cNvPicPr>
                                                <a:picLocks noChangeAspect="1" noChangeArrowheads="1"/>
                                              </pic:cNvPicPr>
                                            </pic:nvPicPr>
                                            <pic:blipFill>
                                              <a:blip r:embed="rId2"/>
                                              <a:srcRect/>
                                              <a:stretch>
                                                <a:fillRect/>
                                              </a:stretch>
                                            </pic:blipFill>
                                            <pic:spPr bwMode="auto">
                                              <a:xfrm>
                                                <a:off x="0" y="0"/>
                                                <a:ext cx="2337435" cy="1582420"/>
                                              </a:xfrm>
                                              <a:prstGeom prst="rect">
                                                <a:avLst/>
                                              </a:prstGeom>
                                              <a:noFill/>
                                              <a:ln w="9525">
                                                <a:noFill/>
                                                <a:miter lim="800000"/>
                                                <a:headEnd/>
                                                <a:tailEnd/>
                                              </a:ln>
                                            </pic:spPr>
                                          </pic:pic>
                                        </a:graphicData>
                                      </a:graphic>
                                    </wp:inline>
                                  </w:drawing>
                                </w:r>
                              </w:p>
                            </w:tc>
                          </w:tr>
                        </w:tbl>
                        <w:p w:rsidR="00D43E56" w:rsidRDefault="00D43E56" w:rsidP="00B45911"/>
                      </w:txbxContent>
                    </v:textbox>
                    <w10:wrap anchory="page"/>
                  </v:shape>
                </w:pict>
              </mc:Fallback>
            </mc:AlternateContent>
          </w:r>
        </w:p>
      </w:tc>
    </w:tr>
  </w:tbl>
  <w:p w:rsidR="00D43E56" w:rsidRDefault="00D43E56" w:rsidP="00B45911"/>
  <w:tbl>
    <w:tblPr>
      <w:tblW w:w="5640" w:type="dxa"/>
      <w:tblLayout w:type="fixed"/>
      <w:tblCellMar>
        <w:left w:w="0" w:type="dxa"/>
        <w:right w:w="0" w:type="dxa"/>
      </w:tblCellMar>
      <w:tblLook w:val="0000" w:firstRow="0" w:lastRow="0" w:firstColumn="0" w:lastColumn="0" w:noHBand="0" w:noVBand="0"/>
    </w:tblPr>
    <w:tblGrid>
      <w:gridCol w:w="5640"/>
    </w:tblGrid>
    <w:tr w:rsidR="00D43E56" w:rsidTr="00E45551">
      <w:trPr>
        <w:cantSplit/>
        <w:trHeight w:hRule="exact" w:val="3340"/>
      </w:trPr>
      <w:tc>
        <w:tcPr>
          <w:tcW w:w="5640" w:type="dxa"/>
          <w:shd w:val="clear" w:color="auto" w:fill="auto"/>
        </w:tcPr>
        <w:p w:rsidR="00D43E56" w:rsidRPr="00BC3B53" w:rsidRDefault="00D43E56" w:rsidP="00B45911"/>
      </w:tc>
    </w:tr>
    <w:tr w:rsidR="00D43E56" w:rsidRPr="0056454C" w:rsidTr="00E45551">
      <w:trPr>
        <w:cantSplit/>
        <w:trHeight w:hRule="exact" w:val="1440"/>
      </w:trPr>
      <w:tc>
        <w:tcPr>
          <w:tcW w:w="5640" w:type="dxa"/>
          <w:shd w:val="clear" w:color="auto" w:fill="auto"/>
        </w:tcPr>
        <w:p w:rsidR="00D43E56" w:rsidRDefault="00D43E56" w:rsidP="00B45911">
          <w:pPr>
            <w:rPr>
              <w:rStyle w:val="Huisstijl-Rubricering"/>
              <w:smallCaps w:val="0"/>
            </w:rPr>
          </w:pPr>
        </w:p>
        <w:p w:rsidR="00D43E56" w:rsidRPr="00094B45" w:rsidRDefault="00FF48DD" w:rsidP="00B45911">
          <w:pPr>
            <w:pStyle w:val="Title"/>
          </w:pPr>
          <w:r>
            <w:fldChar w:fldCharType="begin"/>
          </w:r>
          <w:r w:rsidR="009A6CD6">
            <w:instrText xml:space="preserve"> TITLE   \* MERGEFORMAT </w:instrText>
          </w:r>
          <w:r>
            <w:fldChar w:fldCharType="separate"/>
          </w:r>
          <w:r w:rsidR="00CF6C54">
            <w:t>Installatie handleiding</w:t>
          </w:r>
          <w:r>
            <w:fldChar w:fldCharType="end"/>
          </w:r>
        </w:p>
        <w:p w:rsidR="00D43E56" w:rsidRPr="0056454C" w:rsidRDefault="00D43E56" w:rsidP="00B45911"/>
      </w:tc>
    </w:tr>
    <w:tr w:rsidR="00D43E56" w:rsidRPr="00B60860" w:rsidTr="00E45551">
      <w:trPr>
        <w:cantSplit/>
        <w:trHeight w:hRule="exact" w:val="240"/>
      </w:trPr>
      <w:tc>
        <w:tcPr>
          <w:tcW w:w="5640" w:type="dxa"/>
          <w:shd w:val="clear" w:color="auto" w:fill="auto"/>
        </w:tcPr>
        <w:p w:rsidR="00D43E56" w:rsidRPr="00B60860" w:rsidRDefault="00D43E56" w:rsidP="00B45911"/>
      </w:tc>
    </w:tr>
    <w:tr w:rsidR="00D43E56" w:rsidRPr="00E45551" w:rsidTr="00E45551">
      <w:trPr>
        <w:cantSplit/>
        <w:trHeight w:hRule="exact" w:val="480"/>
      </w:trPr>
      <w:tc>
        <w:tcPr>
          <w:tcW w:w="5640" w:type="dxa"/>
          <w:shd w:val="clear" w:color="auto" w:fill="auto"/>
        </w:tcPr>
        <w:p w:rsidR="00D43E56" w:rsidRPr="00E45551" w:rsidRDefault="00D43E56" w:rsidP="00B45911">
          <w:r>
            <w:t xml:space="preserve">Versie </w:t>
          </w:r>
          <w:r w:rsidR="00FF48DD">
            <w:fldChar w:fldCharType="begin"/>
          </w:r>
          <w:r w:rsidR="009A6CD6">
            <w:instrText xml:space="preserve"> DOCPROPERTY  Versie  \* MERGEFORMAT </w:instrText>
          </w:r>
          <w:r w:rsidR="00FF48DD">
            <w:fldChar w:fldCharType="separate"/>
          </w:r>
          <w:r w:rsidR="00CF6C54">
            <w:t>1.0</w:t>
          </w:r>
          <w:r w:rsidR="00FF48DD">
            <w:fldChar w:fldCharType="end"/>
          </w:r>
        </w:p>
        <w:p w:rsidR="00D43E56" w:rsidRPr="00E45551" w:rsidRDefault="00D43E56" w:rsidP="00B45911"/>
      </w:tc>
    </w:tr>
  </w:tbl>
  <w:p w:rsidR="00D43E56" w:rsidRPr="00E45551" w:rsidRDefault="00D43E56" w:rsidP="00B45911"/>
  <w:p w:rsidR="00D43E56" w:rsidRPr="00E45551" w:rsidRDefault="00D43E56" w:rsidP="00B45911"/>
  <w:tbl>
    <w:tblPr>
      <w:tblW w:w="5640" w:type="dxa"/>
      <w:tblLayout w:type="fixed"/>
      <w:tblCellMar>
        <w:left w:w="0" w:type="dxa"/>
        <w:right w:w="0" w:type="dxa"/>
      </w:tblCellMar>
      <w:tblLook w:val="0000" w:firstRow="0" w:lastRow="0" w:firstColumn="0" w:lastColumn="0" w:noHBand="0" w:noVBand="0"/>
    </w:tblPr>
    <w:tblGrid>
      <w:gridCol w:w="2273"/>
      <w:gridCol w:w="3367"/>
    </w:tblGrid>
    <w:tr w:rsidR="00D43E56" w:rsidRPr="00E45551" w:rsidTr="007516B2">
      <w:trPr>
        <w:cantSplit/>
        <w:trHeight w:val="240"/>
      </w:trPr>
      <w:tc>
        <w:tcPr>
          <w:tcW w:w="2273" w:type="dxa"/>
          <w:shd w:val="clear" w:color="auto" w:fill="auto"/>
        </w:tcPr>
        <w:p w:rsidR="00D43E56" w:rsidRPr="00E45551" w:rsidRDefault="008312DF" w:rsidP="00B45911">
          <w:r>
            <w:fldChar w:fldCharType="begin"/>
          </w:r>
          <w:r>
            <w:instrText xml:space="preserve"> DOCPROPERTY  Datum  \* MERGEFORMAT </w:instrText>
          </w:r>
          <w:r>
            <w:fldChar w:fldCharType="separate"/>
          </w:r>
          <w:r w:rsidR="00CF6C54">
            <w:t>19 juni 2012</w:t>
          </w:r>
          <w:r>
            <w:fldChar w:fldCharType="end"/>
          </w:r>
        </w:p>
      </w:tc>
      <w:tc>
        <w:tcPr>
          <w:tcW w:w="3367" w:type="dxa"/>
          <w:shd w:val="clear" w:color="auto" w:fill="auto"/>
        </w:tcPr>
        <w:p w:rsidR="00D43E56" w:rsidRPr="00E45551" w:rsidRDefault="00D43E56" w:rsidP="00B45911"/>
      </w:tc>
    </w:tr>
    <w:tr w:rsidR="00D43E56" w:rsidRPr="00E45551" w:rsidTr="007516B2">
      <w:trPr>
        <w:cantSplit/>
        <w:trHeight w:val="240"/>
      </w:trPr>
      <w:tc>
        <w:tcPr>
          <w:tcW w:w="2273" w:type="dxa"/>
          <w:shd w:val="clear" w:color="auto" w:fill="auto"/>
        </w:tcPr>
        <w:p w:rsidR="00D43E56" w:rsidRPr="00E45551" w:rsidRDefault="008312DF" w:rsidP="00B45911">
          <w:r>
            <w:fldChar w:fldCharType="begin"/>
          </w:r>
          <w:r>
            <w:instrText xml:space="preserve"> DOCPROPERTY  Status  \* MERGEFORMAT </w:instrText>
          </w:r>
          <w:r>
            <w:fldChar w:fldCharType="separate"/>
          </w:r>
          <w:r w:rsidR="00CF6C54">
            <w:t>Concept</w:t>
          </w:r>
          <w:r>
            <w:fldChar w:fldCharType="end"/>
          </w:r>
        </w:p>
      </w:tc>
      <w:tc>
        <w:tcPr>
          <w:tcW w:w="3367" w:type="dxa"/>
          <w:shd w:val="clear" w:color="auto" w:fill="auto"/>
        </w:tcPr>
        <w:p w:rsidR="00D43E56" w:rsidRPr="00E45551" w:rsidRDefault="00D43E56" w:rsidP="00B45911"/>
      </w:tc>
    </w:tr>
  </w:tbl>
  <w:p w:rsidR="00D43E56" w:rsidRDefault="00D43E56" w:rsidP="00B45911"/>
  <w:p w:rsidR="00D43E56" w:rsidRPr="004A570C" w:rsidRDefault="00D43E56" w:rsidP="00B4591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E56" w:rsidRDefault="00D43E56" w:rsidP="00B4591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E56" w:rsidRPr="00CF6C54" w:rsidRDefault="008312DF" w:rsidP="00B45911">
    <w:pPr>
      <w:rPr>
        <w:rStyle w:val="Huisstijl-Koptekst"/>
      </w:rPr>
    </w:pPr>
    <w:r>
      <w:fldChar w:fldCharType="begin"/>
    </w:r>
    <w:r w:rsidRPr="009E06D1">
      <w:rPr>
        <w:lang w:val="en-US"/>
      </w:rPr>
      <w:instrText xml:space="preserve"> DOCPROPERTY  Status  \* MERGEFORMAT </w:instrText>
    </w:r>
    <w:r>
      <w:fldChar w:fldCharType="separate"/>
    </w:r>
    <w:r w:rsidR="00CF6C54" w:rsidRPr="00CF6C54">
      <w:rPr>
        <w:rStyle w:val="Huisstijl-Koptekst"/>
      </w:rPr>
      <w:t>Concept</w:t>
    </w:r>
    <w:r>
      <w:rPr>
        <w:rStyle w:val="Huisstijl-Koptekst"/>
      </w:rPr>
      <w:fldChar w:fldCharType="end"/>
    </w:r>
    <w:r w:rsidR="00D43E56" w:rsidRPr="009E06D1">
      <w:rPr>
        <w:rStyle w:val="Huisstijl-Koptekst"/>
        <w:lang w:val="en-US"/>
      </w:rPr>
      <w:t xml:space="preserve">| </w:t>
    </w:r>
    <w:r w:rsidRPr="00CF6C54">
      <w:rPr>
        <w:rStyle w:val="Huisstijl-Koptekst"/>
      </w:rPr>
      <w:fldChar w:fldCharType="begin"/>
    </w:r>
    <w:r w:rsidRPr="00CF6C54">
      <w:rPr>
        <w:rStyle w:val="Huisstijl-Koptekst"/>
      </w:rPr>
      <w:instrText xml:space="preserve"> TITLE   \* MERGEFORMAT </w:instrText>
    </w:r>
    <w:r w:rsidRPr="00CF6C54">
      <w:rPr>
        <w:rStyle w:val="Huisstijl-Koptekst"/>
      </w:rPr>
      <w:fldChar w:fldCharType="separate"/>
    </w:r>
    <w:r w:rsidR="00CF6C54" w:rsidRPr="00CF6C54">
      <w:rPr>
        <w:rStyle w:val="Huisstijl-Koptekst"/>
      </w:rPr>
      <w:t>Installatie handleiding</w:t>
    </w:r>
    <w:r>
      <w:rPr>
        <w:rStyle w:val="Huisstijl-Koptekst"/>
      </w:rPr>
      <w:fldChar w:fldCharType="end"/>
    </w:r>
    <w:r w:rsidR="00D43E56" w:rsidRPr="00CF6C54">
      <w:rPr>
        <w:rStyle w:val="Huisstijl-Koptekst"/>
      </w:rPr>
      <w:t xml:space="preserve">| </w:t>
    </w:r>
    <w:r w:rsidRPr="00CF6C54">
      <w:rPr>
        <w:rStyle w:val="Huisstijl-Koptekst"/>
      </w:rPr>
      <w:fldChar w:fldCharType="begin"/>
    </w:r>
    <w:r w:rsidRPr="00CF6C54">
      <w:rPr>
        <w:rStyle w:val="Huisstijl-Koptekst"/>
      </w:rPr>
      <w:instrText xml:space="preserve"> DOCPROPERTY  Datum  \* MERGEFORMAT </w:instrText>
    </w:r>
    <w:r w:rsidRPr="00CF6C54">
      <w:rPr>
        <w:rStyle w:val="Huisstijl-Koptekst"/>
      </w:rPr>
      <w:fldChar w:fldCharType="separate"/>
    </w:r>
    <w:r w:rsidR="00CF6C54" w:rsidRPr="00CF6C54">
      <w:rPr>
        <w:rStyle w:val="Huisstijl-Koptekst"/>
      </w:rPr>
      <w:t>19 juni 2012</w:t>
    </w:r>
    <w:r>
      <w:rPr>
        <w:rStyle w:val="Huisstijl-Koptekst"/>
      </w:rPr>
      <w:fldChar w:fldCharType="end"/>
    </w:r>
  </w:p>
  <w:p w:rsidR="00D43E56" w:rsidRPr="009E06D1" w:rsidRDefault="00D43E56" w:rsidP="00B45911">
    <w:pPr>
      <w:pStyle w:val="Header"/>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E56" w:rsidRDefault="00D43E56" w:rsidP="00B4591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09054F0"/>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00000002"/>
    <w:multiLevelType w:val="singleLevel"/>
    <w:tmpl w:val="00000002"/>
    <w:lvl w:ilvl="0">
      <w:start w:val="1"/>
      <w:numFmt w:val="bullet"/>
      <w:pStyle w:val="Lijstopsomteken31"/>
      <w:lvlText w:val=""/>
      <w:lvlJc w:val="left"/>
      <w:pPr>
        <w:tabs>
          <w:tab w:val="num" w:pos="926"/>
        </w:tabs>
        <w:ind w:left="926" w:hanging="360"/>
      </w:pPr>
      <w:rPr>
        <w:rFonts w:ascii="Symbol" w:hAnsi="Symbol"/>
      </w:rPr>
    </w:lvl>
  </w:abstractNum>
  <w:abstractNum w:abstractNumId="2">
    <w:nsid w:val="00000003"/>
    <w:multiLevelType w:val="multilevel"/>
    <w:tmpl w:val="00000003"/>
    <w:lvl w:ilvl="0">
      <w:start w:val="1"/>
      <w:numFmt w:val="decimal"/>
      <w:pStyle w:val="Bullet"/>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nsid w:val="0000000B"/>
    <w:multiLevelType w:val="singleLevel"/>
    <w:tmpl w:val="0000000B"/>
    <w:name w:val="WW8Num1"/>
    <w:lvl w:ilvl="0">
      <w:start w:val="1"/>
      <w:numFmt w:val="bullet"/>
      <w:lvlText w:val=""/>
      <w:lvlJc w:val="left"/>
      <w:pPr>
        <w:tabs>
          <w:tab w:val="num" w:pos="1080"/>
        </w:tabs>
        <w:ind w:left="1080" w:hanging="360"/>
      </w:pPr>
      <w:rPr>
        <w:rFonts w:ascii="Symbol" w:hAnsi="Symbol"/>
      </w:rPr>
    </w:lvl>
  </w:abstractNum>
  <w:abstractNum w:abstractNumId="4">
    <w:nsid w:val="0000000C"/>
    <w:multiLevelType w:val="singleLevel"/>
    <w:tmpl w:val="0000000C"/>
    <w:name w:val="WW8Num2"/>
    <w:lvl w:ilvl="0">
      <w:start w:val="1"/>
      <w:numFmt w:val="bullet"/>
      <w:lvlText w:val=""/>
      <w:lvlJc w:val="left"/>
      <w:pPr>
        <w:tabs>
          <w:tab w:val="num" w:pos="1080"/>
        </w:tabs>
        <w:ind w:left="1080" w:hanging="360"/>
      </w:pPr>
      <w:rPr>
        <w:rFonts w:ascii="Symbol" w:hAnsi="Symbol"/>
      </w:rPr>
    </w:lvl>
  </w:abstractNum>
  <w:abstractNum w:abstractNumId="5">
    <w:nsid w:val="0000000D"/>
    <w:multiLevelType w:val="singleLevel"/>
    <w:tmpl w:val="0000000D"/>
    <w:name w:val="WW8Num3"/>
    <w:lvl w:ilvl="0">
      <w:start w:val="1"/>
      <w:numFmt w:val="bullet"/>
      <w:lvlText w:val=""/>
      <w:lvlJc w:val="left"/>
      <w:pPr>
        <w:tabs>
          <w:tab w:val="num" w:pos="1080"/>
        </w:tabs>
        <w:ind w:left="1080" w:hanging="360"/>
      </w:pPr>
      <w:rPr>
        <w:rFonts w:ascii="Symbol" w:hAnsi="Symbol"/>
      </w:rPr>
    </w:lvl>
  </w:abstractNum>
  <w:abstractNum w:abstractNumId="6">
    <w:nsid w:val="0000000E"/>
    <w:multiLevelType w:val="singleLevel"/>
    <w:tmpl w:val="0000000E"/>
    <w:name w:val="WW8Num4"/>
    <w:lvl w:ilvl="0">
      <w:start w:val="1"/>
      <w:numFmt w:val="bullet"/>
      <w:lvlText w:val=""/>
      <w:lvlJc w:val="left"/>
      <w:pPr>
        <w:tabs>
          <w:tab w:val="num" w:pos="1080"/>
        </w:tabs>
        <w:ind w:left="1080" w:hanging="360"/>
      </w:pPr>
      <w:rPr>
        <w:rFonts w:ascii="Symbol" w:hAnsi="Symbol"/>
      </w:rPr>
    </w:lvl>
  </w:abstractNum>
  <w:abstractNum w:abstractNumId="7">
    <w:nsid w:val="0000000F"/>
    <w:multiLevelType w:val="singleLevel"/>
    <w:tmpl w:val="0000000F"/>
    <w:name w:val="WW8Num5"/>
    <w:lvl w:ilvl="0">
      <w:start w:val="1"/>
      <w:numFmt w:val="bullet"/>
      <w:lvlText w:val=""/>
      <w:lvlJc w:val="left"/>
      <w:pPr>
        <w:tabs>
          <w:tab w:val="num" w:pos="1080"/>
        </w:tabs>
        <w:ind w:left="1080" w:hanging="360"/>
      </w:pPr>
      <w:rPr>
        <w:rFonts w:ascii="Symbol" w:hAnsi="Symbol"/>
      </w:rPr>
    </w:lvl>
  </w:abstractNum>
  <w:abstractNum w:abstractNumId="8">
    <w:nsid w:val="00000010"/>
    <w:multiLevelType w:val="singleLevel"/>
    <w:tmpl w:val="00000010"/>
    <w:name w:val="WW8Num6"/>
    <w:lvl w:ilvl="0">
      <w:start w:val="1"/>
      <w:numFmt w:val="bullet"/>
      <w:lvlText w:val=""/>
      <w:lvlJc w:val="left"/>
      <w:pPr>
        <w:tabs>
          <w:tab w:val="num" w:pos="1080"/>
        </w:tabs>
        <w:ind w:left="1080" w:hanging="360"/>
      </w:pPr>
      <w:rPr>
        <w:rFonts w:ascii="Symbol" w:hAnsi="Symbol"/>
      </w:rPr>
    </w:lvl>
  </w:abstractNum>
  <w:abstractNum w:abstractNumId="9">
    <w:nsid w:val="00000011"/>
    <w:multiLevelType w:val="singleLevel"/>
    <w:tmpl w:val="00000011"/>
    <w:name w:val="WW8Num7"/>
    <w:lvl w:ilvl="0">
      <w:start w:val="1"/>
      <w:numFmt w:val="bullet"/>
      <w:lvlText w:val=""/>
      <w:lvlJc w:val="left"/>
      <w:pPr>
        <w:tabs>
          <w:tab w:val="num" w:pos="1080"/>
        </w:tabs>
        <w:ind w:left="1080" w:hanging="360"/>
      </w:pPr>
      <w:rPr>
        <w:rFonts w:ascii="Symbol" w:hAnsi="Symbol"/>
      </w:rPr>
    </w:lvl>
  </w:abstractNum>
  <w:abstractNum w:abstractNumId="10">
    <w:nsid w:val="00000012"/>
    <w:multiLevelType w:val="singleLevel"/>
    <w:tmpl w:val="00000012"/>
    <w:name w:val="WW8Num8"/>
    <w:lvl w:ilvl="0">
      <w:start w:val="1"/>
      <w:numFmt w:val="bullet"/>
      <w:lvlText w:val=""/>
      <w:lvlJc w:val="left"/>
      <w:pPr>
        <w:tabs>
          <w:tab w:val="num" w:pos="1080"/>
        </w:tabs>
        <w:ind w:left="1080" w:hanging="360"/>
      </w:pPr>
      <w:rPr>
        <w:rFonts w:ascii="Symbol" w:hAnsi="Symbol"/>
      </w:rPr>
    </w:lvl>
  </w:abstractNum>
  <w:abstractNum w:abstractNumId="11">
    <w:nsid w:val="00000013"/>
    <w:multiLevelType w:val="singleLevel"/>
    <w:tmpl w:val="00000013"/>
    <w:name w:val="WW8Num9"/>
    <w:lvl w:ilvl="0">
      <w:start w:val="1"/>
      <w:numFmt w:val="bullet"/>
      <w:lvlText w:val=""/>
      <w:lvlJc w:val="left"/>
      <w:pPr>
        <w:tabs>
          <w:tab w:val="num" w:pos="1080"/>
        </w:tabs>
        <w:ind w:left="1080" w:hanging="360"/>
      </w:pPr>
      <w:rPr>
        <w:rFonts w:ascii="Symbol" w:hAnsi="Symbol"/>
      </w:rPr>
    </w:lvl>
  </w:abstractNum>
  <w:abstractNum w:abstractNumId="12">
    <w:nsid w:val="00000014"/>
    <w:multiLevelType w:val="singleLevel"/>
    <w:tmpl w:val="00000014"/>
    <w:name w:val="WW8Num10"/>
    <w:lvl w:ilvl="0">
      <w:start w:val="1"/>
      <w:numFmt w:val="bullet"/>
      <w:lvlText w:val=""/>
      <w:lvlJc w:val="left"/>
      <w:pPr>
        <w:tabs>
          <w:tab w:val="num" w:pos="360"/>
        </w:tabs>
        <w:ind w:left="340" w:hanging="340"/>
      </w:pPr>
      <w:rPr>
        <w:rFonts w:ascii="Wingdings" w:hAnsi="Wingdings"/>
      </w:rPr>
    </w:lvl>
  </w:abstractNum>
  <w:abstractNum w:abstractNumId="13">
    <w:nsid w:val="00000015"/>
    <w:multiLevelType w:val="singleLevel"/>
    <w:tmpl w:val="00000015"/>
    <w:name w:val="WW8Num11"/>
    <w:lvl w:ilvl="0">
      <w:start w:val="1"/>
      <w:numFmt w:val="bullet"/>
      <w:lvlText w:val=""/>
      <w:lvlJc w:val="left"/>
      <w:pPr>
        <w:tabs>
          <w:tab w:val="num" w:pos="1080"/>
        </w:tabs>
        <w:ind w:left="1080" w:hanging="360"/>
      </w:pPr>
      <w:rPr>
        <w:rFonts w:ascii="Symbol" w:hAnsi="Symbol"/>
      </w:rPr>
    </w:lvl>
  </w:abstractNum>
  <w:abstractNum w:abstractNumId="14">
    <w:nsid w:val="00000016"/>
    <w:multiLevelType w:val="singleLevel"/>
    <w:tmpl w:val="00000016"/>
    <w:name w:val="WW8Num12"/>
    <w:lvl w:ilvl="0">
      <w:start w:val="1"/>
      <w:numFmt w:val="bullet"/>
      <w:lvlText w:val=""/>
      <w:lvlJc w:val="left"/>
      <w:pPr>
        <w:tabs>
          <w:tab w:val="num" w:pos="1080"/>
        </w:tabs>
        <w:ind w:left="1080" w:hanging="360"/>
      </w:pPr>
      <w:rPr>
        <w:rFonts w:ascii="Symbol" w:hAnsi="Symbol"/>
      </w:rPr>
    </w:lvl>
  </w:abstractNum>
  <w:abstractNum w:abstractNumId="15">
    <w:nsid w:val="00000017"/>
    <w:multiLevelType w:val="singleLevel"/>
    <w:tmpl w:val="00000017"/>
    <w:name w:val="WW8Num13"/>
    <w:lvl w:ilvl="0">
      <w:start w:val="1"/>
      <w:numFmt w:val="bullet"/>
      <w:lvlText w:val=""/>
      <w:lvlJc w:val="left"/>
      <w:pPr>
        <w:tabs>
          <w:tab w:val="num" w:pos="360"/>
        </w:tabs>
        <w:ind w:left="360" w:hanging="360"/>
      </w:pPr>
      <w:rPr>
        <w:rFonts w:ascii="Symbol" w:hAnsi="Symbol"/>
      </w:rPr>
    </w:lvl>
  </w:abstractNum>
  <w:abstractNum w:abstractNumId="16">
    <w:nsid w:val="00000018"/>
    <w:multiLevelType w:val="singleLevel"/>
    <w:tmpl w:val="00000018"/>
    <w:name w:val="WW8Num14"/>
    <w:lvl w:ilvl="0">
      <w:start w:val="1"/>
      <w:numFmt w:val="lowerLetter"/>
      <w:lvlText w:val="%1)"/>
      <w:lvlJc w:val="left"/>
      <w:pPr>
        <w:tabs>
          <w:tab w:val="num" w:pos="1080"/>
        </w:tabs>
        <w:ind w:left="1080" w:hanging="360"/>
      </w:pPr>
    </w:lvl>
  </w:abstractNum>
  <w:abstractNum w:abstractNumId="17">
    <w:nsid w:val="00000019"/>
    <w:multiLevelType w:val="singleLevel"/>
    <w:tmpl w:val="00000019"/>
    <w:name w:val="WW8Num15"/>
    <w:lvl w:ilvl="0">
      <w:start w:val="1"/>
      <w:numFmt w:val="decimal"/>
      <w:lvlText w:val="%1."/>
      <w:lvlJc w:val="left"/>
      <w:pPr>
        <w:tabs>
          <w:tab w:val="num" w:pos="360"/>
        </w:tabs>
        <w:ind w:left="360" w:hanging="360"/>
      </w:pPr>
    </w:lvl>
  </w:abstractNum>
  <w:abstractNum w:abstractNumId="18">
    <w:nsid w:val="0000001A"/>
    <w:multiLevelType w:val="singleLevel"/>
    <w:tmpl w:val="0000001A"/>
    <w:name w:val="WW8Num16"/>
    <w:lvl w:ilvl="0">
      <w:start w:val="1"/>
      <w:numFmt w:val="bullet"/>
      <w:lvlText w:val=""/>
      <w:lvlJc w:val="left"/>
      <w:pPr>
        <w:tabs>
          <w:tab w:val="num" w:pos="720"/>
        </w:tabs>
        <w:ind w:left="700" w:hanging="340"/>
      </w:pPr>
      <w:rPr>
        <w:rFonts w:ascii="Wingdings" w:hAnsi="Wingdings"/>
      </w:rPr>
    </w:lvl>
  </w:abstractNum>
  <w:abstractNum w:abstractNumId="19">
    <w:nsid w:val="0000001B"/>
    <w:multiLevelType w:val="singleLevel"/>
    <w:tmpl w:val="0000001B"/>
    <w:name w:val="WW8Num17"/>
    <w:lvl w:ilvl="0">
      <w:start w:val="1"/>
      <w:numFmt w:val="bullet"/>
      <w:lvlText w:val=""/>
      <w:lvlJc w:val="left"/>
      <w:pPr>
        <w:tabs>
          <w:tab w:val="num" w:pos="1080"/>
        </w:tabs>
        <w:ind w:left="1080" w:hanging="360"/>
      </w:pPr>
      <w:rPr>
        <w:rFonts w:ascii="Symbol" w:hAnsi="Symbol"/>
      </w:rPr>
    </w:lvl>
  </w:abstractNum>
  <w:abstractNum w:abstractNumId="20">
    <w:nsid w:val="0000001C"/>
    <w:multiLevelType w:val="singleLevel"/>
    <w:tmpl w:val="0000001C"/>
    <w:name w:val="WW8Num18"/>
    <w:lvl w:ilvl="0">
      <w:start w:val="1"/>
      <w:numFmt w:val="bullet"/>
      <w:lvlText w:val=""/>
      <w:lvlJc w:val="left"/>
      <w:pPr>
        <w:tabs>
          <w:tab w:val="num" w:pos="360"/>
        </w:tabs>
        <w:ind w:left="360" w:hanging="360"/>
      </w:pPr>
      <w:rPr>
        <w:rFonts w:ascii="Symbol" w:hAnsi="Symbol"/>
      </w:rPr>
    </w:lvl>
  </w:abstractNum>
  <w:abstractNum w:abstractNumId="21">
    <w:nsid w:val="0000001D"/>
    <w:multiLevelType w:val="singleLevel"/>
    <w:tmpl w:val="0000001D"/>
    <w:name w:val="WW8Num21"/>
    <w:lvl w:ilvl="0">
      <w:start w:val="1"/>
      <w:numFmt w:val="bullet"/>
      <w:lvlText w:val=""/>
      <w:lvlJc w:val="left"/>
      <w:pPr>
        <w:tabs>
          <w:tab w:val="num" w:pos="1080"/>
        </w:tabs>
        <w:ind w:left="1080" w:hanging="360"/>
      </w:pPr>
      <w:rPr>
        <w:rFonts w:ascii="Symbol" w:hAnsi="Symbol"/>
      </w:rPr>
    </w:lvl>
  </w:abstractNum>
  <w:abstractNum w:abstractNumId="22">
    <w:nsid w:val="0000001E"/>
    <w:multiLevelType w:val="singleLevel"/>
    <w:tmpl w:val="0000001E"/>
    <w:name w:val="WW8Num22"/>
    <w:lvl w:ilvl="0">
      <w:start w:val="1"/>
      <w:numFmt w:val="bullet"/>
      <w:lvlText w:val=""/>
      <w:lvlJc w:val="left"/>
      <w:pPr>
        <w:tabs>
          <w:tab w:val="num" w:pos="720"/>
        </w:tabs>
        <w:ind w:left="700" w:hanging="340"/>
      </w:pPr>
      <w:rPr>
        <w:rFonts w:ascii="Wingdings" w:hAnsi="Wingdings"/>
      </w:rPr>
    </w:lvl>
  </w:abstractNum>
  <w:abstractNum w:abstractNumId="23">
    <w:nsid w:val="0000001F"/>
    <w:multiLevelType w:val="singleLevel"/>
    <w:tmpl w:val="0000001F"/>
    <w:name w:val="WW8Num23"/>
    <w:lvl w:ilvl="0">
      <w:start w:val="1"/>
      <w:numFmt w:val="bullet"/>
      <w:pStyle w:val="BulletIndent"/>
      <w:lvlText w:val=""/>
      <w:lvlJc w:val="left"/>
      <w:pPr>
        <w:tabs>
          <w:tab w:val="num" w:pos="0"/>
        </w:tabs>
        <w:ind w:left="1134" w:hanging="283"/>
      </w:pPr>
      <w:rPr>
        <w:rFonts w:ascii="Symbol" w:hAnsi="Symbol"/>
      </w:rPr>
    </w:lvl>
  </w:abstractNum>
  <w:abstractNum w:abstractNumId="24">
    <w:nsid w:val="00000020"/>
    <w:multiLevelType w:val="singleLevel"/>
    <w:tmpl w:val="00000020"/>
    <w:name w:val="WW8Num24"/>
    <w:lvl w:ilvl="0">
      <w:start w:val="1"/>
      <w:numFmt w:val="bullet"/>
      <w:lvlText w:val=""/>
      <w:lvlJc w:val="left"/>
      <w:pPr>
        <w:tabs>
          <w:tab w:val="num" w:pos="1080"/>
        </w:tabs>
        <w:ind w:left="1080" w:hanging="360"/>
      </w:pPr>
      <w:rPr>
        <w:rFonts w:ascii="Symbol" w:hAnsi="Symbol"/>
      </w:rPr>
    </w:lvl>
  </w:abstractNum>
  <w:abstractNum w:abstractNumId="25">
    <w:nsid w:val="00000021"/>
    <w:multiLevelType w:val="singleLevel"/>
    <w:tmpl w:val="00000021"/>
    <w:name w:val="WW8Num25"/>
    <w:lvl w:ilvl="0">
      <w:start w:val="1"/>
      <w:numFmt w:val="lowerLetter"/>
      <w:lvlText w:val="%1)"/>
      <w:lvlJc w:val="left"/>
      <w:pPr>
        <w:tabs>
          <w:tab w:val="num" w:pos="1080"/>
        </w:tabs>
        <w:ind w:left="1080" w:hanging="360"/>
      </w:pPr>
    </w:lvl>
  </w:abstractNum>
  <w:abstractNum w:abstractNumId="26">
    <w:nsid w:val="00000022"/>
    <w:multiLevelType w:val="singleLevel"/>
    <w:tmpl w:val="00000022"/>
    <w:name w:val="WW8Num26"/>
    <w:lvl w:ilvl="0">
      <w:start w:val="1"/>
      <w:numFmt w:val="bullet"/>
      <w:lvlText w:val=""/>
      <w:lvlJc w:val="left"/>
      <w:pPr>
        <w:tabs>
          <w:tab w:val="num" w:pos="1080"/>
        </w:tabs>
        <w:ind w:left="1080" w:hanging="360"/>
      </w:pPr>
      <w:rPr>
        <w:rFonts w:ascii="Symbol" w:hAnsi="Symbol"/>
      </w:rPr>
    </w:lvl>
  </w:abstractNum>
  <w:abstractNum w:abstractNumId="27">
    <w:nsid w:val="00000023"/>
    <w:multiLevelType w:val="singleLevel"/>
    <w:tmpl w:val="00000023"/>
    <w:name w:val="WW8Num27"/>
    <w:lvl w:ilvl="0">
      <w:start w:val="1"/>
      <w:numFmt w:val="bullet"/>
      <w:lvlText w:val=""/>
      <w:lvlJc w:val="left"/>
      <w:pPr>
        <w:tabs>
          <w:tab w:val="num" w:pos="1080"/>
        </w:tabs>
        <w:ind w:left="1080" w:hanging="360"/>
      </w:pPr>
      <w:rPr>
        <w:rFonts w:ascii="Symbol" w:hAnsi="Symbol"/>
      </w:rPr>
    </w:lvl>
  </w:abstractNum>
  <w:abstractNum w:abstractNumId="28">
    <w:nsid w:val="00000024"/>
    <w:multiLevelType w:val="singleLevel"/>
    <w:tmpl w:val="00000024"/>
    <w:name w:val="WW8Num28"/>
    <w:lvl w:ilvl="0">
      <w:start w:val="1"/>
      <w:numFmt w:val="bullet"/>
      <w:lvlText w:val=""/>
      <w:lvlJc w:val="left"/>
      <w:pPr>
        <w:tabs>
          <w:tab w:val="num" w:pos="1080"/>
        </w:tabs>
        <w:ind w:left="1080" w:hanging="360"/>
      </w:pPr>
      <w:rPr>
        <w:rFonts w:ascii="Symbol" w:hAnsi="Symbol"/>
      </w:rPr>
    </w:lvl>
  </w:abstractNum>
  <w:abstractNum w:abstractNumId="29">
    <w:nsid w:val="00000025"/>
    <w:multiLevelType w:val="singleLevel"/>
    <w:tmpl w:val="00000025"/>
    <w:name w:val="WW8Num29"/>
    <w:lvl w:ilvl="0">
      <w:start w:val="1"/>
      <w:numFmt w:val="bullet"/>
      <w:lvlText w:val=""/>
      <w:lvlJc w:val="left"/>
      <w:pPr>
        <w:tabs>
          <w:tab w:val="num" w:pos="360"/>
        </w:tabs>
        <w:ind w:left="360" w:hanging="360"/>
      </w:pPr>
      <w:rPr>
        <w:rFonts w:ascii="Symbol" w:hAnsi="Symbol"/>
      </w:rPr>
    </w:lvl>
  </w:abstractNum>
  <w:abstractNum w:abstractNumId="30">
    <w:nsid w:val="00000026"/>
    <w:multiLevelType w:val="singleLevel"/>
    <w:tmpl w:val="00000026"/>
    <w:name w:val="WW8Num30"/>
    <w:lvl w:ilvl="0">
      <w:start w:val="1"/>
      <w:numFmt w:val="bullet"/>
      <w:lvlText w:val=""/>
      <w:lvlJc w:val="left"/>
      <w:pPr>
        <w:tabs>
          <w:tab w:val="num" w:pos="1080"/>
        </w:tabs>
        <w:ind w:left="1080" w:hanging="360"/>
      </w:pPr>
      <w:rPr>
        <w:rFonts w:ascii="Symbol" w:hAnsi="Symbol"/>
      </w:rPr>
    </w:lvl>
  </w:abstractNum>
  <w:abstractNum w:abstractNumId="31">
    <w:nsid w:val="00000027"/>
    <w:multiLevelType w:val="singleLevel"/>
    <w:tmpl w:val="00000027"/>
    <w:name w:val="WW8Num31"/>
    <w:lvl w:ilvl="0">
      <w:start w:val="1"/>
      <w:numFmt w:val="lowerLetter"/>
      <w:lvlText w:val="%1)"/>
      <w:lvlJc w:val="left"/>
      <w:pPr>
        <w:tabs>
          <w:tab w:val="num" w:pos="1080"/>
        </w:tabs>
        <w:ind w:left="1080" w:hanging="360"/>
      </w:pPr>
    </w:lvl>
  </w:abstractNum>
  <w:abstractNum w:abstractNumId="32">
    <w:nsid w:val="00000028"/>
    <w:multiLevelType w:val="multilevel"/>
    <w:tmpl w:val="00000028"/>
    <w:name w:val="WW8Num32"/>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3">
    <w:nsid w:val="00000029"/>
    <w:multiLevelType w:val="singleLevel"/>
    <w:tmpl w:val="00000029"/>
    <w:name w:val="WW8Num33"/>
    <w:lvl w:ilvl="0">
      <w:start w:val="1"/>
      <w:numFmt w:val="decimal"/>
      <w:lvlText w:val="%1."/>
      <w:lvlJc w:val="left"/>
      <w:pPr>
        <w:tabs>
          <w:tab w:val="num" w:pos="360"/>
        </w:tabs>
        <w:ind w:left="360" w:hanging="360"/>
      </w:pPr>
    </w:lvl>
  </w:abstractNum>
  <w:abstractNum w:abstractNumId="34">
    <w:nsid w:val="0000002A"/>
    <w:multiLevelType w:val="singleLevel"/>
    <w:tmpl w:val="0000002A"/>
    <w:name w:val="WW8Num34"/>
    <w:lvl w:ilvl="0">
      <w:start w:val="1"/>
      <w:numFmt w:val="bullet"/>
      <w:lvlText w:val="-"/>
      <w:lvlJc w:val="left"/>
      <w:pPr>
        <w:tabs>
          <w:tab w:val="num" w:pos="0"/>
        </w:tabs>
        <w:ind w:left="360" w:hanging="360"/>
      </w:pPr>
      <w:rPr>
        <w:rFonts w:ascii="Times New Roman" w:hAnsi="Times New Roman" w:cs="Times New Roman"/>
      </w:rPr>
    </w:lvl>
  </w:abstractNum>
  <w:abstractNum w:abstractNumId="35">
    <w:nsid w:val="0000002B"/>
    <w:multiLevelType w:val="multilevel"/>
    <w:tmpl w:val="0000002B"/>
    <w:name w:val="WW8Num35"/>
    <w:lvl w:ilvl="0">
      <w:start w:val="1"/>
      <w:numFmt w:val="bullet"/>
      <w:pStyle w:val="Bullet1"/>
      <w:lvlText w:null="1"/>
      <w:lvlJc w:val="left"/>
      <w:pPr>
        <w:tabs>
          <w:tab w:val="num" w:pos="432"/>
        </w:tabs>
        <w:ind w:left="432" w:hanging="432"/>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0000002C"/>
    <w:multiLevelType w:val="multilevel"/>
    <w:tmpl w:val="0000002C"/>
    <w:name w:val="WW8Num36"/>
    <w:lvl w:ilvl="0">
      <w:start w:val="1"/>
      <w:numFmt w:val="none"/>
      <w:pStyle w:val="Bullet2"/>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nsid w:val="0000002D"/>
    <w:multiLevelType w:val="multilevel"/>
    <w:tmpl w:val="0000002D"/>
    <w:name w:val="WW8Num37"/>
    <w:lvl w:ilvl="0">
      <w:start w:val="1"/>
      <w:numFmt w:val="none"/>
      <w:pStyle w:val="Groteletters"/>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nsid w:val="0000002E"/>
    <w:multiLevelType w:val="multilevel"/>
    <w:tmpl w:val="0000002E"/>
    <w:name w:val="WW8Num38"/>
    <w:lvl w:ilvl="0">
      <w:start w:val="1"/>
      <w:numFmt w:val="decimal"/>
      <w:pStyle w:val="Numb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nsid w:val="0000002F"/>
    <w:multiLevelType w:val="multilevel"/>
    <w:tmpl w:val="0000002F"/>
    <w:name w:val="WW8Num39"/>
    <w:lvl w:ilvl="0">
      <w:start w:val="1"/>
      <w:numFmt w:val="decimal"/>
      <w:pStyle w:val="NumberIndent"/>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nsid w:val="00000030"/>
    <w:multiLevelType w:val="multilevel"/>
    <w:tmpl w:val="00000030"/>
    <w:name w:val="WW8Num40"/>
    <w:lvl w:ilvl="0">
      <w:start w:val="1"/>
      <w:numFmt w:val="none"/>
      <w:pStyle w:val="Opsomming"/>
      <w:suff w:val="nothing"/>
      <w:lvlText w:val=""/>
      <w:lvlJc w:val="left"/>
      <w:pPr>
        <w:tabs>
          <w:tab w:val="num" w:pos="284"/>
        </w:tabs>
        <w:ind w:left="284" w:hanging="28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nsid w:val="004D49B0"/>
    <w:multiLevelType w:val="hybridMultilevel"/>
    <w:tmpl w:val="310E6E06"/>
    <w:name w:val="WW8Num42"/>
    <w:lvl w:ilvl="0" w:tplc="21366BC0">
      <w:start w:val="1"/>
      <w:numFmt w:val="bullet"/>
      <w:lvlText w:val=""/>
      <w:lvlJc w:val="left"/>
      <w:pPr>
        <w:tabs>
          <w:tab w:val="num" w:pos="1440"/>
        </w:tabs>
        <w:ind w:left="1440" w:hanging="360"/>
      </w:pPr>
      <w:rPr>
        <w:rFonts w:ascii="Symbol" w:hAnsi="Symbol" w:hint="default"/>
      </w:rPr>
    </w:lvl>
    <w:lvl w:ilvl="1" w:tplc="27CAFCB2" w:tentative="1">
      <w:start w:val="1"/>
      <w:numFmt w:val="bullet"/>
      <w:lvlText w:val="o"/>
      <w:lvlJc w:val="left"/>
      <w:pPr>
        <w:tabs>
          <w:tab w:val="num" w:pos="2160"/>
        </w:tabs>
        <w:ind w:left="2160" w:hanging="360"/>
      </w:pPr>
      <w:rPr>
        <w:rFonts w:ascii="Courier New" w:hAnsi="Courier New" w:cs="Courier New" w:hint="default"/>
      </w:rPr>
    </w:lvl>
    <w:lvl w:ilvl="2" w:tplc="DDBC0BEC" w:tentative="1">
      <w:start w:val="1"/>
      <w:numFmt w:val="bullet"/>
      <w:lvlText w:val=""/>
      <w:lvlJc w:val="left"/>
      <w:pPr>
        <w:tabs>
          <w:tab w:val="num" w:pos="2880"/>
        </w:tabs>
        <w:ind w:left="2880" w:hanging="360"/>
      </w:pPr>
      <w:rPr>
        <w:rFonts w:ascii="Wingdings" w:hAnsi="Wingdings" w:hint="default"/>
      </w:rPr>
    </w:lvl>
    <w:lvl w:ilvl="3" w:tplc="BB7622C4" w:tentative="1">
      <w:start w:val="1"/>
      <w:numFmt w:val="bullet"/>
      <w:lvlText w:val=""/>
      <w:lvlJc w:val="left"/>
      <w:pPr>
        <w:tabs>
          <w:tab w:val="num" w:pos="3600"/>
        </w:tabs>
        <w:ind w:left="3600" w:hanging="360"/>
      </w:pPr>
      <w:rPr>
        <w:rFonts w:ascii="Symbol" w:hAnsi="Symbol" w:hint="default"/>
      </w:rPr>
    </w:lvl>
    <w:lvl w:ilvl="4" w:tplc="FBEE6144" w:tentative="1">
      <w:start w:val="1"/>
      <w:numFmt w:val="bullet"/>
      <w:lvlText w:val="o"/>
      <w:lvlJc w:val="left"/>
      <w:pPr>
        <w:tabs>
          <w:tab w:val="num" w:pos="4320"/>
        </w:tabs>
        <w:ind w:left="4320" w:hanging="360"/>
      </w:pPr>
      <w:rPr>
        <w:rFonts w:ascii="Courier New" w:hAnsi="Courier New" w:cs="Courier New" w:hint="default"/>
      </w:rPr>
    </w:lvl>
    <w:lvl w:ilvl="5" w:tplc="E26E4856" w:tentative="1">
      <w:start w:val="1"/>
      <w:numFmt w:val="bullet"/>
      <w:lvlText w:val=""/>
      <w:lvlJc w:val="left"/>
      <w:pPr>
        <w:tabs>
          <w:tab w:val="num" w:pos="5040"/>
        </w:tabs>
        <w:ind w:left="5040" w:hanging="360"/>
      </w:pPr>
      <w:rPr>
        <w:rFonts w:ascii="Wingdings" w:hAnsi="Wingdings" w:hint="default"/>
      </w:rPr>
    </w:lvl>
    <w:lvl w:ilvl="6" w:tplc="A060EE24" w:tentative="1">
      <w:start w:val="1"/>
      <w:numFmt w:val="bullet"/>
      <w:lvlText w:val=""/>
      <w:lvlJc w:val="left"/>
      <w:pPr>
        <w:tabs>
          <w:tab w:val="num" w:pos="5760"/>
        </w:tabs>
        <w:ind w:left="5760" w:hanging="360"/>
      </w:pPr>
      <w:rPr>
        <w:rFonts w:ascii="Symbol" w:hAnsi="Symbol" w:hint="default"/>
      </w:rPr>
    </w:lvl>
    <w:lvl w:ilvl="7" w:tplc="A3B01D20" w:tentative="1">
      <w:start w:val="1"/>
      <w:numFmt w:val="bullet"/>
      <w:lvlText w:val="o"/>
      <w:lvlJc w:val="left"/>
      <w:pPr>
        <w:tabs>
          <w:tab w:val="num" w:pos="6480"/>
        </w:tabs>
        <w:ind w:left="6480" w:hanging="360"/>
      </w:pPr>
      <w:rPr>
        <w:rFonts w:ascii="Courier New" w:hAnsi="Courier New" w:cs="Courier New" w:hint="default"/>
      </w:rPr>
    </w:lvl>
    <w:lvl w:ilvl="8" w:tplc="AEE2B36A" w:tentative="1">
      <w:start w:val="1"/>
      <w:numFmt w:val="bullet"/>
      <w:lvlText w:val=""/>
      <w:lvlJc w:val="left"/>
      <w:pPr>
        <w:tabs>
          <w:tab w:val="num" w:pos="7200"/>
        </w:tabs>
        <w:ind w:left="7200" w:hanging="360"/>
      </w:pPr>
      <w:rPr>
        <w:rFonts w:ascii="Wingdings" w:hAnsi="Wingdings" w:hint="default"/>
      </w:rPr>
    </w:lvl>
  </w:abstractNum>
  <w:abstractNum w:abstractNumId="42">
    <w:nsid w:val="012D48CE"/>
    <w:multiLevelType w:val="hybridMultilevel"/>
    <w:tmpl w:val="7CE4C810"/>
    <w:name w:val="WW8Num43"/>
    <w:lvl w:ilvl="0" w:tplc="AFDE8ACA">
      <w:start w:val="1"/>
      <w:numFmt w:val="bullet"/>
      <w:lvlText w:val=""/>
      <w:lvlJc w:val="left"/>
      <w:pPr>
        <w:tabs>
          <w:tab w:val="num" w:pos="1440"/>
        </w:tabs>
        <w:ind w:left="1440" w:hanging="360"/>
      </w:pPr>
      <w:rPr>
        <w:rFonts w:ascii="Symbol" w:hAnsi="Symbol" w:hint="default"/>
      </w:rPr>
    </w:lvl>
    <w:lvl w:ilvl="1" w:tplc="F788A1B0" w:tentative="1">
      <w:start w:val="1"/>
      <w:numFmt w:val="bullet"/>
      <w:lvlText w:val="o"/>
      <w:lvlJc w:val="left"/>
      <w:pPr>
        <w:tabs>
          <w:tab w:val="num" w:pos="2160"/>
        </w:tabs>
        <w:ind w:left="2160" w:hanging="360"/>
      </w:pPr>
      <w:rPr>
        <w:rFonts w:ascii="Courier New" w:hAnsi="Courier New" w:cs="Courier New" w:hint="default"/>
      </w:rPr>
    </w:lvl>
    <w:lvl w:ilvl="2" w:tplc="43BA8418" w:tentative="1">
      <w:start w:val="1"/>
      <w:numFmt w:val="bullet"/>
      <w:lvlText w:val=""/>
      <w:lvlJc w:val="left"/>
      <w:pPr>
        <w:tabs>
          <w:tab w:val="num" w:pos="2880"/>
        </w:tabs>
        <w:ind w:left="2880" w:hanging="360"/>
      </w:pPr>
      <w:rPr>
        <w:rFonts w:ascii="Wingdings" w:hAnsi="Wingdings" w:hint="default"/>
      </w:rPr>
    </w:lvl>
    <w:lvl w:ilvl="3" w:tplc="0A68883C" w:tentative="1">
      <w:start w:val="1"/>
      <w:numFmt w:val="bullet"/>
      <w:lvlText w:val=""/>
      <w:lvlJc w:val="left"/>
      <w:pPr>
        <w:tabs>
          <w:tab w:val="num" w:pos="3600"/>
        </w:tabs>
        <w:ind w:left="3600" w:hanging="360"/>
      </w:pPr>
      <w:rPr>
        <w:rFonts w:ascii="Symbol" w:hAnsi="Symbol" w:hint="default"/>
      </w:rPr>
    </w:lvl>
    <w:lvl w:ilvl="4" w:tplc="D382B4BC" w:tentative="1">
      <w:start w:val="1"/>
      <w:numFmt w:val="bullet"/>
      <w:lvlText w:val="o"/>
      <w:lvlJc w:val="left"/>
      <w:pPr>
        <w:tabs>
          <w:tab w:val="num" w:pos="4320"/>
        </w:tabs>
        <w:ind w:left="4320" w:hanging="360"/>
      </w:pPr>
      <w:rPr>
        <w:rFonts w:ascii="Courier New" w:hAnsi="Courier New" w:cs="Courier New" w:hint="default"/>
      </w:rPr>
    </w:lvl>
    <w:lvl w:ilvl="5" w:tplc="44EEE68E" w:tentative="1">
      <w:start w:val="1"/>
      <w:numFmt w:val="bullet"/>
      <w:lvlText w:val=""/>
      <w:lvlJc w:val="left"/>
      <w:pPr>
        <w:tabs>
          <w:tab w:val="num" w:pos="5040"/>
        </w:tabs>
        <w:ind w:left="5040" w:hanging="360"/>
      </w:pPr>
      <w:rPr>
        <w:rFonts w:ascii="Wingdings" w:hAnsi="Wingdings" w:hint="default"/>
      </w:rPr>
    </w:lvl>
    <w:lvl w:ilvl="6" w:tplc="5C1AB630" w:tentative="1">
      <w:start w:val="1"/>
      <w:numFmt w:val="bullet"/>
      <w:lvlText w:val=""/>
      <w:lvlJc w:val="left"/>
      <w:pPr>
        <w:tabs>
          <w:tab w:val="num" w:pos="5760"/>
        </w:tabs>
        <w:ind w:left="5760" w:hanging="360"/>
      </w:pPr>
      <w:rPr>
        <w:rFonts w:ascii="Symbol" w:hAnsi="Symbol" w:hint="default"/>
      </w:rPr>
    </w:lvl>
    <w:lvl w:ilvl="7" w:tplc="DD4E8B38" w:tentative="1">
      <w:start w:val="1"/>
      <w:numFmt w:val="bullet"/>
      <w:lvlText w:val="o"/>
      <w:lvlJc w:val="left"/>
      <w:pPr>
        <w:tabs>
          <w:tab w:val="num" w:pos="6480"/>
        </w:tabs>
        <w:ind w:left="6480" w:hanging="360"/>
      </w:pPr>
      <w:rPr>
        <w:rFonts w:ascii="Courier New" w:hAnsi="Courier New" w:cs="Courier New" w:hint="default"/>
      </w:rPr>
    </w:lvl>
    <w:lvl w:ilvl="8" w:tplc="6D32AC18" w:tentative="1">
      <w:start w:val="1"/>
      <w:numFmt w:val="bullet"/>
      <w:lvlText w:val=""/>
      <w:lvlJc w:val="left"/>
      <w:pPr>
        <w:tabs>
          <w:tab w:val="num" w:pos="7200"/>
        </w:tabs>
        <w:ind w:left="7200" w:hanging="360"/>
      </w:pPr>
      <w:rPr>
        <w:rFonts w:ascii="Wingdings" w:hAnsi="Wingdings" w:hint="default"/>
      </w:rPr>
    </w:lvl>
  </w:abstractNum>
  <w:abstractNum w:abstractNumId="43">
    <w:nsid w:val="03E648A8"/>
    <w:multiLevelType w:val="hybridMultilevel"/>
    <w:tmpl w:val="54C8D9B8"/>
    <w:name w:val="WW8Num44"/>
    <w:lvl w:ilvl="0" w:tplc="1F300010">
      <w:start w:val="1"/>
      <w:numFmt w:val="decimal"/>
      <w:lvlText w:val="%1."/>
      <w:lvlJc w:val="left"/>
      <w:pPr>
        <w:tabs>
          <w:tab w:val="num" w:pos="1080"/>
        </w:tabs>
        <w:ind w:left="1080" w:hanging="360"/>
      </w:pPr>
    </w:lvl>
    <w:lvl w:ilvl="1" w:tplc="A5BCA3A6">
      <w:start w:val="5"/>
      <w:numFmt w:val="bullet"/>
      <w:lvlText w:val="–"/>
      <w:lvlJc w:val="left"/>
      <w:pPr>
        <w:tabs>
          <w:tab w:val="num" w:pos="1800"/>
        </w:tabs>
        <w:ind w:left="1800" w:hanging="360"/>
      </w:pPr>
      <w:rPr>
        <w:rFonts w:ascii="Times New Roman" w:eastAsia="Times New Roman" w:hAnsi="Times New Roman" w:cs="Times New Roman" w:hint="default"/>
      </w:rPr>
    </w:lvl>
    <w:lvl w:ilvl="2" w:tplc="BF0CDD30">
      <w:numFmt w:val="bullet"/>
      <w:lvlText w:val="-"/>
      <w:lvlJc w:val="left"/>
      <w:pPr>
        <w:tabs>
          <w:tab w:val="num" w:pos="2700"/>
        </w:tabs>
        <w:ind w:left="2700" w:hanging="360"/>
      </w:pPr>
      <w:rPr>
        <w:rFonts w:ascii="Times New Roman" w:eastAsia="Times New Roman" w:hAnsi="Times New Roman" w:cs="Times New Roman" w:hint="default"/>
      </w:rPr>
    </w:lvl>
    <w:lvl w:ilvl="3" w:tplc="3DD2F87A" w:tentative="1">
      <w:start w:val="1"/>
      <w:numFmt w:val="decimal"/>
      <w:lvlText w:val="%4."/>
      <w:lvlJc w:val="left"/>
      <w:pPr>
        <w:tabs>
          <w:tab w:val="num" w:pos="3240"/>
        </w:tabs>
        <w:ind w:left="3240" w:hanging="360"/>
      </w:pPr>
    </w:lvl>
    <w:lvl w:ilvl="4" w:tplc="2D82608C" w:tentative="1">
      <w:start w:val="1"/>
      <w:numFmt w:val="lowerLetter"/>
      <w:lvlText w:val="%5."/>
      <w:lvlJc w:val="left"/>
      <w:pPr>
        <w:tabs>
          <w:tab w:val="num" w:pos="3960"/>
        </w:tabs>
        <w:ind w:left="3960" w:hanging="360"/>
      </w:pPr>
    </w:lvl>
    <w:lvl w:ilvl="5" w:tplc="4C7242D6" w:tentative="1">
      <w:start w:val="1"/>
      <w:numFmt w:val="lowerRoman"/>
      <w:lvlText w:val="%6."/>
      <w:lvlJc w:val="right"/>
      <w:pPr>
        <w:tabs>
          <w:tab w:val="num" w:pos="4680"/>
        </w:tabs>
        <w:ind w:left="4680" w:hanging="180"/>
      </w:pPr>
    </w:lvl>
    <w:lvl w:ilvl="6" w:tplc="64C40960" w:tentative="1">
      <w:start w:val="1"/>
      <w:numFmt w:val="decimal"/>
      <w:lvlText w:val="%7."/>
      <w:lvlJc w:val="left"/>
      <w:pPr>
        <w:tabs>
          <w:tab w:val="num" w:pos="5400"/>
        </w:tabs>
        <w:ind w:left="5400" w:hanging="360"/>
      </w:pPr>
    </w:lvl>
    <w:lvl w:ilvl="7" w:tplc="E3224E78" w:tentative="1">
      <w:start w:val="1"/>
      <w:numFmt w:val="lowerLetter"/>
      <w:lvlText w:val="%8."/>
      <w:lvlJc w:val="left"/>
      <w:pPr>
        <w:tabs>
          <w:tab w:val="num" w:pos="6120"/>
        </w:tabs>
        <w:ind w:left="6120" w:hanging="360"/>
      </w:pPr>
    </w:lvl>
    <w:lvl w:ilvl="8" w:tplc="ADF2C5D6" w:tentative="1">
      <w:start w:val="1"/>
      <w:numFmt w:val="lowerRoman"/>
      <w:lvlText w:val="%9."/>
      <w:lvlJc w:val="right"/>
      <w:pPr>
        <w:tabs>
          <w:tab w:val="num" w:pos="6840"/>
        </w:tabs>
        <w:ind w:left="6840" w:hanging="180"/>
      </w:pPr>
    </w:lvl>
  </w:abstractNum>
  <w:abstractNum w:abstractNumId="44">
    <w:nsid w:val="04D7590A"/>
    <w:multiLevelType w:val="hybridMultilevel"/>
    <w:tmpl w:val="2564C47E"/>
    <w:name w:val="WW8StyleNum"/>
    <w:lvl w:ilvl="0" w:tplc="FFFFFFFF">
      <w:start w:val="1"/>
      <w:numFmt w:val="bullet"/>
      <w:lvlText w:val=""/>
      <w:lvlJc w:val="left"/>
      <w:pPr>
        <w:tabs>
          <w:tab w:val="num" w:pos="360"/>
        </w:tabs>
        <w:ind w:left="340" w:hanging="340"/>
      </w:pPr>
      <w:rPr>
        <w:rFonts w:ascii="Wingdings" w:hAnsi="Wingdings" w:hint="default"/>
      </w:rPr>
    </w:lvl>
    <w:lvl w:ilvl="1" w:tplc="2AD47C88" w:tentative="1">
      <w:start w:val="1"/>
      <w:numFmt w:val="bullet"/>
      <w:lvlText w:val="o"/>
      <w:lvlJc w:val="left"/>
      <w:pPr>
        <w:tabs>
          <w:tab w:val="num" w:pos="1440"/>
        </w:tabs>
        <w:ind w:left="1440" w:hanging="360"/>
      </w:pPr>
      <w:rPr>
        <w:rFonts w:ascii="Courier New" w:hAnsi="Courier New" w:hint="default"/>
      </w:rPr>
    </w:lvl>
    <w:lvl w:ilvl="2" w:tplc="0B52C126"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nsid w:val="05A829BB"/>
    <w:multiLevelType w:val="hybridMultilevel"/>
    <w:tmpl w:val="F6A01D98"/>
    <w:lvl w:ilvl="0" w:tplc="9850E3F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6">
    <w:nsid w:val="0B3A5BB6"/>
    <w:multiLevelType w:val="hybridMultilevel"/>
    <w:tmpl w:val="1BE813D8"/>
    <w:name w:val="WW8StyleNum1"/>
    <w:lvl w:ilvl="0" w:tplc="64F6B484">
      <w:start w:val="1"/>
      <w:numFmt w:val="bullet"/>
      <w:lvlText w:val=""/>
      <w:lvlJc w:val="left"/>
      <w:pPr>
        <w:tabs>
          <w:tab w:val="num" w:pos="1080"/>
        </w:tabs>
        <w:ind w:left="1080" w:hanging="360"/>
      </w:pPr>
      <w:rPr>
        <w:rFonts w:ascii="Symbol" w:hAnsi="Symbol" w:hint="default"/>
      </w:rPr>
    </w:lvl>
    <w:lvl w:ilvl="1" w:tplc="AA16B55E" w:tentative="1">
      <w:start w:val="1"/>
      <w:numFmt w:val="bullet"/>
      <w:lvlText w:val="o"/>
      <w:lvlJc w:val="left"/>
      <w:pPr>
        <w:tabs>
          <w:tab w:val="num" w:pos="1800"/>
        </w:tabs>
        <w:ind w:left="1800" w:hanging="360"/>
      </w:pPr>
      <w:rPr>
        <w:rFonts w:ascii="Courier New" w:hAnsi="Courier New" w:cs="Courier New" w:hint="default"/>
      </w:rPr>
    </w:lvl>
    <w:lvl w:ilvl="2" w:tplc="6E2055E4" w:tentative="1">
      <w:start w:val="1"/>
      <w:numFmt w:val="bullet"/>
      <w:lvlText w:val=""/>
      <w:lvlJc w:val="left"/>
      <w:pPr>
        <w:tabs>
          <w:tab w:val="num" w:pos="2520"/>
        </w:tabs>
        <w:ind w:left="2520" w:hanging="360"/>
      </w:pPr>
      <w:rPr>
        <w:rFonts w:ascii="Wingdings" w:hAnsi="Wingdings" w:hint="default"/>
      </w:rPr>
    </w:lvl>
    <w:lvl w:ilvl="3" w:tplc="7D964790" w:tentative="1">
      <w:start w:val="1"/>
      <w:numFmt w:val="bullet"/>
      <w:lvlText w:val=""/>
      <w:lvlJc w:val="left"/>
      <w:pPr>
        <w:tabs>
          <w:tab w:val="num" w:pos="3240"/>
        </w:tabs>
        <w:ind w:left="3240" w:hanging="360"/>
      </w:pPr>
      <w:rPr>
        <w:rFonts w:ascii="Symbol" w:hAnsi="Symbol" w:hint="default"/>
      </w:rPr>
    </w:lvl>
    <w:lvl w:ilvl="4" w:tplc="F59273AE" w:tentative="1">
      <w:start w:val="1"/>
      <w:numFmt w:val="bullet"/>
      <w:lvlText w:val="o"/>
      <w:lvlJc w:val="left"/>
      <w:pPr>
        <w:tabs>
          <w:tab w:val="num" w:pos="3960"/>
        </w:tabs>
        <w:ind w:left="3960" w:hanging="360"/>
      </w:pPr>
      <w:rPr>
        <w:rFonts w:ascii="Courier New" w:hAnsi="Courier New" w:cs="Courier New" w:hint="default"/>
      </w:rPr>
    </w:lvl>
    <w:lvl w:ilvl="5" w:tplc="66DEA9A6" w:tentative="1">
      <w:start w:val="1"/>
      <w:numFmt w:val="bullet"/>
      <w:lvlText w:val=""/>
      <w:lvlJc w:val="left"/>
      <w:pPr>
        <w:tabs>
          <w:tab w:val="num" w:pos="4680"/>
        </w:tabs>
        <w:ind w:left="4680" w:hanging="360"/>
      </w:pPr>
      <w:rPr>
        <w:rFonts w:ascii="Wingdings" w:hAnsi="Wingdings" w:hint="default"/>
      </w:rPr>
    </w:lvl>
    <w:lvl w:ilvl="6" w:tplc="E0B65290" w:tentative="1">
      <w:start w:val="1"/>
      <w:numFmt w:val="bullet"/>
      <w:lvlText w:val=""/>
      <w:lvlJc w:val="left"/>
      <w:pPr>
        <w:tabs>
          <w:tab w:val="num" w:pos="5400"/>
        </w:tabs>
        <w:ind w:left="5400" w:hanging="360"/>
      </w:pPr>
      <w:rPr>
        <w:rFonts w:ascii="Symbol" w:hAnsi="Symbol" w:hint="default"/>
      </w:rPr>
    </w:lvl>
    <w:lvl w:ilvl="7" w:tplc="B86A67A2" w:tentative="1">
      <w:start w:val="1"/>
      <w:numFmt w:val="bullet"/>
      <w:lvlText w:val="o"/>
      <w:lvlJc w:val="left"/>
      <w:pPr>
        <w:tabs>
          <w:tab w:val="num" w:pos="6120"/>
        </w:tabs>
        <w:ind w:left="6120" w:hanging="360"/>
      </w:pPr>
      <w:rPr>
        <w:rFonts w:ascii="Courier New" w:hAnsi="Courier New" w:cs="Courier New" w:hint="default"/>
      </w:rPr>
    </w:lvl>
    <w:lvl w:ilvl="8" w:tplc="12105F98" w:tentative="1">
      <w:start w:val="1"/>
      <w:numFmt w:val="bullet"/>
      <w:lvlText w:val=""/>
      <w:lvlJc w:val="left"/>
      <w:pPr>
        <w:tabs>
          <w:tab w:val="num" w:pos="6840"/>
        </w:tabs>
        <w:ind w:left="6840" w:hanging="360"/>
      </w:pPr>
      <w:rPr>
        <w:rFonts w:ascii="Wingdings" w:hAnsi="Wingdings" w:hint="default"/>
      </w:rPr>
    </w:lvl>
  </w:abstractNum>
  <w:abstractNum w:abstractNumId="47">
    <w:nsid w:val="0C6D6C87"/>
    <w:multiLevelType w:val="hybridMultilevel"/>
    <w:tmpl w:val="AEAEB808"/>
    <w:name w:val="WW8StyleNum2"/>
    <w:lvl w:ilvl="0" w:tplc="39D86A2E">
      <w:start w:val="1"/>
      <w:numFmt w:val="bullet"/>
      <w:lvlText w:val=""/>
      <w:lvlJc w:val="left"/>
      <w:pPr>
        <w:tabs>
          <w:tab w:val="num" w:pos="1080"/>
        </w:tabs>
        <w:ind w:left="1080" w:hanging="360"/>
      </w:pPr>
      <w:rPr>
        <w:rFonts w:ascii="Symbol" w:hAnsi="Symbol" w:hint="default"/>
      </w:rPr>
    </w:lvl>
    <w:lvl w:ilvl="1" w:tplc="F0EC26E6" w:tentative="1">
      <w:start w:val="1"/>
      <w:numFmt w:val="bullet"/>
      <w:lvlText w:val="o"/>
      <w:lvlJc w:val="left"/>
      <w:pPr>
        <w:tabs>
          <w:tab w:val="num" w:pos="1800"/>
        </w:tabs>
        <w:ind w:left="1800" w:hanging="360"/>
      </w:pPr>
      <w:rPr>
        <w:rFonts w:ascii="Courier New" w:hAnsi="Courier New" w:cs="Courier New" w:hint="default"/>
      </w:rPr>
    </w:lvl>
    <w:lvl w:ilvl="2" w:tplc="941C7E2E" w:tentative="1">
      <w:start w:val="1"/>
      <w:numFmt w:val="bullet"/>
      <w:lvlText w:val=""/>
      <w:lvlJc w:val="left"/>
      <w:pPr>
        <w:tabs>
          <w:tab w:val="num" w:pos="2520"/>
        </w:tabs>
        <w:ind w:left="2520" w:hanging="360"/>
      </w:pPr>
      <w:rPr>
        <w:rFonts w:ascii="Wingdings" w:hAnsi="Wingdings" w:hint="default"/>
      </w:rPr>
    </w:lvl>
    <w:lvl w:ilvl="3" w:tplc="263C426E" w:tentative="1">
      <w:start w:val="1"/>
      <w:numFmt w:val="bullet"/>
      <w:lvlText w:val=""/>
      <w:lvlJc w:val="left"/>
      <w:pPr>
        <w:tabs>
          <w:tab w:val="num" w:pos="3240"/>
        </w:tabs>
        <w:ind w:left="3240" w:hanging="360"/>
      </w:pPr>
      <w:rPr>
        <w:rFonts w:ascii="Symbol" w:hAnsi="Symbol" w:hint="default"/>
      </w:rPr>
    </w:lvl>
    <w:lvl w:ilvl="4" w:tplc="09684408" w:tentative="1">
      <w:start w:val="1"/>
      <w:numFmt w:val="bullet"/>
      <w:lvlText w:val="o"/>
      <w:lvlJc w:val="left"/>
      <w:pPr>
        <w:tabs>
          <w:tab w:val="num" w:pos="3960"/>
        </w:tabs>
        <w:ind w:left="3960" w:hanging="360"/>
      </w:pPr>
      <w:rPr>
        <w:rFonts w:ascii="Courier New" w:hAnsi="Courier New" w:cs="Courier New" w:hint="default"/>
      </w:rPr>
    </w:lvl>
    <w:lvl w:ilvl="5" w:tplc="31BC6394" w:tentative="1">
      <w:start w:val="1"/>
      <w:numFmt w:val="bullet"/>
      <w:lvlText w:val=""/>
      <w:lvlJc w:val="left"/>
      <w:pPr>
        <w:tabs>
          <w:tab w:val="num" w:pos="4680"/>
        </w:tabs>
        <w:ind w:left="4680" w:hanging="360"/>
      </w:pPr>
      <w:rPr>
        <w:rFonts w:ascii="Wingdings" w:hAnsi="Wingdings" w:hint="default"/>
      </w:rPr>
    </w:lvl>
    <w:lvl w:ilvl="6" w:tplc="B10CA5E0" w:tentative="1">
      <w:start w:val="1"/>
      <w:numFmt w:val="bullet"/>
      <w:lvlText w:val=""/>
      <w:lvlJc w:val="left"/>
      <w:pPr>
        <w:tabs>
          <w:tab w:val="num" w:pos="5400"/>
        </w:tabs>
        <w:ind w:left="5400" w:hanging="360"/>
      </w:pPr>
      <w:rPr>
        <w:rFonts w:ascii="Symbol" w:hAnsi="Symbol" w:hint="default"/>
      </w:rPr>
    </w:lvl>
    <w:lvl w:ilvl="7" w:tplc="EF4A8174" w:tentative="1">
      <w:start w:val="1"/>
      <w:numFmt w:val="bullet"/>
      <w:lvlText w:val="o"/>
      <w:lvlJc w:val="left"/>
      <w:pPr>
        <w:tabs>
          <w:tab w:val="num" w:pos="6120"/>
        </w:tabs>
        <w:ind w:left="6120" w:hanging="360"/>
      </w:pPr>
      <w:rPr>
        <w:rFonts w:ascii="Courier New" w:hAnsi="Courier New" w:cs="Courier New" w:hint="default"/>
      </w:rPr>
    </w:lvl>
    <w:lvl w:ilvl="8" w:tplc="C8A278E6" w:tentative="1">
      <w:start w:val="1"/>
      <w:numFmt w:val="bullet"/>
      <w:lvlText w:val=""/>
      <w:lvlJc w:val="left"/>
      <w:pPr>
        <w:tabs>
          <w:tab w:val="num" w:pos="6840"/>
        </w:tabs>
        <w:ind w:left="6840" w:hanging="360"/>
      </w:pPr>
      <w:rPr>
        <w:rFonts w:ascii="Wingdings" w:hAnsi="Wingdings" w:hint="default"/>
      </w:rPr>
    </w:lvl>
  </w:abstractNum>
  <w:abstractNum w:abstractNumId="48">
    <w:nsid w:val="0E021AF2"/>
    <w:multiLevelType w:val="hybridMultilevel"/>
    <w:tmpl w:val="7046C670"/>
    <w:lvl w:ilvl="0" w:tplc="9850E3FA">
      <w:start w:val="1"/>
      <w:numFmt w:val="decimal"/>
      <w:lvlText w:val="%1."/>
      <w:lvlJc w:val="left"/>
      <w:pPr>
        <w:ind w:left="108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9">
    <w:nsid w:val="10A65B60"/>
    <w:multiLevelType w:val="hybridMultilevel"/>
    <w:tmpl w:val="6D8E6716"/>
    <w:name w:val="WW8StyleNum3"/>
    <w:lvl w:ilvl="0" w:tplc="AB546046">
      <w:start w:val="1"/>
      <w:numFmt w:val="bullet"/>
      <w:lvlText w:val=""/>
      <w:lvlJc w:val="left"/>
      <w:pPr>
        <w:tabs>
          <w:tab w:val="num" w:pos="360"/>
        </w:tabs>
        <w:ind w:left="360" w:hanging="360"/>
      </w:pPr>
      <w:rPr>
        <w:rFonts w:ascii="Symbol" w:hAnsi="Symbol" w:hint="default"/>
      </w:rPr>
    </w:lvl>
    <w:lvl w:ilvl="1" w:tplc="F7C6139C">
      <w:start w:val="1"/>
      <w:numFmt w:val="bullet"/>
      <w:lvlText w:val="o"/>
      <w:lvlJc w:val="left"/>
      <w:pPr>
        <w:tabs>
          <w:tab w:val="num" w:pos="1080"/>
        </w:tabs>
        <w:ind w:left="1080" w:hanging="360"/>
      </w:pPr>
      <w:rPr>
        <w:rFonts w:ascii="Courier New" w:hAnsi="Courier New" w:cs="Courier New" w:hint="default"/>
      </w:rPr>
    </w:lvl>
    <w:lvl w:ilvl="2" w:tplc="D03298CE">
      <w:start w:val="1"/>
      <w:numFmt w:val="bullet"/>
      <w:lvlText w:val=""/>
      <w:lvlJc w:val="left"/>
      <w:pPr>
        <w:tabs>
          <w:tab w:val="num" w:pos="1800"/>
        </w:tabs>
        <w:ind w:left="1800" w:hanging="360"/>
      </w:pPr>
      <w:rPr>
        <w:rFonts w:ascii="Wingdings" w:hAnsi="Wingdings" w:hint="default"/>
      </w:rPr>
    </w:lvl>
    <w:lvl w:ilvl="3" w:tplc="BCF83052" w:tentative="1">
      <w:start w:val="1"/>
      <w:numFmt w:val="bullet"/>
      <w:lvlText w:val=""/>
      <w:lvlJc w:val="left"/>
      <w:pPr>
        <w:tabs>
          <w:tab w:val="num" w:pos="2520"/>
        </w:tabs>
        <w:ind w:left="2520" w:hanging="360"/>
      </w:pPr>
      <w:rPr>
        <w:rFonts w:ascii="Symbol" w:hAnsi="Symbol" w:hint="default"/>
      </w:rPr>
    </w:lvl>
    <w:lvl w:ilvl="4" w:tplc="1F488774" w:tentative="1">
      <w:start w:val="1"/>
      <w:numFmt w:val="bullet"/>
      <w:lvlText w:val="o"/>
      <w:lvlJc w:val="left"/>
      <w:pPr>
        <w:tabs>
          <w:tab w:val="num" w:pos="3240"/>
        </w:tabs>
        <w:ind w:left="3240" w:hanging="360"/>
      </w:pPr>
      <w:rPr>
        <w:rFonts w:ascii="Courier New" w:hAnsi="Courier New" w:cs="Courier New" w:hint="default"/>
      </w:rPr>
    </w:lvl>
    <w:lvl w:ilvl="5" w:tplc="D842F842" w:tentative="1">
      <w:start w:val="1"/>
      <w:numFmt w:val="bullet"/>
      <w:lvlText w:val=""/>
      <w:lvlJc w:val="left"/>
      <w:pPr>
        <w:tabs>
          <w:tab w:val="num" w:pos="3960"/>
        </w:tabs>
        <w:ind w:left="3960" w:hanging="360"/>
      </w:pPr>
      <w:rPr>
        <w:rFonts w:ascii="Wingdings" w:hAnsi="Wingdings" w:hint="default"/>
      </w:rPr>
    </w:lvl>
    <w:lvl w:ilvl="6" w:tplc="C870E520" w:tentative="1">
      <w:start w:val="1"/>
      <w:numFmt w:val="bullet"/>
      <w:lvlText w:val=""/>
      <w:lvlJc w:val="left"/>
      <w:pPr>
        <w:tabs>
          <w:tab w:val="num" w:pos="4680"/>
        </w:tabs>
        <w:ind w:left="4680" w:hanging="360"/>
      </w:pPr>
      <w:rPr>
        <w:rFonts w:ascii="Symbol" w:hAnsi="Symbol" w:hint="default"/>
      </w:rPr>
    </w:lvl>
    <w:lvl w:ilvl="7" w:tplc="B5842E9A" w:tentative="1">
      <w:start w:val="1"/>
      <w:numFmt w:val="bullet"/>
      <w:lvlText w:val="o"/>
      <w:lvlJc w:val="left"/>
      <w:pPr>
        <w:tabs>
          <w:tab w:val="num" w:pos="5400"/>
        </w:tabs>
        <w:ind w:left="5400" w:hanging="360"/>
      </w:pPr>
      <w:rPr>
        <w:rFonts w:ascii="Courier New" w:hAnsi="Courier New" w:cs="Courier New" w:hint="default"/>
      </w:rPr>
    </w:lvl>
    <w:lvl w:ilvl="8" w:tplc="1A405378" w:tentative="1">
      <w:start w:val="1"/>
      <w:numFmt w:val="bullet"/>
      <w:lvlText w:val=""/>
      <w:lvlJc w:val="left"/>
      <w:pPr>
        <w:tabs>
          <w:tab w:val="num" w:pos="6120"/>
        </w:tabs>
        <w:ind w:left="6120" w:hanging="360"/>
      </w:pPr>
      <w:rPr>
        <w:rFonts w:ascii="Wingdings" w:hAnsi="Wingdings" w:hint="default"/>
      </w:rPr>
    </w:lvl>
  </w:abstractNum>
  <w:abstractNum w:abstractNumId="50">
    <w:nsid w:val="10BF15EA"/>
    <w:multiLevelType w:val="hybridMultilevel"/>
    <w:tmpl w:val="B2561740"/>
    <w:lvl w:ilvl="0" w:tplc="0413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51">
    <w:nsid w:val="159949C6"/>
    <w:multiLevelType w:val="hybridMultilevel"/>
    <w:tmpl w:val="F6A01D98"/>
    <w:lvl w:ilvl="0" w:tplc="9850E3F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2">
    <w:nsid w:val="18930587"/>
    <w:multiLevelType w:val="hybridMultilevel"/>
    <w:tmpl w:val="6C101C38"/>
    <w:lvl w:ilvl="0" w:tplc="9850E3FA">
      <w:start w:val="1"/>
      <w:numFmt w:val="decimal"/>
      <w:lvlText w:val="%1."/>
      <w:lvlJc w:val="left"/>
      <w:pPr>
        <w:ind w:left="108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3">
    <w:nsid w:val="1A171E3C"/>
    <w:multiLevelType w:val="hybridMultilevel"/>
    <w:tmpl w:val="135AEBEC"/>
    <w:lvl w:ilvl="0" w:tplc="9850E3F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4">
    <w:nsid w:val="1DD2276C"/>
    <w:multiLevelType w:val="hybridMultilevel"/>
    <w:tmpl w:val="4A948392"/>
    <w:lvl w:ilvl="0" w:tplc="04130019">
      <w:start w:val="1"/>
      <w:numFmt w:val="lowerLetter"/>
      <w:lvlText w:val="%1."/>
      <w:lvlJc w:val="left"/>
      <w:pPr>
        <w:tabs>
          <w:tab w:val="num" w:pos="1080"/>
        </w:tabs>
        <w:ind w:left="108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5">
    <w:nsid w:val="2AD568EF"/>
    <w:multiLevelType w:val="hybridMultilevel"/>
    <w:tmpl w:val="B24466A8"/>
    <w:lvl w:ilvl="0" w:tplc="04130001">
      <w:start w:val="1"/>
      <w:numFmt w:val="bullet"/>
      <w:lvlText w:val=""/>
      <w:lvlJc w:val="left"/>
      <w:pPr>
        <w:ind w:left="360" w:hanging="360"/>
      </w:pPr>
      <w:rPr>
        <w:rFonts w:ascii="Symbol" w:hAnsi="Symbol" w:hint="default"/>
      </w:rPr>
    </w:lvl>
    <w:lvl w:ilvl="1" w:tplc="9850E3FA">
      <w:start w:val="1"/>
      <w:numFmt w:val="decimal"/>
      <w:lvlText w:val="%2."/>
      <w:lvlJc w:val="left"/>
      <w:pPr>
        <w:ind w:left="1080" w:hanging="360"/>
      </w:pPr>
      <w:rPr>
        <w:rFonts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2DDC0F41"/>
    <w:multiLevelType w:val="hybridMultilevel"/>
    <w:tmpl w:val="6C101C38"/>
    <w:lvl w:ilvl="0" w:tplc="9850E3FA">
      <w:start w:val="1"/>
      <w:numFmt w:val="decimal"/>
      <w:lvlText w:val="%1."/>
      <w:lvlJc w:val="left"/>
      <w:pPr>
        <w:ind w:left="108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7">
    <w:nsid w:val="2ED312DD"/>
    <w:multiLevelType w:val="hybridMultilevel"/>
    <w:tmpl w:val="92124674"/>
    <w:lvl w:ilvl="0" w:tplc="04130001">
      <w:start w:val="1"/>
      <w:numFmt w:val="bullet"/>
      <w:lvlText w:val=""/>
      <w:lvlJc w:val="left"/>
      <w:pPr>
        <w:ind w:left="1800" w:hanging="360"/>
      </w:pPr>
      <w:rPr>
        <w:rFonts w:ascii="Symbol" w:hAnsi="Symbol" w:hint="default"/>
      </w:rPr>
    </w:lvl>
    <w:lvl w:ilvl="1" w:tplc="04130001">
      <w:start w:val="1"/>
      <w:numFmt w:val="bullet"/>
      <w:lvlText w:val=""/>
      <w:lvlJc w:val="left"/>
      <w:pPr>
        <w:ind w:left="2520" w:hanging="360"/>
      </w:pPr>
      <w:rPr>
        <w:rFonts w:ascii="Symbol" w:hAnsi="Symbol" w:hint="default"/>
      </w:rPr>
    </w:lvl>
    <w:lvl w:ilvl="2" w:tplc="04130005">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8">
    <w:nsid w:val="303C3D07"/>
    <w:multiLevelType w:val="hybridMultilevel"/>
    <w:tmpl w:val="EFD4244A"/>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9">
    <w:nsid w:val="30C82570"/>
    <w:multiLevelType w:val="hybridMultilevel"/>
    <w:tmpl w:val="DDB29AAA"/>
    <w:lvl w:ilvl="0" w:tplc="04130001">
      <w:start w:val="1"/>
      <w:numFmt w:val="bullet"/>
      <w:lvlText w:val=""/>
      <w:lvlJc w:val="left"/>
      <w:pPr>
        <w:ind w:left="1440" w:hanging="360"/>
      </w:pPr>
      <w:rPr>
        <w:rFonts w:ascii="Symbol" w:hAnsi="Symbol" w:hint="default"/>
      </w:rPr>
    </w:lvl>
    <w:lvl w:ilvl="1" w:tplc="0413000F">
      <w:start w:val="1"/>
      <w:numFmt w:val="decimal"/>
      <w:lvlText w:val="%2."/>
      <w:lvlJc w:val="left"/>
      <w:pPr>
        <w:ind w:left="2160" w:hanging="360"/>
      </w:pPr>
      <w:rPr>
        <w:rFonts w:hint="default"/>
      </w:rPr>
    </w:lvl>
    <w:lvl w:ilvl="2" w:tplc="04130005">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0">
    <w:nsid w:val="3AA57C06"/>
    <w:multiLevelType w:val="hybridMultilevel"/>
    <w:tmpl w:val="6C101C38"/>
    <w:lvl w:ilvl="0" w:tplc="9850E3FA">
      <w:start w:val="1"/>
      <w:numFmt w:val="decimal"/>
      <w:lvlText w:val="%1."/>
      <w:lvlJc w:val="left"/>
      <w:pPr>
        <w:ind w:left="108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1">
    <w:nsid w:val="40887499"/>
    <w:multiLevelType w:val="hybridMultilevel"/>
    <w:tmpl w:val="E8CA23BA"/>
    <w:lvl w:ilvl="0" w:tplc="04130001">
      <w:start w:val="1"/>
      <w:numFmt w:val="bullet"/>
      <w:lvlText w:val=""/>
      <w:lvlJc w:val="left"/>
      <w:pPr>
        <w:ind w:left="518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2">
    <w:nsid w:val="40D27B28"/>
    <w:multiLevelType w:val="hybridMultilevel"/>
    <w:tmpl w:val="0B0415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1B749F6"/>
    <w:multiLevelType w:val="hybridMultilevel"/>
    <w:tmpl w:val="6C101C38"/>
    <w:lvl w:ilvl="0" w:tplc="9850E3FA">
      <w:start w:val="1"/>
      <w:numFmt w:val="decimal"/>
      <w:lvlText w:val="%1."/>
      <w:lvlJc w:val="left"/>
      <w:pPr>
        <w:ind w:left="108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4">
    <w:nsid w:val="41BD3729"/>
    <w:multiLevelType w:val="multilevel"/>
    <w:tmpl w:val="2586C7CC"/>
    <w:name w:val="WW8StyleNum4"/>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hint="default"/>
      </w:r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65">
    <w:nsid w:val="460E5146"/>
    <w:multiLevelType w:val="hybridMultilevel"/>
    <w:tmpl w:val="7B1687C8"/>
    <w:name w:val="WW8StyleNum5"/>
    <w:lvl w:ilvl="0" w:tplc="AF34F82C">
      <w:start w:val="1"/>
      <w:numFmt w:val="bullet"/>
      <w:lvlText w:val=""/>
      <w:lvlJc w:val="left"/>
      <w:pPr>
        <w:tabs>
          <w:tab w:val="num" w:pos="1440"/>
        </w:tabs>
        <w:ind w:left="1440" w:hanging="360"/>
      </w:pPr>
      <w:rPr>
        <w:rFonts w:ascii="Symbol" w:hAnsi="Symbol" w:hint="default"/>
      </w:rPr>
    </w:lvl>
    <w:lvl w:ilvl="1" w:tplc="6172C3F4" w:tentative="1">
      <w:start w:val="1"/>
      <w:numFmt w:val="lowerLetter"/>
      <w:lvlText w:val="%2."/>
      <w:lvlJc w:val="left"/>
      <w:pPr>
        <w:tabs>
          <w:tab w:val="num" w:pos="2160"/>
        </w:tabs>
        <w:ind w:left="2160" w:hanging="360"/>
      </w:pPr>
    </w:lvl>
    <w:lvl w:ilvl="2" w:tplc="023C3910" w:tentative="1">
      <w:start w:val="1"/>
      <w:numFmt w:val="lowerRoman"/>
      <w:lvlText w:val="%3."/>
      <w:lvlJc w:val="right"/>
      <w:pPr>
        <w:tabs>
          <w:tab w:val="num" w:pos="2880"/>
        </w:tabs>
        <w:ind w:left="2880" w:hanging="180"/>
      </w:pPr>
    </w:lvl>
    <w:lvl w:ilvl="3" w:tplc="A2F03E46" w:tentative="1">
      <w:start w:val="1"/>
      <w:numFmt w:val="decimal"/>
      <w:lvlText w:val="%4."/>
      <w:lvlJc w:val="left"/>
      <w:pPr>
        <w:tabs>
          <w:tab w:val="num" w:pos="3600"/>
        </w:tabs>
        <w:ind w:left="3600" w:hanging="360"/>
      </w:pPr>
    </w:lvl>
    <w:lvl w:ilvl="4" w:tplc="65560E3C" w:tentative="1">
      <w:start w:val="1"/>
      <w:numFmt w:val="lowerLetter"/>
      <w:lvlText w:val="%5."/>
      <w:lvlJc w:val="left"/>
      <w:pPr>
        <w:tabs>
          <w:tab w:val="num" w:pos="4320"/>
        </w:tabs>
        <w:ind w:left="4320" w:hanging="360"/>
      </w:pPr>
    </w:lvl>
    <w:lvl w:ilvl="5" w:tplc="9AD2D1BA" w:tentative="1">
      <w:start w:val="1"/>
      <w:numFmt w:val="lowerRoman"/>
      <w:lvlText w:val="%6."/>
      <w:lvlJc w:val="right"/>
      <w:pPr>
        <w:tabs>
          <w:tab w:val="num" w:pos="5040"/>
        </w:tabs>
        <w:ind w:left="5040" w:hanging="180"/>
      </w:pPr>
    </w:lvl>
    <w:lvl w:ilvl="6" w:tplc="50CE5A3C" w:tentative="1">
      <w:start w:val="1"/>
      <w:numFmt w:val="decimal"/>
      <w:lvlText w:val="%7."/>
      <w:lvlJc w:val="left"/>
      <w:pPr>
        <w:tabs>
          <w:tab w:val="num" w:pos="5760"/>
        </w:tabs>
        <w:ind w:left="5760" w:hanging="360"/>
      </w:pPr>
    </w:lvl>
    <w:lvl w:ilvl="7" w:tplc="27DA3D54" w:tentative="1">
      <w:start w:val="1"/>
      <w:numFmt w:val="lowerLetter"/>
      <w:lvlText w:val="%8."/>
      <w:lvlJc w:val="left"/>
      <w:pPr>
        <w:tabs>
          <w:tab w:val="num" w:pos="6480"/>
        </w:tabs>
        <w:ind w:left="6480" w:hanging="360"/>
      </w:pPr>
    </w:lvl>
    <w:lvl w:ilvl="8" w:tplc="1E76E59E" w:tentative="1">
      <w:start w:val="1"/>
      <w:numFmt w:val="lowerRoman"/>
      <w:lvlText w:val="%9."/>
      <w:lvlJc w:val="right"/>
      <w:pPr>
        <w:tabs>
          <w:tab w:val="num" w:pos="7200"/>
        </w:tabs>
        <w:ind w:left="7200" w:hanging="180"/>
      </w:pPr>
    </w:lvl>
  </w:abstractNum>
  <w:abstractNum w:abstractNumId="66">
    <w:nsid w:val="4BD90A45"/>
    <w:multiLevelType w:val="hybridMultilevel"/>
    <w:tmpl w:val="2D6A8140"/>
    <w:lvl w:ilvl="0" w:tplc="9850E3FA">
      <w:start w:val="1"/>
      <w:numFmt w:val="decimal"/>
      <w:lvlText w:val="%1."/>
      <w:lvlJc w:val="left"/>
      <w:pPr>
        <w:ind w:left="1800" w:hanging="360"/>
      </w:pPr>
      <w:rPr>
        <w:rFonts w:hint="default"/>
      </w:rPr>
    </w:lvl>
    <w:lvl w:ilvl="1" w:tplc="0876E438">
      <w:start w:val="1"/>
      <w:numFmt w:val="upperLetter"/>
      <w:lvlText w:val="%2."/>
      <w:lvlJc w:val="left"/>
      <w:pPr>
        <w:tabs>
          <w:tab w:val="num" w:pos="2160"/>
        </w:tabs>
        <w:ind w:left="2160" w:hanging="360"/>
      </w:pPr>
      <w:rPr>
        <w:rFonts w:hint="default"/>
      </w:r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7">
    <w:nsid w:val="550D1BC4"/>
    <w:multiLevelType w:val="hybridMultilevel"/>
    <w:tmpl w:val="DB52888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8">
    <w:nsid w:val="57B465B4"/>
    <w:multiLevelType w:val="hybridMultilevel"/>
    <w:tmpl w:val="6C101C38"/>
    <w:lvl w:ilvl="0" w:tplc="9850E3FA">
      <w:start w:val="1"/>
      <w:numFmt w:val="decimal"/>
      <w:lvlText w:val="%1."/>
      <w:lvlJc w:val="left"/>
      <w:pPr>
        <w:ind w:left="108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9">
    <w:nsid w:val="5E830924"/>
    <w:multiLevelType w:val="hybridMultilevel"/>
    <w:tmpl w:val="7046C670"/>
    <w:lvl w:ilvl="0" w:tplc="9850E3FA">
      <w:start w:val="1"/>
      <w:numFmt w:val="decimal"/>
      <w:lvlText w:val="%1."/>
      <w:lvlJc w:val="left"/>
      <w:pPr>
        <w:ind w:left="108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0">
    <w:nsid w:val="62D148A1"/>
    <w:multiLevelType w:val="hybridMultilevel"/>
    <w:tmpl w:val="7466D1B0"/>
    <w:lvl w:ilvl="0" w:tplc="9850E3FA">
      <w:start w:val="1"/>
      <w:numFmt w:val="decimal"/>
      <w:lvlText w:val="%1."/>
      <w:lvlJc w:val="left"/>
      <w:pPr>
        <w:ind w:left="108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1">
    <w:nsid w:val="66285796"/>
    <w:multiLevelType w:val="hybridMultilevel"/>
    <w:tmpl w:val="7466D1B0"/>
    <w:lvl w:ilvl="0" w:tplc="9850E3FA">
      <w:start w:val="1"/>
      <w:numFmt w:val="decimal"/>
      <w:lvlText w:val="%1."/>
      <w:lvlJc w:val="left"/>
      <w:pPr>
        <w:ind w:left="108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2">
    <w:nsid w:val="67585BD9"/>
    <w:multiLevelType w:val="hybridMultilevel"/>
    <w:tmpl w:val="9762F2C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3">
    <w:nsid w:val="74E83990"/>
    <w:multiLevelType w:val="hybridMultilevel"/>
    <w:tmpl w:val="1A5A6A80"/>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4">
    <w:nsid w:val="7C940351"/>
    <w:multiLevelType w:val="hybridMultilevel"/>
    <w:tmpl w:val="DD687CD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23"/>
  </w:num>
  <w:num w:numId="5">
    <w:abstractNumId w:val="35"/>
  </w:num>
  <w:num w:numId="6">
    <w:abstractNumId w:val="36"/>
  </w:num>
  <w:num w:numId="7">
    <w:abstractNumId w:val="37"/>
  </w:num>
  <w:num w:numId="8">
    <w:abstractNumId w:val="38"/>
  </w:num>
  <w:num w:numId="9">
    <w:abstractNumId w:val="39"/>
  </w:num>
  <w:num w:numId="10">
    <w:abstractNumId w:val="40"/>
  </w:num>
  <w:num w:numId="11">
    <w:abstractNumId w:val="50"/>
  </w:num>
  <w:num w:numId="12">
    <w:abstractNumId w:val="55"/>
  </w:num>
  <w:num w:numId="13">
    <w:abstractNumId w:val="53"/>
  </w:num>
  <w:num w:numId="14">
    <w:abstractNumId w:val="72"/>
  </w:num>
  <w:num w:numId="15">
    <w:abstractNumId w:val="62"/>
  </w:num>
  <w:num w:numId="16">
    <w:abstractNumId w:val="74"/>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7"/>
  </w:num>
  <w:num w:numId="20">
    <w:abstractNumId w:val="59"/>
  </w:num>
  <w:num w:numId="21">
    <w:abstractNumId w:val="51"/>
  </w:num>
  <w:num w:numId="22">
    <w:abstractNumId w:val="58"/>
  </w:num>
  <w:num w:numId="23">
    <w:abstractNumId w:val="66"/>
  </w:num>
  <w:num w:numId="24">
    <w:abstractNumId w:val="61"/>
  </w:num>
  <w:num w:numId="25">
    <w:abstractNumId w:val="54"/>
  </w:num>
  <w:num w:numId="26">
    <w:abstractNumId w:val="52"/>
  </w:num>
  <w:num w:numId="27">
    <w:abstractNumId w:val="63"/>
  </w:num>
  <w:num w:numId="28">
    <w:abstractNumId w:val="68"/>
  </w:num>
  <w:num w:numId="29">
    <w:abstractNumId w:val="60"/>
  </w:num>
  <w:num w:numId="30">
    <w:abstractNumId w:val="71"/>
  </w:num>
  <w:num w:numId="31">
    <w:abstractNumId w:val="69"/>
  </w:num>
  <w:num w:numId="32">
    <w:abstractNumId w:val="56"/>
  </w:num>
  <w:num w:numId="33">
    <w:abstractNumId w:val="45"/>
  </w:num>
  <w:num w:numId="34">
    <w:abstractNumId w:val="69"/>
    <w:lvlOverride w:ilvl="0">
      <w:lvl w:ilvl="0" w:tplc="9850E3FA">
        <w:start w:val="1"/>
        <w:numFmt w:val="decimal"/>
        <w:lvlText w:val="%1."/>
        <w:lvlJc w:val="left"/>
        <w:pPr>
          <w:ind w:left="1080" w:hanging="360"/>
        </w:pPr>
        <w:rPr>
          <w:rFonts w:hint="default"/>
        </w:rPr>
      </w:lvl>
    </w:lvlOverride>
    <w:lvlOverride w:ilvl="1">
      <w:lvl w:ilvl="1" w:tplc="04130019" w:tentative="1">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35">
    <w:abstractNumId w:val="48"/>
  </w:num>
  <w:num w:numId="36">
    <w:abstractNumId w:val="57"/>
  </w:num>
  <w:num w:numId="37">
    <w:abstractNumId w:val="70"/>
  </w:num>
  <w:num w:numId="38">
    <w:abstractNumId w:val="7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A33"/>
    <w:rsid w:val="00000D5A"/>
    <w:rsid w:val="000100CA"/>
    <w:rsid w:val="00011740"/>
    <w:rsid w:val="000128E6"/>
    <w:rsid w:val="00015180"/>
    <w:rsid w:val="00017C80"/>
    <w:rsid w:val="00020E7C"/>
    <w:rsid w:val="0002469F"/>
    <w:rsid w:val="000246A0"/>
    <w:rsid w:val="00031A60"/>
    <w:rsid w:val="00040025"/>
    <w:rsid w:val="00052CD1"/>
    <w:rsid w:val="00052D02"/>
    <w:rsid w:val="00056F71"/>
    <w:rsid w:val="00060019"/>
    <w:rsid w:val="00060108"/>
    <w:rsid w:val="0006182B"/>
    <w:rsid w:val="000637C6"/>
    <w:rsid w:val="000637E3"/>
    <w:rsid w:val="00063B4E"/>
    <w:rsid w:val="000640F9"/>
    <w:rsid w:val="00064336"/>
    <w:rsid w:val="00071F18"/>
    <w:rsid w:val="00074955"/>
    <w:rsid w:val="000802F5"/>
    <w:rsid w:val="00081AF9"/>
    <w:rsid w:val="000844E9"/>
    <w:rsid w:val="000854F0"/>
    <w:rsid w:val="00087B0E"/>
    <w:rsid w:val="00096FCA"/>
    <w:rsid w:val="000A6596"/>
    <w:rsid w:val="000A6A86"/>
    <w:rsid w:val="000A7229"/>
    <w:rsid w:val="000B09BA"/>
    <w:rsid w:val="000B4AB0"/>
    <w:rsid w:val="000B5D60"/>
    <w:rsid w:val="000B6C64"/>
    <w:rsid w:val="000B6D58"/>
    <w:rsid w:val="000B76FA"/>
    <w:rsid w:val="000C1DBD"/>
    <w:rsid w:val="000C63EB"/>
    <w:rsid w:val="000C67C1"/>
    <w:rsid w:val="000C7CAD"/>
    <w:rsid w:val="000D3E94"/>
    <w:rsid w:val="000D4094"/>
    <w:rsid w:val="000D6047"/>
    <w:rsid w:val="000D61F7"/>
    <w:rsid w:val="000D684F"/>
    <w:rsid w:val="000E1806"/>
    <w:rsid w:val="000E6784"/>
    <w:rsid w:val="000F239A"/>
    <w:rsid w:val="000F2A0E"/>
    <w:rsid w:val="000F387D"/>
    <w:rsid w:val="000F3FF2"/>
    <w:rsid w:val="000F42BE"/>
    <w:rsid w:val="000F6184"/>
    <w:rsid w:val="000F76DE"/>
    <w:rsid w:val="001009D9"/>
    <w:rsid w:val="0010199F"/>
    <w:rsid w:val="00102047"/>
    <w:rsid w:val="00107B74"/>
    <w:rsid w:val="00107CD2"/>
    <w:rsid w:val="00110861"/>
    <w:rsid w:val="00110D53"/>
    <w:rsid w:val="0011110A"/>
    <w:rsid w:val="00113573"/>
    <w:rsid w:val="0011548D"/>
    <w:rsid w:val="001171C4"/>
    <w:rsid w:val="00121718"/>
    <w:rsid w:val="00123159"/>
    <w:rsid w:val="00125093"/>
    <w:rsid w:val="00126516"/>
    <w:rsid w:val="00133DD3"/>
    <w:rsid w:val="001403AA"/>
    <w:rsid w:val="00143398"/>
    <w:rsid w:val="0014393A"/>
    <w:rsid w:val="00150A11"/>
    <w:rsid w:val="0015137A"/>
    <w:rsid w:val="00153E11"/>
    <w:rsid w:val="00155E91"/>
    <w:rsid w:val="0015608A"/>
    <w:rsid w:val="00162263"/>
    <w:rsid w:val="0017044D"/>
    <w:rsid w:val="001722E5"/>
    <w:rsid w:val="00172902"/>
    <w:rsid w:val="00175415"/>
    <w:rsid w:val="0017726E"/>
    <w:rsid w:val="001832D2"/>
    <w:rsid w:val="00183F19"/>
    <w:rsid w:val="001847DB"/>
    <w:rsid w:val="00192371"/>
    <w:rsid w:val="00192BCA"/>
    <w:rsid w:val="001952E9"/>
    <w:rsid w:val="001A0813"/>
    <w:rsid w:val="001A4250"/>
    <w:rsid w:val="001A4DF7"/>
    <w:rsid w:val="001A5600"/>
    <w:rsid w:val="001A5B41"/>
    <w:rsid w:val="001B1152"/>
    <w:rsid w:val="001B4099"/>
    <w:rsid w:val="001B6650"/>
    <w:rsid w:val="001C08DB"/>
    <w:rsid w:val="001C1701"/>
    <w:rsid w:val="001C1B68"/>
    <w:rsid w:val="001C4488"/>
    <w:rsid w:val="001D05A9"/>
    <w:rsid w:val="001D1852"/>
    <w:rsid w:val="001E0981"/>
    <w:rsid w:val="001E1327"/>
    <w:rsid w:val="001E3866"/>
    <w:rsid w:val="001E48EB"/>
    <w:rsid w:val="001E52DE"/>
    <w:rsid w:val="001F16A9"/>
    <w:rsid w:val="001F3655"/>
    <w:rsid w:val="001F432B"/>
    <w:rsid w:val="001F4940"/>
    <w:rsid w:val="002003CB"/>
    <w:rsid w:val="002024DB"/>
    <w:rsid w:val="00212548"/>
    <w:rsid w:val="00215C7C"/>
    <w:rsid w:val="0021625C"/>
    <w:rsid w:val="00216F35"/>
    <w:rsid w:val="0022087D"/>
    <w:rsid w:val="00220A63"/>
    <w:rsid w:val="0022248E"/>
    <w:rsid w:val="00222E7C"/>
    <w:rsid w:val="00223211"/>
    <w:rsid w:val="00223C7E"/>
    <w:rsid w:val="002262AA"/>
    <w:rsid w:val="002273A6"/>
    <w:rsid w:val="00227675"/>
    <w:rsid w:val="00231B0B"/>
    <w:rsid w:val="00233175"/>
    <w:rsid w:val="00240BE0"/>
    <w:rsid w:val="00244C1D"/>
    <w:rsid w:val="002453FD"/>
    <w:rsid w:val="002471F4"/>
    <w:rsid w:val="002514FA"/>
    <w:rsid w:val="00252DC1"/>
    <w:rsid w:val="002544D4"/>
    <w:rsid w:val="00256C5C"/>
    <w:rsid w:val="00260231"/>
    <w:rsid w:val="0026051E"/>
    <w:rsid w:val="002611A8"/>
    <w:rsid w:val="002614CA"/>
    <w:rsid w:val="00274506"/>
    <w:rsid w:val="002775CA"/>
    <w:rsid w:val="00281A91"/>
    <w:rsid w:val="002848B7"/>
    <w:rsid w:val="00284927"/>
    <w:rsid w:val="00284E4C"/>
    <w:rsid w:val="00286D34"/>
    <w:rsid w:val="002A04AE"/>
    <w:rsid w:val="002A0743"/>
    <w:rsid w:val="002A0F11"/>
    <w:rsid w:val="002B06D8"/>
    <w:rsid w:val="002B0DC6"/>
    <w:rsid w:val="002B2B9A"/>
    <w:rsid w:val="002B6773"/>
    <w:rsid w:val="002C21AA"/>
    <w:rsid w:val="002C3556"/>
    <w:rsid w:val="002C59CE"/>
    <w:rsid w:val="002C71F7"/>
    <w:rsid w:val="002C7EBE"/>
    <w:rsid w:val="002C7FDA"/>
    <w:rsid w:val="002D56BF"/>
    <w:rsid w:val="002D707D"/>
    <w:rsid w:val="002E089E"/>
    <w:rsid w:val="002E4EF5"/>
    <w:rsid w:val="002F31F3"/>
    <w:rsid w:val="002F5281"/>
    <w:rsid w:val="003007E3"/>
    <w:rsid w:val="00301A2D"/>
    <w:rsid w:val="00302AED"/>
    <w:rsid w:val="00302FA0"/>
    <w:rsid w:val="00303074"/>
    <w:rsid w:val="00303DA5"/>
    <w:rsid w:val="003040A8"/>
    <w:rsid w:val="00307BA8"/>
    <w:rsid w:val="003112F7"/>
    <w:rsid w:val="00315516"/>
    <w:rsid w:val="00315ACE"/>
    <w:rsid w:val="003162B3"/>
    <w:rsid w:val="00317163"/>
    <w:rsid w:val="00322AEA"/>
    <w:rsid w:val="00323E60"/>
    <w:rsid w:val="003245CF"/>
    <w:rsid w:val="00324A0F"/>
    <w:rsid w:val="00326A40"/>
    <w:rsid w:val="0033406C"/>
    <w:rsid w:val="00334930"/>
    <w:rsid w:val="00335444"/>
    <w:rsid w:val="00337348"/>
    <w:rsid w:val="003410BE"/>
    <w:rsid w:val="00342B18"/>
    <w:rsid w:val="00343AB1"/>
    <w:rsid w:val="0034566F"/>
    <w:rsid w:val="00345E9F"/>
    <w:rsid w:val="00347053"/>
    <w:rsid w:val="00347F4E"/>
    <w:rsid w:val="003506C3"/>
    <w:rsid w:val="00350F42"/>
    <w:rsid w:val="00354450"/>
    <w:rsid w:val="00354BF5"/>
    <w:rsid w:val="00355B3F"/>
    <w:rsid w:val="0036038E"/>
    <w:rsid w:val="00360601"/>
    <w:rsid w:val="003622B9"/>
    <w:rsid w:val="00362314"/>
    <w:rsid w:val="00363957"/>
    <w:rsid w:val="00365500"/>
    <w:rsid w:val="003704BF"/>
    <w:rsid w:val="003724F9"/>
    <w:rsid w:val="003819D6"/>
    <w:rsid w:val="00382559"/>
    <w:rsid w:val="0038460E"/>
    <w:rsid w:val="00385E35"/>
    <w:rsid w:val="003873A4"/>
    <w:rsid w:val="00387400"/>
    <w:rsid w:val="003902FB"/>
    <w:rsid w:val="003A3B77"/>
    <w:rsid w:val="003A3E44"/>
    <w:rsid w:val="003A767B"/>
    <w:rsid w:val="003B5327"/>
    <w:rsid w:val="003B66DB"/>
    <w:rsid w:val="003D167F"/>
    <w:rsid w:val="003D1BA1"/>
    <w:rsid w:val="003D1F54"/>
    <w:rsid w:val="003D6FE3"/>
    <w:rsid w:val="003E0C5E"/>
    <w:rsid w:val="003E217C"/>
    <w:rsid w:val="003E4AE7"/>
    <w:rsid w:val="003F25D4"/>
    <w:rsid w:val="003F5926"/>
    <w:rsid w:val="003F5C4D"/>
    <w:rsid w:val="003F5C5B"/>
    <w:rsid w:val="004001A9"/>
    <w:rsid w:val="004006BD"/>
    <w:rsid w:val="00401F8E"/>
    <w:rsid w:val="004045B5"/>
    <w:rsid w:val="00406D15"/>
    <w:rsid w:val="0041205D"/>
    <w:rsid w:val="00412B3A"/>
    <w:rsid w:val="004211B8"/>
    <w:rsid w:val="0042420D"/>
    <w:rsid w:val="004272FD"/>
    <w:rsid w:val="004325BA"/>
    <w:rsid w:val="00433D3C"/>
    <w:rsid w:val="00442EED"/>
    <w:rsid w:val="00445001"/>
    <w:rsid w:val="00447036"/>
    <w:rsid w:val="004470F3"/>
    <w:rsid w:val="00450205"/>
    <w:rsid w:val="00450D43"/>
    <w:rsid w:val="004517FD"/>
    <w:rsid w:val="004535D3"/>
    <w:rsid w:val="00456B6D"/>
    <w:rsid w:val="004573F5"/>
    <w:rsid w:val="00457802"/>
    <w:rsid w:val="00463691"/>
    <w:rsid w:val="00465BB8"/>
    <w:rsid w:val="00466B2E"/>
    <w:rsid w:val="004700AF"/>
    <w:rsid w:val="0047155B"/>
    <w:rsid w:val="0047413D"/>
    <w:rsid w:val="004742D9"/>
    <w:rsid w:val="004757A6"/>
    <w:rsid w:val="00475DDD"/>
    <w:rsid w:val="00477635"/>
    <w:rsid w:val="00482F94"/>
    <w:rsid w:val="00491FD9"/>
    <w:rsid w:val="004A02DC"/>
    <w:rsid w:val="004A570C"/>
    <w:rsid w:val="004A793B"/>
    <w:rsid w:val="004B2FFB"/>
    <w:rsid w:val="004B4F5E"/>
    <w:rsid w:val="004C3A20"/>
    <w:rsid w:val="004C682C"/>
    <w:rsid w:val="004C6CC4"/>
    <w:rsid w:val="004D1A43"/>
    <w:rsid w:val="004D2D20"/>
    <w:rsid w:val="004E046D"/>
    <w:rsid w:val="004E2777"/>
    <w:rsid w:val="004E3092"/>
    <w:rsid w:val="004E7A43"/>
    <w:rsid w:val="004F1373"/>
    <w:rsid w:val="004F188F"/>
    <w:rsid w:val="004F3A84"/>
    <w:rsid w:val="004F6970"/>
    <w:rsid w:val="004F716F"/>
    <w:rsid w:val="005011F4"/>
    <w:rsid w:val="00501CE6"/>
    <w:rsid w:val="00502C68"/>
    <w:rsid w:val="00506547"/>
    <w:rsid w:val="00506E4B"/>
    <w:rsid w:val="00510C74"/>
    <w:rsid w:val="00514C3D"/>
    <w:rsid w:val="00520D7C"/>
    <w:rsid w:val="005228CF"/>
    <w:rsid w:val="005243B7"/>
    <w:rsid w:val="00525BCC"/>
    <w:rsid w:val="00530090"/>
    <w:rsid w:val="0053299F"/>
    <w:rsid w:val="00533C30"/>
    <w:rsid w:val="00534680"/>
    <w:rsid w:val="005354CB"/>
    <w:rsid w:val="00541F57"/>
    <w:rsid w:val="00542E49"/>
    <w:rsid w:val="00543695"/>
    <w:rsid w:val="0054642D"/>
    <w:rsid w:val="00550530"/>
    <w:rsid w:val="005530FC"/>
    <w:rsid w:val="00555311"/>
    <w:rsid w:val="00555E4E"/>
    <w:rsid w:val="00560CC7"/>
    <w:rsid w:val="0056457A"/>
    <w:rsid w:val="00564843"/>
    <w:rsid w:val="00564F0C"/>
    <w:rsid w:val="00565637"/>
    <w:rsid w:val="00566252"/>
    <w:rsid w:val="00570E66"/>
    <w:rsid w:val="00571566"/>
    <w:rsid w:val="00571837"/>
    <w:rsid w:val="00572760"/>
    <w:rsid w:val="005732E4"/>
    <w:rsid w:val="005743C8"/>
    <w:rsid w:val="00576678"/>
    <w:rsid w:val="0058099B"/>
    <w:rsid w:val="00586B4F"/>
    <w:rsid w:val="005A0692"/>
    <w:rsid w:val="005A07EB"/>
    <w:rsid w:val="005A4037"/>
    <w:rsid w:val="005B240D"/>
    <w:rsid w:val="005B3063"/>
    <w:rsid w:val="005B3E8D"/>
    <w:rsid w:val="005B65FE"/>
    <w:rsid w:val="005B74D8"/>
    <w:rsid w:val="005C1395"/>
    <w:rsid w:val="005C1848"/>
    <w:rsid w:val="005C207F"/>
    <w:rsid w:val="005C5301"/>
    <w:rsid w:val="005C5B31"/>
    <w:rsid w:val="005C5BD7"/>
    <w:rsid w:val="005D0B23"/>
    <w:rsid w:val="005D2271"/>
    <w:rsid w:val="005D6A5A"/>
    <w:rsid w:val="005E1E2F"/>
    <w:rsid w:val="005E555D"/>
    <w:rsid w:val="005F3128"/>
    <w:rsid w:val="005F3E36"/>
    <w:rsid w:val="005F595E"/>
    <w:rsid w:val="005F5B44"/>
    <w:rsid w:val="005F68F8"/>
    <w:rsid w:val="00605126"/>
    <w:rsid w:val="00606028"/>
    <w:rsid w:val="00607820"/>
    <w:rsid w:val="006147DC"/>
    <w:rsid w:val="00617D40"/>
    <w:rsid w:val="0062022A"/>
    <w:rsid w:val="00620C49"/>
    <w:rsid w:val="00620E11"/>
    <w:rsid w:val="0062487A"/>
    <w:rsid w:val="00626408"/>
    <w:rsid w:val="00626CEE"/>
    <w:rsid w:val="0062773D"/>
    <w:rsid w:val="006338C7"/>
    <w:rsid w:val="00633EF6"/>
    <w:rsid w:val="00634419"/>
    <w:rsid w:val="00635430"/>
    <w:rsid w:val="00636A8E"/>
    <w:rsid w:val="00636D27"/>
    <w:rsid w:val="0065280A"/>
    <w:rsid w:val="00653340"/>
    <w:rsid w:val="00653AA6"/>
    <w:rsid w:val="006545C5"/>
    <w:rsid w:val="006557F5"/>
    <w:rsid w:val="006571D2"/>
    <w:rsid w:val="0066051D"/>
    <w:rsid w:val="006633C0"/>
    <w:rsid w:val="00664BD6"/>
    <w:rsid w:val="00671AA7"/>
    <w:rsid w:val="00673AF5"/>
    <w:rsid w:val="006751C9"/>
    <w:rsid w:val="006772AA"/>
    <w:rsid w:val="00677C9D"/>
    <w:rsid w:val="006847FF"/>
    <w:rsid w:val="00690D96"/>
    <w:rsid w:val="00692D16"/>
    <w:rsid w:val="00693432"/>
    <w:rsid w:val="006935AA"/>
    <w:rsid w:val="006937D9"/>
    <w:rsid w:val="00695D04"/>
    <w:rsid w:val="006A3ED9"/>
    <w:rsid w:val="006A7EC1"/>
    <w:rsid w:val="006B0220"/>
    <w:rsid w:val="006B06DB"/>
    <w:rsid w:val="006B1035"/>
    <w:rsid w:val="006B2D76"/>
    <w:rsid w:val="006B43CA"/>
    <w:rsid w:val="006B578A"/>
    <w:rsid w:val="006C5EE9"/>
    <w:rsid w:val="006C66A5"/>
    <w:rsid w:val="006D20E9"/>
    <w:rsid w:val="006D3CEA"/>
    <w:rsid w:val="006D4BDB"/>
    <w:rsid w:val="006D5B99"/>
    <w:rsid w:val="006E53BF"/>
    <w:rsid w:val="006F089F"/>
    <w:rsid w:val="006F2849"/>
    <w:rsid w:val="006F2BBD"/>
    <w:rsid w:val="006F333A"/>
    <w:rsid w:val="006F3D35"/>
    <w:rsid w:val="006F3E6B"/>
    <w:rsid w:val="006F6110"/>
    <w:rsid w:val="006F7788"/>
    <w:rsid w:val="00704090"/>
    <w:rsid w:val="00705F78"/>
    <w:rsid w:val="00707C7C"/>
    <w:rsid w:val="007127C0"/>
    <w:rsid w:val="00713086"/>
    <w:rsid w:val="00713432"/>
    <w:rsid w:val="00713B66"/>
    <w:rsid w:val="00715819"/>
    <w:rsid w:val="00722459"/>
    <w:rsid w:val="0072512E"/>
    <w:rsid w:val="007254D4"/>
    <w:rsid w:val="00730A5C"/>
    <w:rsid w:val="00732F27"/>
    <w:rsid w:val="0073505D"/>
    <w:rsid w:val="00736848"/>
    <w:rsid w:val="00740803"/>
    <w:rsid w:val="007425C3"/>
    <w:rsid w:val="00746217"/>
    <w:rsid w:val="0074688C"/>
    <w:rsid w:val="007503F3"/>
    <w:rsid w:val="007516B2"/>
    <w:rsid w:val="00751784"/>
    <w:rsid w:val="00753435"/>
    <w:rsid w:val="00762DB6"/>
    <w:rsid w:val="00763604"/>
    <w:rsid w:val="0076361A"/>
    <w:rsid w:val="00765D58"/>
    <w:rsid w:val="00766C37"/>
    <w:rsid w:val="007671E7"/>
    <w:rsid w:val="0077131E"/>
    <w:rsid w:val="007723FD"/>
    <w:rsid w:val="007747EB"/>
    <w:rsid w:val="007750AD"/>
    <w:rsid w:val="007752AD"/>
    <w:rsid w:val="00776565"/>
    <w:rsid w:val="007765EF"/>
    <w:rsid w:val="007806A2"/>
    <w:rsid w:val="00780AB0"/>
    <w:rsid w:val="00784647"/>
    <w:rsid w:val="007864C0"/>
    <w:rsid w:val="00786DE8"/>
    <w:rsid w:val="00787C95"/>
    <w:rsid w:val="007906AE"/>
    <w:rsid w:val="00790ECD"/>
    <w:rsid w:val="0079597D"/>
    <w:rsid w:val="00797E7B"/>
    <w:rsid w:val="007A0CD2"/>
    <w:rsid w:val="007A0E6D"/>
    <w:rsid w:val="007A36D3"/>
    <w:rsid w:val="007A7781"/>
    <w:rsid w:val="007B17A2"/>
    <w:rsid w:val="007B2602"/>
    <w:rsid w:val="007C194C"/>
    <w:rsid w:val="007C57EA"/>
    <w:rsid w:val="007C5BB1"/>
    <w:rsid w:val="007C6223"/>
    <w:rsid w:val="007C6EF8"/>
    <w:rsid w:val="007D0B97"/>
    <w:rsid w:val="007E0AF3"/>
    <w:rsid w:val="007E11CB"/>
    <w:rsid w:val="007E1A73"/>
    <w:rsid w:val="007E22DF"/>
    <w:rsid w:val="007E2703"/>
    <w:rsid w:val="007E51E5"/>
    <w:rsid w:val="007E6F2B"/>
    <w:rsid w:val="007F012F"/>
    <w:rsid w:val="007F1636"/>
    <w:rsid w:val="008023B1"/>
    <w:rsid w:val="008059B0"/>
    <w:rsid w:val="00807A33"/>
    <w:rsid w:val="00811F16"/>
    <w:rsid w:val="00814E75"/>
    <w:rsid w:val="00815AAD"/>
    <w:rsid w:val="0081606A"/>
    <w:rsid w:val="00816EE1"/>
    <w:rsid w:val="00817D78"/>
    <w:rsid w:val="00825756"/>
    <w:rsid w:val="00825955"/>
    <w:rsid w:val="00827DF5"/>
    <w:rsid w:val="008309EE"/>
    <w:rsid w:val="008312DF"/>
    <w:rsid w:val="00844E6A"/>
    <w:rsid w:val="0084579C"/>
    <w:rsid w:val="00846EA5"/>
    <w:rsid w:val="008516BB"/>
    <w:rsid w:val="0085561F"/>
    <w:rsid w:val="00856E2F"/>
    <w:rsid w:val="00857965"/>
    <w:rsid w:val="00860C02"/>
    <w:rsid w:val="00861EF0"/>
    <w:rsid w:val="0087094A"/>
    <w:rsid w:val="008729CD"/>
    <w:rsid w:val="00875D91"/>
    <w:rsid w:val="00881A22"/>
    <w:rsid w:val="008843FB"/>
    <w:rsid w:val="008878A1"/>
    <w:rsid w:val="00887D09"/>
    <w:rsid w:val="0089034E"/>
    <w:rsid w:val="00892DF2"/>
    <w:rsid w:val="00897D33"/>
    <w:rsid w:val="008A3D04"/>
    <w:rsid w:val="008A6B64"/>
    <w:rsid w:val="008A6B6A"/>
    <w:rsid w:val="008A6D93"/>
    <w:rsid w:val="008A76DD"/>
    <w:rsid w:val="008B0212"/>
    <w:rsid w:val="008B0423"/>
    <w:rsid w:val="008C13E9"/>
    <w:rsid w:val="008C5053"/>
    <w:rsid w:val="008D0D10"/>
    <w:rsid w:val="008D1ED4"/>
    <w:rsid w:val="008D27C0"/>
    <w:rsid w:val="008D2F35"/>
    <w:rsid w:val="008D6A38"/>
    <w:rsid w:val="008E04BC"/>
    <w:rsid w:val="008F1201"/>
    <w:rsid w:val="008F307C"/>
    <w:rsid w:val="008F5067"/>
    <w:rsid w:val="009064E1"/>
    <w:rsid w:val="00916204"/>
    <w:rsid w:val="00920995"/>
    <w:rsid w:val="00922975"/>
    <w:rsid w:val="00925251"/>
    <w:rsid w:val="009320AD"/>
    <w:rsid w:val="009339CD"/>
    <w:rsid w:val="00935292"/>
    <w:rsid w:val="00937F08"/>
    <w:rsid w:val="0094688A"/>
    <w:rsid w:val="0095217F"/>
    <w:rsid w:val="00953D21"/>
    <w:rsid w:val="0095571C"/>
    <w:rsid w:val="00956632"/>
    <w:rsid w:val="00957BA4"/>
    <w:rsid w:val="00957EB8"/>
    <w:rsid w:val="00970476"/>
    <w:rsid w:val="0097107A"/>
    <w:rsid w:val="00971D1D"/>
    <w:rsid w:val="009720B8"/>
    <w:rsid w:val="0098046F"/>
    <w:rsid w:val="009839F4"/>
    <w:rsid w:val="00986565"/>
    <w:rsid w:val="009921A8"/>
    <w:rsid w:val="00993CE0"/>
    <w:rsid w:val="00993E19"/>
    <w:rsid w:val="009958DD"/>
    <w:rsid w:val="009A125F"/>
    <w:rsid w:val="009A264B"/>
    <w:rsid w:val="009A27AC"/>
    <w:rsid w:val="009A4F6C"/>
    <w:rsid w:val="009A6CD6"/>
    <w:rsid w:val="009A7DC7"/>
    <w:rsid w:val="009B1EEA"/>
    <w:rsid w:val="009B33B5"/>
    <w:rsid w:val="009B406E"/>
    <w:rsid w:val="009B72FE"/>
    <w:rsid w:val="009C2716"/>
    <w:rsid w:val="009C2B60"/>
    <w:rsid w:val="009C2F29"/>
    <w:rsid w:val="009C60CE"/>
    <w:rsid w:val="009C7CE8"/>
    <w:rsid w:val="009D0054"/>
    <w:rsid w:val="009D43DA"/>
    <w:rsid w:val="009D4BF1"/>
    <w:rsid w:val="009E06D1"/>
    <w:rsid w:val="009E1126"/>
    <w:rsid w:val="009E20BB"/>
    <w:rsid w:val="009E2B05"/>
    <w:rsid w:val="009E79BF"/>
    <w:rsid w:val="009E7C1D"/>
    <w:rsid w:val="009F05D4"/>
    <w:rsid w:val="009F1343"/>
    <w:rsid w:val="00A00E06"/>
    <w:rsid w:val="00A025BE"/>
    <w:rsid w:val="00A0277D"/>
    <w:rsid w:val="00A02E4A"/>
    <w:rsid w:val="00A07260"/>
    <w:rsid w:val="00A14D09"/>
    <w:rsid w:val="00A214DB"/>
    <w:rsid w:val="00A26280"/>
    <w:rsid w:val="00A26AE2"/>
    <w:rsid w:val="00A27262"/>
    <w:rsid w:val="00A27B95"/>
    <w:rsid w:val="00A32E5B"/>
    <w:rsid w:val="00A33595"/>
    <w:rsid w:val="00A410B3"/>
    <w:rsid w:val="00A42508"/>
    <w:rsid w:val="00A43576"/>
    <w:rsid w:val="00A43BB4"/>
    <w:rsid w:val="00A47678"/>
    <w:rsid w:val="00A47FE5"/>
    <w:rsid w:val="00A51D1B"/>
    <w:rsid w:val="00A524C0"/>
    <w:rsid w:val="00A57455"/>
    <w:rsid w:val="00A620B9"/>
    <w:rsid w:val="00A62C62"/>
    <w:rsid w:val="00A659C5"/>
    <w:rsid w:val="00A67852"/>
    <w:rsid w:val="00A75823"/>
    <w:rsid w:val="00A761F9"/>
    <w:rsid w:val="00A804E3"/>
    <w:rsid w:val="00A856AC"/>
    <w:rsid w:val="00A92959"/>
    <w:rsid w:val="00A93D22"/>
    <w:rsid w:val="00A93DFB"/>
    <w:rsid w:val="00A94009"/>
    <w:rsid w:val="00A95566"/>
    <w:rsid w:val="00A9729A"/>
    <w:rsid w:val="00A97EFD"/>
    <w:rsid w:val="00AA0D34"/>
    <w:rsid w:val="00AA6454"/>
    <w:rsid w:val="00AA7733"/>
    <w:rsid w:val="00AB0890"/>
    <w:rsid w:val="00AB15CC"/>
    <w:rsid w:val="00AB45AB"/>
    <w:rsid w:val="00AB7343"/>
    <w:rsid w:val="00AC130C"/>
    <w:rsid w:val="00AC2A27"/>
    <w:rsid w:val="00AD2089"/>
    <w:rsid w:val="00AD7830"/>
    <w:rsid w:val="00AE1277"/>
    <w:rsid w:val="00AE32A2"/>
    <w:rsid w:val="00AE40AB"/>
    <w:rsid w:val="00AE670C"/>
    <w:rsid w:val="00AF2CAC"/>
    <w:rsid w:val="00AF5654"/>
    <w:rsid w:val="00AF7EFD"/>
    <w:rsid w:val="00B04067"/>
    <w:rsid w:val="00B040D0"/>
    <w:rsid w:val="00B05A8D"/>
    <w:rsid w:val="00B06524"/>
    <w:rsid w:val="00B11984"/>
    <w:rsid w:val="00B131B8"/>
    <w:rsid w:val="00B179D9"/>
    <w:rsid w:val="00B2163F"/>
    <w:rsid w:val="00B21FCE"/>
    <w:rsid w:val="00B22227"/>
    <w:rsid w:val="00B22707"/>
    <w:rsid w:val="00B22FED"/>
    <w:rsid w:val="00B2358B"/>
    <w:rsid w:val="00B236C9"/>
    <w:rsid w:val="00B263E5"/>
    <w:rsid w:val="00B30718"/>
    <w:rsid w:val="00B3393E"/>
    <w:rsid w:val="00B33BAC"/>
    <w:rsid w:val="00B34CA5"/>
    <w:rsid w:val="00B3725E"/>
    <w:rsid w:val="00B45911"/>
    <w:rsid w:val="00B4639C"/>
    <w:rsid w:val="00B5302E"/>
    <w:rsid w:val="00B54086"/>
    <w:rsid w:val="00B5690B"/>
    <w:rsid w:val="00B569B3"/>
    <w:rsid w:val="00B61910"/>
    <w:rsid w:val="00B61A24"/>
    <w:rsid w:val="00B63E99"/>
    <w:rsid w:val="00B65718"/>
    <w:rsid w:val="00B70477"/>
    <w:rsid w:val="00B713D7"/>
    <w:rsid w:val="00B74346"/>
    <w:rsid w:val="00B74485"/>
    <w:rsid w:val="00B747EA"/>
    <w:rsid w:val="00B75614"/>
    <w:rsid w:val="00B8123C"/>
    <w:rsid w:val="00B820E6"/>
    <w:rsid w:val="00BA0470"/>
    <w:rsid w:val="00BA0DDC"/>
    <w:rsid w:val="00BA1D22"/>
    <w:rsid w:val="00BA20C5"/>
    <w:rsid w:val="00BA3934"/>
    <w:rsid w:val="00BA780E"/>
    <w:rsid w:val="00BB1034"/>
    <w:rsid w:val="00BB733E"/>
    <w:rsid w:val="00BC342B"/>
    <w:rsid w:val="00BC3D8C"/>
    <w:rsid w:val="00BC4149"/>
    <w:rsid w:val="00BD6A62"/>
    <w:rsid w:val="00BE13D7"/>
    <w:rsid w:val="00BE2EB7"/>
    <w:rsid w:val="00BE3671"/>
    <w:rsid w:val="00BE39A1"/>
    <w:rsid w:val="00BE59E6"/>
    <w:rsid w:val="00BE692B"/>
    <w:rsid w:val="00BF1E4C"/>
    <w:rsid w:val="00BF2714"/>
    <w:rsid w:val="00BF3147"/>
    <w:rsid w:val="00BF4BB4"/>
    <w:rsid w:val="00BF544A"/>
    <w:rsid w:val="00C0082E"/>
    <w:rsid w:val="00C03331"/>
    <w:rsid w:val="00C10F27"/>
    <w:rsid w:val="00C12FF7"/>
    <w:rsid w:val="00C1528F"/>
    <w:rsid w:val="00C158C0"/>
    <w:rsid w:val="00C17E91"/>
    <w:rsid w:val="00C26B33"/>
    <w:rsid w:val="00C27CF9"/>
    <w:rsid w:val="00C27DD6"/>
    <w:rsid w:val="00C27FEA"/>
    <w:rsid w:val="00C302D1"/>
    <w:rsid w:val="00C30997"/>
    <w:rsid w:val="00C35715"/>
    <w:rsid w:val="00C40C83"/>
    <w:rsid w:val="00C42902"/>
    <w:rsid w:val="00C4358B"/>
    <w:rsid w:val="00C45A66"/>
    <w:rsid w:val="00C46E46"/>
    <w:rsid w:val="00C51AF1"/>
    <w:rsid w:val="00C52ABF"/>
    <w:rsid w:val="00C54834"/>
    <w:rsid w:val="00C569C0"/>
    <w:rsid w:val="00C60A63"/>
    <w:rsid w:val="00C61D7D"/>
    <w:rsid w:val="00C61F8E"/>
    <w:rsid w:val="00C623DA"/>
    <w:rsid w:val="00C6474B"/>
    <w:rsid w:val="00C64933"/>
    <w:rsid w:val="00C74728"/>
    <w:rsid w:val="00C75003"/>
    <w:rsid w:val="00C75897"/>
    <w:rsid w:val="00C7698E"/>
    <w:rsid w:val="00C77831"/>
    <w:rsid w:val="00C81AA7"/>
    <w:rsid w:val="00C84EE9"/>
    <w:rsid w:val="00C84F99"/>
    <w:rsid w:val="00C85BF5"/>
    <w:rsid w:val="00C9491C"/>
    <w:rsid w:val="00C96798"/>
    <w:rsid w:val="00C971A1"/>
    <w:rsid w:val="00CA0E50"/>
    <w:rsid w:val="00CA2BF6"/>
    <w:rsid w:val="00CA2F43"/>
    <w:rsid w:val="00CA6D2C"/>
    <w:rsid w:val="00CB2A03"/>
    <w:rsid w:val="00CB4DBC"/>
    <w:rsid w:val="00CC3E04"/>
    <w:rsid w:val="00CC69DD"/>
    <w:rsid w:val="00CC7863"/>
    <w:rsid w:val="00CD17C6"/>
    <w:rsid w:val="00CD30FD"/>
    <w:rsid w:val="00CD58B2"/>
    <w:rsid w:val="00CE1CBC"/>
    <w:rsid w:val="00CE1EBE"/>
    <w:rsid w:val="00CE2749"/>
    <w:rsid w:val="00CE27B3"/>
    <w:rsid w:val="00CE2BB2"/>
    <w:rsid w:val="00CF1404"/>
    <w:rsid w:val="00CF2D32"/>
    <w:rsid w:val="00CF5D5A"/>
    <w:rsid w:val="00CF6C54"/>
    <w:rsid w:val="00CF79B1"/>
    <w:rsid w:val="00D000C2"/>
    <w:rsid w:val="00D012DC"/>
    <w:rsid w:val="00D02C88"/>
    <w:rsid w:val="00D0579C"/>
    <w:rsid w:val="00D109DF"/>
    <w:rsid w:val="00D20876"/>
    <w:rsid w:val="00D2247D"/>
    <w:rsid w:val="00D232D2"/>
    <w:rsid w:val="00D23763"/>
    <w:rsid w:val="00D25D44"/>
    <w:rsid w:val="00D30BFB"/>
    <w:rsid w:val="00D314AC"/>
    <w:rsid w:val="00D3440A"/>
    <w:rsid w:val="00D37118"/>
    <w:rsid w:val="00D40162"/>
    <w:rsid w:val="00D41F3F"/>
    <w:rsid w:val="00D42387"/>
    <w:rsid w:val="00D43E56"/>
    <w:rsid w:val="00D45620"/>
    <w:rsid w:val="00D54397"/>
    <w:rsid w:val="00D564B1"/>
    <w:rsid w:val="00D5766D"/>
    <w:rsid w:val="00D620EB"/>
    <w:rsid w:val="00D63514"/>
    <w:rsid w:val="00D7038D"/>
    <w:rsid w:val="00D72A33"/>
    <w:rsid w:val="00D74625"/>
    <w:rsid w:val="00D74E83"/>
    <w:rsid w:val="00D76492"/>
    <w:rsid w:val="00D771D3"/>
    <w:rsid w:val="00D82515"/>
    <w:rsid w:val="00D83223"/>
    <w:rsid w:val="00D83C3B"/>
    <w:rsid w:val="00D84E36"/>
    <w:rsid w:val="00D94686"/>
    <w:rsid w:val="00D96E12"/>
    <w:rsid w:val="00D97534"/>
    <w:rsid w:val="00DA4943"/>
    <w:rsid w:val="00DA4BB7"/>
    <w:rsid w:val="00DB1057"/>
    <w:rsid w:val="00DB2591"/>
    <w:rsid w:val="00DB4C8B"/>
    <w:rsid w:val="00DB798A"/>
    <w:rsid w:val="00DC2A96"/>
    <w:rsid w:val="00DC39EE"/>
    <w:rsid w:val="00DD0033"/>
    <w:rsid w:val="00DD1FC2"/>
    <w:rsid w:val="00DD2062"/>
    <w:rsid w:val="00DD4969"/>
    <w:rsid w:val="00DD5D0A"/>
    <w:rsid w:val="00DE1D70"/>
    <w:rsid w:val="00DE25B3"/>
    <w:rsid w:val="00DE268C"/>
    <w:rsid w:val="00DE2F9B"/>
    <w:rsid w:val="00DE3BC9"/>
    <w:rsid w:val="00DF45C3"/>
    <w:rsid w:val="00DF5DA2"/>
    <w:rsid w:val="00DF64D2"/>
    <w:rsid w:val="00DF6CD1"/>
    <w:rsid w:val="00DF7E4F"/>
    <w:rsid w:val="00E05E9A"/>
    <w:rsid w:val="00E1337B"/>
    <w:rsid w:val="00E14DA4"/>
    <w:rsid w:val="00E159B6"/>
    <w:rsid w:val="00E17CE3"/>
    <w:rsid w:val="00E22CE9"/>
    <w:rsid w:val="00E242C0"/>
    <w:rsid w:val="00E30A5A"/>
    <w:rsid w:val="00E33047"/>
    <w:rsid w:val="00E3460A"/>
    <w:rsid w:val="00E35060"/>
    <w:rsid w:val="00E35CE6"/>
    <w:rsid w:val="00E36053"/>
    <w:rsid w:val="00E40FF2"/>
    <w:rsid w:val="00E42AF0"/>
    <w:rsid w:val="00E43334"/>
    <w:rsid w:val="00E45551"/>
    <w:rsid w:val="00E4582D"/>
    <w:rsid w:val="00E57A35"/>
    <w:rsid w:val="00E64AD3"/>
    <w:rsid w:val="00E65375"/>
    <w:rsid w:val="00E66BE7"/>
    <w:rsid w:val="00E67EAD"/>
    <w:rsid w:val="00E72697"/>
    <w:rsid w:val="00E75633"/>
    <w:rsid w:val="00E85232"/>
    <w:rsid w:val="00E865A1"/>
    <w:rsid w:val="00E86819"/>
    <w:rsid w:val="00E91F67"/>
    <w:rsid w:val="00E94152"/>
    <w:rsid w:val="00EA0A64"/>
    <w:rsid w:val="00EA1F26"/>
    <w:rsid w:val="00EA2213"/>
    <w:rsid w:val="00EA50D3"/>
    <w:rsid w:val="00EA673F"/>
    <w:rsid w:val="00EA7D52"/>
    <w:rsid w:val="00EB0D90"/>
    <w:rsid w:val="00EB212C"/>
    <w:rsid w:val="00EB5435"/>
    <w:rsid w:val="00EC33B4"/>
    <w:rsid w:val="00ED411F"/>
    <w:rsid w:val="00EE4518"/>
    <w:rsid w:val="00EE4CDE"/>
    <w:rsid w:val="00EE6439"/>
    <w:rsid w:val="00EE6ABD"/>
    <w:rsid w:val="00EF1161"/>
    <w:rsid w:val="00EF3325"/>
    <w:rsid w:val="00EF3F86"/>
    <w:rsid w:val="00EF7842"/>
    <w:rsid w:val="00F00946"/>
    <w:rsid w:val="00F00CB5"/>
    <w:rsid w:val="00F05919"/>
    <w:rsid w:val="00F100F3"/>
    <w:rsid w:val="00F278C8"/>
    <w:rsid w:val="00F33A8B"/>
    <w:rsid w:val="00F35F81"/>
    <w:rsid w:val="00F36ED6"/>
    <w:rsid w:val="00F41C1B"/>
    <w:rsid w:val="00F423E8"/>
    <w:rsid w:val="00F4474A"/>
    <w:rsid w:val="00F509F5"/>
    <w:rsid w:val="00F609A0"/>
    <w:rsid w:val="00F613E4"/>
    <w:rsid w:val="00F6496F"/>
    <w:rsid w:val="00F65C3A"/>
    <w:rsid w:val="00F7202E"/>
    <w:rsid w:val="00F75EAA"/>
    <w:rsid w:val="00F7616D"/>
    <w:rsid w:val="00F82E68"/>
    <w:rsid w:val="00F85579"/>
    <w:rsid w:val="00F87B05"/>
    <w:rsid w:val="00F903A8"/>
    <w:rsid w:val="00F930E6"/>
    <w:rsid w:val="00F960EB"/>
    <w:rsid w:val="00F967B3"/>
    <w:rsid w:val="00FA17C1"/>
    <w:rsid w:val="00FA1D2A"/>
    <w:rsid w:val="00FA45D8"/>
    <w:rsid w:val="00FA651B"/>
    <w:rsid w:val="00FA6F75"/>
    <w:rsid w:val="00FB1440"/>
    <w:rsid w:val="00FB14D3"/>
    <w:rsid w:val="00FB1874"/>
    <w:rsid w:val="00FB3704"/>
    <w:rsid w:val="00FB6C37"/>
    <w:rsid w:val="00FB79B8"/>
    <w:rsid w:val="00FC5487"/>
    <w:rsid w:val="00FC6829"/>
    <w:rsid w:val="00FC7564"/>
    <w:rsid w:val="00FD247E"/>
    <w:rsid w:val="00FE0AE1"/>
    <w:rsid w:val="00FE2CC0"/>
    <w:rsid w:val="00FE3076"/>
    <w:rsid w:val="00FE5C42"/>
    <w:rsid w:val="00FE6759"/>
    <w:rsid w:val="00FE7833"/>
    <w:rsid w:val="00FF3C51"/>
    <w:rsid w:val="00FF48DD"/>
    <w:rsid w:val="00FF494F"/>
    <w:rsid w:val="00FF7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B45911"/>
    <w:pPr>
      <w:widowControl w:val="0"/>
      <w:suppressAutoHyphens/>
      <w:spacing w:line="240" w:lineRule="atLeast"/>
      <w:ind w:left="720"/>
    </w:pPr>
    <w:rPr>
      <w:rFonts w:ascii="Verdana" w:hAnsi="Verdana"/>
      <w:sz w:val="18"/>
      <w:lang w:val="nl-NL" w:eastAsia="ar-SA"/>
    </w:rPr>
  </w:style>
  <w:style w:type="paragraph" w:styleId="Heading1">
    <w:name w:val="heading 1"/>
    <w:aliases w:val="Hoofdstuk"/>
    <w:basedOn w:val="Normal"/>
    <w:next w:val="BodyText"/>
    <w:link w:val="Heading1Char1"/>
    <w:autoRedefine/>
    <w:qFormat/>
    <w:rsid w:val="00856E2F"/>
    <w:pPr>
      <w:keepNext/>
      <w:numPr>
        <w:numId w:val="1"/>
      </w:numPr>
      <w:spacing w:before="120" w:after="60"/>
      <w:outlineLvl w:val="0"/>
    </w:pPr>
    <w:rPr>
      <w:sz w:val="24"/>
    </w:rPr>
  </w:style>
  <w:style w:type="paragraph" w:styleId="Heading2">
    <w:name w:val="heading 2"/>
    <w:aliases w:val="Paragraaf,Alineakop"/>
    <w:basedOn w:val="Heading1"/>
    <w:next w:val="BodyText"/>
    <w:link w:val="Heading2Char1"/>
    <w:autoRedefine/>
    <w:qFormat/>
    <w:rsid w:val="00B45911"/>
    <w:pPr>
      <w:numPr>
        <w:ilvl w:val="1"/>
      </w:numPr>
      <w:outlineLvl w:val="1"/>
    </w:pPr>
    <w:rPr>
      <w:b/>
      <w:sz w:val="18"/>
    </w:rPr>
  </w:style>
  <w:style w:type="paragraph" w:styleId="Heading3">
    <w:name w:val="heading 3"/>
    <w:aliases w:val="Subparagraaf"/>
    <w:basedOn w:val="Heading1"/>
    <w:next w:val="BodyText"/>
    <w:link w:val="Heading3Char1"/>
    <w:autoRedefine/>
    <w:qFormat/>
    <w:rsid w:val="00856E2F"/>
    <w:pPr>
      <w:numPr>
        <w:ilvl w:val="2"/>
      </w:numPr>
      <w:outlineLvl w:val="2"/>
    </w:pPr>
    <w:rPr>
      <w:i/>
      <w:sz w:val="18"/>
    </w:rPr>
  </w:style>
  <w:style w:type="paragraph" w:styleId="Heading4">
    <w:name w:val="heading 4"/>
    <w:basedOn w:val="Heading1"/>
    <w:next w:val="Normal"/>
    <w:autoRedefine/>
    <w:qFormat/>
    <w:rsid w:val="00856E2F"/>
    <w:pPr>
      <w:numPr>
        <w:ilvl w:val="3"/>
      </w:numPr>
      <w:outlineLvl w:val="3"/>
    </w:pPr>
    <w:rPr>
      <w:sz w:val="18"/>
    </w:rPr>
  </w:style>
  <w:style w:type="paragraph" w:styleId="Heading5">
    <w:name w:val="heading 5"/>
    <w:basedOn w:val="Normal"/>
    <w:next w:val="Normal"/>
    <w:qFormat/>
    <w:rsid w:val="009A6CD6"/>
    <w:pPr>
      <w:numPr>
        <w:ilvl w:val="4"/>
        <w:numId w:val="1"/>
      </w:numPr>
      <w:spacing w:before="240" w:after="60"/>
      <w:outlineLvl w:val="4"/>
    </w:pPr>
    <w:rPr>
      <w:sz w:val="22"/>
    </w:rPr>
  </w:style>
  <w:style w:type="paragraph" w:styleId="Heading6">
    <w:name w:val="heading 6"/>
    <w:basedOn w:val="Normal"/>
    <w:next w:val="Normal"/>
    <w:qFormat/>
    <w:rsid w:val="009A6CD6"/>
    <w:pPr>
      <w:numPr>
        <w:ilvl w:val="5"/>
        <w:numId w:val="1"/>
      </w:numPr>
      <w:spacing w:before="240" w:after="60"/>
      <w:outlineLvl w:val="5"/>
    </w:pPr>
    <w:rPr>
      <w:i/>
      <w:sz w:val="22"/>
    </w:rPr>
  </w:style>
  <w:style w:type="paragraph" w:styleId="Heading7">
    <w:name w:val="heading 7"/>
    <w:basedOn w:val="Normal"/>
    <w:next w:val="Normal"/>
    <w:qFormat/>
    <w:rsid w:val="009A6CD6"/>
    <w:pPr>
      <w:numPr>
        <w:ilvl w:val="6"/>
        <w:numId w:val="1"/>
      </w:numPr>
      <w:spacing w:before="240" w:after="60"/>
      <w:outlineLvl w:val="6"/>
    </w:pPr>
  </w:style>
  <w:style w:type="paragraph" w:styleId="Heading8">
    <w:name w:val="heading 8"/>
    <w:basedOn w:val="Normal"/>
    <w:next w:val="Normal"/>
    <w:qFormat/>
    <w:rsid w:val="009A6CD6"/>
    <w:pPr>
      <w:numPr>
        <w:ilvl w:val="7"/>
        <w:numId w:val="1"/>
      </w:numPr>
      <w:spacing w:before="240" w:after="60"/>
      <w:outlineLvl w:val="7"/>
    </w:pPr>
    <w:rPr>
      <w:i/>
    </w:rPr>
  </w:style>
  <w:style w:type="paragraph" w:styleId="Heading9">
    <w:name w:val="heading 9"/>
    <w:basedOn w:val="Normal"/>
    <w:next w:val="Normal"/>
    <w:qFormat/>
    <w:rsid w:val="009A6CD6"/>
    <w:pPr>
      <w:numPr>
        <w:ilvl w:val="8"/>
        <w:numId w:val="1"/>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A6CD6"/>
    <w:rPr>
      <w:rFonts w:ascii="Symbol" w:hAnsi="Symbol"/>
    </w:rPr>
  </w:style>
  <w:style w:type="character" w:customStyle="1" w:styleId="WW8Num4z0">
    <w:name w:val="WW8Num4z0"/>
    <w:rsid w:val="009A6CD6"/>
    <w:rPr>
      <w:rFonts w:ascii="Symbol" w:hAnsi="Symbol"/>
    </w:rPr>
  </w:style>
  <w:style w:type="character" w:customStyle="1" w:styleId="WW8Num5z0">
    <w:name w:val="WW8Num5z0"/>
    <w:rsid w:val="009A6CD6"/>
    <w:rPr>
      <w:rFonts w:ascii="Symbol" w:hAnsi="Symbol"/>
    </w:rPr>
  </w:style>
  <w:style w:type="character" w:customStyle="1" w:styleId="WW8Num6z0">
    <w:name w:val="WW8Num6z0"/>
    <w:rsid w:val="009A6CD6"/>
    <w:rPr>
      <w:rFonts w:ascii="Symbol" w:hAnsi="Symbol"/>
    </w:rPr>
  </w:style>
  <w:style w:type="character" w:customStyle="1" w:styleId="WW8Num7z0">
    <w:name w:val="WW8Num7z0"/>
    <w:rsid w:val="009A6CD6"/>
    <w:rPr>
      <w:rFonts w:ascii="Symbol" w:hAnsi="Symbol"/>
    </w:rPr>
  </w:style>
  <w:style w:type="character" w:customStyle="1" w:styleId="WW8Num8z0">
    <w:name w:val="WW8Num8z0"/>
    <w:rsid w:val="009A6CD6"/>
    <w:rPr>
      <w:rFonts w:ascii="Symbol" w:hAnsi="Symbol"/>
    </w:rPr>
  </w:style>
  <w:style w:type="character" w:customStyle="1" w:styleId="WW8Num10z0">
    <w:name w:val="WW8Num10z0"/>
    <w:rsid w:val="009A6CD6"/>
    <w:rPr>
      <w:rFonts w:ascii="Symbol" w:hAnsi="Symbol"/>
    </w:rPr>
  </w:style>
  <w:style w:type="character" w:customStyle="1" w:styleId="WW8Num11z0">
    <w:name w:val="WW8Num11z0"/>
    <w:rsid w:val="009A6CD6"/>
    <w:rPr>
      <w:rFonts w:ascii="Symbol" w:hAnsi="Symbol"/>
    </w:rPr>
  </w:style>
  <w:style w:type="character" w:customStyle="1" w:styleId="WW8Num12z0">
    <w:name w:val="WW8Num12z0"/>
    <w:rsid w:val="009A6CD6"/>
    <w:rPr>
      <w:rFonts w:ascii="Symbol" w:hAnsi="Symbol"/>
    </w:rPr>
  </w:style>
  <w:style w:type="character" w:customStyle="1" w:styleId="WW8Num13z0">
    <w:name w:val="WW8Num13z0"/>
    <w:rsid w:val="009A6CD6"/>
    <w:rPr>
      <w:rFonts w:ascii="Symbol" w:hAnsi="Symbol"/>
    </w:rPr>
  </w:style>
  <w:style w:type="character" w:customStyle="1" w:styleId="WW8Num14z0">
    <w:name w:val="WW8Num14z0"/>
    <w:rsid w:val="009A6CD6"/>
    <w:rPr>
      <w:rFonts w:ascii="Symbol" w:hAnsi="Symbol"/>
    </w:rPr>
  </w:style>
  <w:style w:type="character" w:customStyle="1" w:styleId="WW8Num15z0">
    <w:name w:val="WW8Num15z0"/>
    <w:rsid w:val="009A6CD6"/>
    <w:rPr>
      <w:rFonts w:ascii="Symbol" w:hAnsi="Symbol"/>
    </w:rPr>
  </w:style>
  <w:style w:type="character" w:customStyle="1" w:styleId="WW8Num16z0">
    <w:name w:val="WW8Num16z0"/>
    <w:rsid w:val="009A6CD6"/>
    <w:rPr>
      <w:rFonts w:ascii="Symbol" w:hAnsi="Symbol"/>
    </w:rPr>
  </w:style>
  <w:style w:type="character" w:customStyle="1" w:styleId="WW8Num17z0">
    <w:name w:val="WW8Num17z0"/>
    <w:rsid w:val="009A6CD6"/>
    <w:rPr>
      <w:rFonts w:ascii="Symbol" w:hAnsi="Symbol"/>
    </w:rPr>
  </w:style>
  <w:style w:type="character" w:customStyle="1" w:styleId="WW8Num18z0">
    <w:name w:val="WW8Num18z0"/>
    <w:rsid w:val="009A6CD6"/>
    <w:rPr>
      <w:rFonts w:ascii="Symbol" w:hAnsi="Symbol"/>
    </w:rPr>
  </w:style>
  <w:style w:type="character" w:customStyle="1" w:styleId="WW8Num19z0">
    <w:name w:val="WW8Num19z0"/>
    <w:rsid w:val="009A6CD6"/>
    <w:rPr>
      <w:rFonts w:ascii="Times New Roman" w:hAnsi="Times New Roman" w:cs="Times New Roman"/>
    </w:rPr>
  </w:style>
  <w:style w:type="character" w:customStyle="1" w:styleId="WW8Num20z0">
    <w:name w:val="WW8Num20z0"/>
    <w:rsid w:val="009A6CD6"/>
    <w:rPr>
      <w:rFonts w:ascii="Times New Roman" w:hAnsi="Times New Roman"/>
    </w:rPr>
  </w:style>
  <w:style w:type="character" w:customStyle="1" w:styleId="WW8Num21z0">
    <w:name w:val="WW8Num21z0"/>
    <w:rsid w:val="009A6CD6"/>
    <w:rPr>
      <w:rFonts w:ascii="Wingdings" w:hAnsi="Wingdings"/>
    </w:rPr>
  </w:style>
  <w:style w:type="character" w:customStyle="1" w:styleId="WW8Num21z1">
    <w:name w:val="WW8Num21z1"/>
    <w:rsid w:val="009A6CD6"/>
    <w:rPr>
      <w:rFonts w:ascii="Courier New" w:hAnsi="Courier New"/>
    </w:rPr>
  </w:style>
  <w:style w:type="character" w:customStyle="1" w:styleId="WW8Num21z3">
    <w:name w:val="WW8Num21z3"/>
    <w:rsid w:val="009A6CD6"/>
    <w:rPr>
      <w:rFonts w:ascii="Symbol" w:hAnsi="Symbol"/>
    </w:rPr>
  </w:style>
  <w:style w:type="character" w:customStyle="1" w:styleId="WW8Num22z0">
    <w:name w:val="WW8Num22z0"/>
    <w:rsid w:val="009A6CD6"/>
    <w:rPr>
      <w:rFonts w:ascii="Symbol" w:hAnsi="Symbol"/>
    </w:rPr>
  </w:style>
  <w:style w:type="character" w:customStyle="1" w:styleId="WW8Num22z1">
    <w:name w:val="WW8Num22z1"/>
    <w:rsid w:val="009A6CD6"/>
    <w:rPr>
      <w:rFonts w:ascii="Courier New" w:hAnsi="Courier New" w:cs="Courier New"/>
    </w:rPr>
  </w:style>
  <w:style w:type="character" w:customStyle="1" w:styleId="WW8Num22z2">
    <w:name w:val="WW8Num22z2"/>
    <w:rsid w:val="009A6CD6"/>
    <w:rPr>
      <w:rFonts w:ascii="Wingdings" w:hAnsi="Wingdings"/>
    </w:rPr>
  </w:style>
  <w:style w:type="character" w:customStyle="1" w:styleId="WW8Num23z0">
    <w:name w:val="WW8Num23z0"/>
    <w:rsid w:val="009A6CD6"/>
    <w:rPr>
      <w:rFonts w:ascii="Symbol" w:hAnsi="Symbol"/>
    </w:rPr>
  </w:style>
  <w:style w:type="character" w:customStyle="1" w:styleId="WW8Num23z1">
    <w:name w:val="WW8Num23z1"/>
    <w:rsid w:val="009A6CD6"/>
    <w:rPr>
      <w:rFonts w:ascii="Courier New" w:hAnsi="Courier New" w:cs="Courier New"/>
    </w:rPr>
  </w:style>
  <w:style w:type="character" w:customStyle="1" w:styleId="WW8Num23z2">
    <w:name w:val="WW8Num23z2"/>
    <w:rsid w:val="009A6CD6"/>
    <w:rPr>
      <w:rFonts w:ascii="Wingdings" w:hAnsi="Wingdings"/>
    </w:rPr>
  </w:style>
  <w:style w:type="character" w:customStyle="1" w:styleId="WW8Num24z0">
    <w:name w:val="WW8Num24z0"/>
    <w:rsid w:val="009A6CD6"/>
    <w:rPr>
      <w:rFonts w:ascii="Symbol" w:hAnsi="Symbol"/>
    </w:rPr>
  </w:style>
  <w:style w:type="character" w:customStyle="1" w:styleId="WW8Num24z1">
    <w:name w:val="WW8Num24z1"/>
    <w:rsid w:val="009A6CD6"/>
    <w:rPr>
      <w:rFonts w:ascii="Courier New" w:hAnsi="Courier New" w:cs="Courier New"/>
    </w:rPr>
  </w:style>
  <w:style w:type="character" w:customStyle="1" w:styleId="WW8Num24z2">
    <w:name w:val="WW8Num24z2"/>
    <w:rsid w:val="009A6CD6"/>
    <w:rPr>
      <w:rFonts w:ascii="Wingdings" w:hAnsi="Wingdings"/>
    </w:rPr>
  </w:style>
  <w:style w:type="character" w:customStyle="1" w:styleId="WW8Num27z0">
    <w:name w:val="WW8Num27z0"/>
    <w:rsid w:val="009A6CD6"/>
    <w:rPr>
      <w:rFonts w:ascii="Wingdings" w:hAnsi="Wingdings"/>
    </w:rPr>
  </w:style>
  <w:style w:type="character" w:customStyle="1" w:styleId="WW8Num28z0">
    <w:name w:val="WW8Num28z0"/>
    <w:rsid w:val="009A6CD6"/>
    <w:rPr>
      <w:rFonts w:ascii="Symbol" w:hAnsi="Symbol"/>
    </w:rPr>
  </w:style>
  <w:style w:type="character" w:customStyle="1" w:styleId="WW8Num28z1">
    <w:name w:val="WW8Num28z1"/>
    <w:rsid w:val="009A6CD6"/>
    <w:rPr>
      <w:rFonts w:ascii="Courier New" w:hAnsi="Courier New" w:cs="Courier New"/>
    </w:rPr>
  </w:style>
  <w:style w:type="character" w:customStyle="1" w:styleId="WW8Num28z2">
    <w:name w:val="WW8Num28z2"/>
    <w:rsid w:val="009A6CD6"/>
    <w:rPr>
      <w:rFonts w:ascii="Wingdings" w:hAnsi="Wingdings"/>
    </w:rPr>
  </w:style>
  <w:style w:type="character" w:customStyle="1" w:styleId="WW8Num29z0">
    <w:name w:val="WW8Num29z0"/>
    <w:rsid w:val="009A6CD6"/>
    <w:rPr>
      <w:rFonts w:ascii="Symbol" w:hAnsi="Symbol"/>
    </w:rPr>
  </w:style>
  <w:style w:type="character" w:customStyle="1" w:styleId="WW8Num29z1">
    <w:name w:val="WW8Num29z1"/>
    <w:rsid w:val="009A6CD6"/>
    <w:rPr>
      <w:rFonts w:ascii="Courier New" w:hAnsi="Courier New" w:cs="Wingdings"/>
    </w:rPr>
  </w:style>
  <w:style w:type="character" w:customStyle="1" w:styleId="WW8Num29z2">
    <w:name w:val="WW8Num29z2"/>
    <w:rsid w:val="009A6CD6"/>
    <w:rPr>
      <w:rFonts w:ascii="Wingdings" w:hAnsi="Wingdings"/>
    </w:rPr>
  </w:style>
  <w:style w:type="character" w:customStyle="1" w:styleId="WW8Num30z0">
    <w:name w:val="WW8Num30z0"/>
    <w:rsid w:val="009A6CD6"/>
    <w:rPr>
      <w:rFonts w:ascii="Symbol" w:hAnsi="Symbol"/>
    </w:rPr>
  </w:style>
  <w:style w:type="character" w:customStyle="1" w:styleId="WW8Num30z1">
    <w:name w:val="WW8Num30z1"/>
    <w:rsid w:val="009A6CD6"/>
    <w:rPr>
      <w:rFonts w:ascii="Courier New" w:hAnsi="Courier New" w:cs="Courier New"/>
    </w:rPr>
  </w:style>
  <w:style w:type="character" w:customStyle="1" w:styleId="WW8Num30z2">
    <w:name w:val="WW8Num30z2"/>
    <w:rsid w:val="009A6CD6"/>
    <w:rPr>
      <w:rFonts w:ascii="Wingdings" w:hAnsi="Wingdings"/>
    </w:rPr>
  </w:style>
  <w:style w:type="character" w:customStyle="1" w:styleId="WW8Num31z0">
    <w:name w:val="WW8Num31z0"/>
    <w:rsid w:val="009A6CD6"/>
    <w:rPr>
      <w:rFonts w:ascii="Wingdings" w:hAnsi="Wingdings"/>
    </w:rPr>
  </w:style>
  <w:style w:type="character" w:customStyle="1" w:styleId="WW8Num31z3">
    <w:name w:val="WW8Num31z3"/>
    <w:rsid w:val="009A6CD6"/>
    <w:rPr>
      <w:rFonts w:ascii="Symbol" w:hAnsi="Symbol"/>
    </w:rPr>
  </w:style>
  <w:style w:type="character" w:customStyle="1" w:styleId="WW8Num31z4">
    <w:name w:val="WW8Num31z4"/>
    <w:rsid w:val="009A6CD6"/>
    <w:rPr>
      <w:rFonts w:ascii="Courier New" w:hAnsi="Courier New"/>
    </w:rPr>
  </w:style>
  <w:style w:type="character" w:customStyle="1" w:styleId="WW8Num32z0">
    <w:name w:val="WW8Num32z0"/>
    <w:rsid w:val="009A6CD6"/>
    <w:rPr>
      <w:rFonts w:ascii="Symbol" w:hAnsi="Symbol"/>
    </w:rPr>
  </w:style>
  <w:style w:type="character" w:customStyle="1" w:styleId="WW8Num33z0">
    <w:name w:val="WW8Num33z0"/>
    <w:rsid w:val="009A6CD6"/>
    <w:rPr>
      <w:rFonts w:ascii="Symbol" w:hAnsi="Symbol"/>
    </w:rPr>
  </w:style>
  <w:style w:type="character" w:customStyle="1" w:styleId="WW8Num33z1">
    <w:name w:val="WW8Num33z1"/>
    <w:rsid w:val="009A6CD6"/>
    <w:rPr>
      <w:rFonts w:ascii="Courier New" w:hAnsi="Courier New" w:cs="Courier New"/>
    </w:rPr>
  </w:style>
  <w:style w:type="character" w:customStyle="1" w:styleId="WW8Num33z2">
    <w:name w:val="WW8Num33z2"/>
    <w:rsid w:val="009A6CD6"/>
    <w:rPr>
      <w:rFonts w:ascii="Wingdings" w:hAnsi="Wingdings"/>
    </w:rPr>
  </w:style>
  <w:style w:type="character" w:customStyle="1" w:styleId="WW8Num34z1">
    <w:name w:val="WW8Num34z1"/>
    <w:rsid w:val="009A6CD6"/>
    <w:rPr>
      <w:rFonts w:ascii="Wingdings" w:hAnsi="Wingdings"/>
    </w:rPr>
  </w:style>
  <w:style w:type="character" w:customStyle="1" w:styleId="WW8Num35z0">
    <w:name w:val="WW8Num35z0"/>
    <w:rsid w:val="009A6CD6"/>
    <w:rPr>
      <w:rFonts w:ascii="Symbol" w:hAnsi="Symbol"/>
    </w:rPr>
  </w:style>
  <w:style w:type="character" w:customStyle="1" w:styleId="WW8Num35z1">
    <w:name w:val="WW8Num35z1"/>
    <w:rsid w:val="009A6CD6"/>
    <w:rPr>
      <w:rFonts w:ascii="Courier New" w:hAnsi="Courier New" w:cs="Courier New"/>
    </w:rPr>
  </w:style>
  <w:style w:type="character" w:customStyle="1" w:styleId="WW8Num35z2">
    <w:name w:val="WW8Num35z2"/>
    <w:rsid w:val="009A6CD6"/>
    <w:rPr>
      <w:rFonts w:ascii="Wingdings" w:hAnsi="Wingdings"/>
    </w:rPr>
  </w:style>
  <w:style w:type="character" w:customStyle="1" w:styleId="WW8Num36z0">
    <w:name w:val="WW8Num36z0"/>
    <w:rsid w:val="009A6CD6"/>
    <w:rPr>
      <w:rFonts w:ascii="Symbol" w:hAnsi="Symbol"/>
    </w:rPr>
  </w:style>
  <w:style w:type="character" w:customStyle="1" w:styleId="WW8Num36z1">
    <w:name w:val="WW8Num36z1"/>
    <w:rsid w:val="009A6CD6"/>
    <w:rPr>
      <w:rFonts w:ascii="Courier New" w:hAnsi="Courier New" w:cs="Courier New"/>
    </w:rPr>
  </w:style>
  <w:style w:type="character" w:customStyle="1" w:styleId="WW8Num36z2">
    <w:name w:val="WW8Num36z2"/>
    <w:rsid w:val="009A6CD6"/>
    <w:rPr>
      <w:rFonts w:ascii="Wingdings" w:hAnsi="Wingdings"/>
    </w:rPr>
  </w:style>
  <w:style w:type="character" w:customStyle="1" w:styleId="WW8Num37z0">
    <w:name w:val="WW8Num37z0"/>
    <w:rsid w:val="009A6CD6"/>
    <w:rPr>
      <w:rFonts w:ascii="Symbol" w:hAnsi="Symbol"/>
    </w:rPr>
  </w:style>
  <w:style w:type="character" w:customStyle="1" w:styleId="WW8Num37z1">
    <w:name w:val="WW8Num37z1"/>
    <w:rsid w:val="009A6CD6"/>
    <w:rPr>
      <w:rFonts w:ascii="Courier New" w:hAnsi="Courier New" w:cs="Courier New"/>
    </w:rPr>
  </w:style>
  <w:style w:type="character" w:customStyle="1" w:styleId="WW8Num37z2">
    <w:name w:val="WW8Num37z2"/>
    <w:rsid w:val="009A6CD6"/>
    <w:rPr>
      <w:rFonts w:ascii="Wingdings" w:hAnsi="Wingdings"/>
    </w:rPr>
  </w:style>
  <w:style w:type="character" w:customStyle="1" w:styleId="WW8Num38z0">
    <w:name w:val="WW8Num38z0"/>
    <w:rsid w:val="009A6CD6"/>
    <w:rPr>
      <w:rFonts w:ascii="Symbol" w:hAnsi="Symbol"/>
    </w:rPr>
  </w:style>
  <w:style w:type="character" w:customStyle="1" w:styleId="WW8Num38z1">
    <w:name w:val="WW8Num38z1"/>
    <w:rsid w:val="009A6CD6"/>
    <w:rPr>
      <w:rFonts w:ascii="Courier New" w:hAnsi="Courier New" w:cs="Courier New"/>
    </w:rPr>
  </w:style>
  <w:style w:type="character" w:customStyle="1" w:styleId="WW8Num38z2">
    <w:name w:val="WW8Num38z2"/>
    <w:rsid w:val="009A6CD6"/>
    <w:rPr>
      <w:rFonts w:ascii="Wingdings" w:hAnsi="Wingdings"/>
    </w:rPr>
  </w:style>
  <w:style w:type="character" w:customStyle="1" w:styleId="WW8Num39z0">
    <w:name w:val="WW8Num39z0"/>
    <w:rsid w:val="009A6CD6"/>
    <w:rPr>
      <w:rFonts w:ascii="Symbol" w:hAnsi="Symbol"/>
    </w:rPr>
  </w:style>
  <w:style w:type="character" w:customStyle="1" w:styleId="WW8Num39z1">
    <w:name w:val="WW8Num39z1"/>
    <w:rsid w:val="009A6CD6"/>
    <w:rPr>
      <w:rFonts w:ascii="Courier New" w:hAnsi="Courier New" w:cs="Courier New"/>
    </w:rPr>
  </w:style>
  <w:style w:type="character" w:customStyle="1" w:styleId="WW8Num39z2">
    <w:name w:val="WW8Num39z2"/>
    <w:rsid w:val="009A6CD6"/>
    <w:rPr>
      <w:rFonts w:ascii="Wingdings" w:hAnsi="Wingdings"/>
    </w:rPr>
  </w:style>
  <w:style w:type="character" w:customStyle="1" w:styleId="WW8Num41z0">
    <w:name w:val="WW8Num41z0"/>
    <w:rsid w:val="009A6CD6"/>
    <w:rPr>
      <w:rFonts w:ascii="Times New Roman" w:eastAsia="Times New Roman" w:hAnsi="Times New Roman" w:cs="Times New Roman"/>
    </w:rPr>
  </w:style>
  <w:style w:type="character" w:customStyle="1" w:styleId="WW8Num41z1">
    <w:name w:val="WW8Num41z1"/>
    <w:rsid w:val="009A6CD6"/>
    <w:rPr>
      <w:rFonts w:ascii="Courier New" w:hAnsi="Courier New" w:cs="Courier New"/>
    </w:rPr>
  </w:style>
  <w:style w:type="character" w:customStyle="1" w:styleId="WW8Num41z2">
    <w:name w:val="WW8Num41z2"/>
    <w:rsid w:val="009A6CD6"/>
    <w:rPr>
      <w:rFonts w:ascii="Wingdings" w:hAnsi="Wingdings"/>
    </w:rPr>
  </w:style>
  <w:style w:type="character" w:customStyle="1" w:styleId="WW8Num41z3">
    <w:name w:val="WW8Num41z3"/>
    <w:rsid w:val="009A6CD6"/>
    <w:rPr>
      <w:rFonts w:ascii="Symbol" w:hAnsi="Symbol"/>
    </w:rPr>
  </w:style>
  <w:style w:type="character" w:customStyle="1" w:styleId="WW8Num42z1">
    <w:name w:val="WW8Num42z1"/>
    <w:rsid w:val="009A6CD6"/>
    <w:rPr>
      <w:rFonts w:ascii="Symbol" w:hAnsi="Symbol"/>
    </w:rPr>
  </w:style>
  <w:style w:type="character" w:customStyle="1" w:styleId="WW8Num44z0">
    <w:name w:val="WW8Num44z0"/>
    <w:rsid w:val="009A6CD6"/>
    <w:rPr>
      <w:rFonts w:ascii="Times New Roman" w:eastAsia="Times New Roman" w:hAnsi="Times New Roman" w:cs="Times New Roman"/>
    </w:rPr>
  </w:style>
  <w:style w:type="character" w:customStyle="1" w:styleId="WW8Num44z1">
    <w:name w:val="WW8Num44z1"/>
    <w:rsid w:val="009A6CD6"/>
    <w:rPr>
      <w:rFonts w:ascii="Courier New" w:hAnsi="Courier New"/>
    </w:rPr>
  </w:style>
  <w:style w:type="character" w:customStyle="1" w:styleId="WW8Num44z2">
    <w:name w:val="WW8Num44z2"/>
    <w:rsid w:val="009A6CD6"/>
    <w:rPr>
      <w:rFonts w:ascii="Wingdings" w:hAnsi="Wingdings"/>
    </w:rPr>
  </w:style>
  <w:style w:type="character" w:customStyle="1" w:styleId="WW8Num44z3">
    <w:name w:val="WW8Num44z3"/>
    <w:rsid w:val="009A6CD6"/>
    <w:rPr>
      <w:rFonts w:ascii="Symbol" w:hAnsi="Symbol"/>
    </w:rPr>
  </w:style>
  <w:style w:type="character" w:customStyle="1" w:styleId="Standaardalinea-lettertype1">
    <w:name w:val="Standaardalinea-lettertype1"/>
    <w:rsid w:val="009A6CD6"/>
  </w:style>
  <w:style w:type="character" w:styleId="PageNumber">
    <w:name w:val="page number"/>
    <w:basedOn w:val="Standaardalinea-lettertype1"/>
    <w:rsid w:val="009A6CD6"/>
  </w:style>
  <w:style w:type="character" w:customStyle="1" w:styleId="Voetnoottekens">
    <w:name w:val="Voetnoottekens"/>
    <w:rsid w:val="009A6CD6"/>
    <w:rPr>
      <w:sz w:val="20"/>
      <w:vertAlign w:val="superscript"/>
    </w:rPr>
  </w:style>
  <w:style w:type="character" w:styleId="Hyperlink">
    <w:name w:val="Hyperlink"/>
    <w:uiPriority w:val="99"/>
    <w:rsid w:val="009A6CD6"/>
    <w:rPr>
      <w:color w:val="0000FF"/>
      <w:u w:val="single"/>
    </w:rPr>
  </w:style>
  <w:style w:type="character" w:styleId="Strong">
    <w:name w:val="Strong"/>
    <w:qFormat/>
    <w:rsid w:val="009A6CD6"/>
    <w:rPr>
      <w:rFonts w:ascii="Arial" w:hAnsi="Arial"/>
      <w:b/>
      <w:bCs/>
      <w:sz w:val="16"/>
    </w:rPr>
  </w:style>
  <w:style w:type="character" w:styleId="FollowedHyperlink">
    <w:name w:val="FollowedHyperlink"/>
    <w:rsid w:val="009A6CD6"/>
    <w:rPr>
      <w:color w:val="800080"/>
      <w:u w:val="single"/>
    </w:rPr>
  </w:style>
  <w:style w:type="character" w:customStyle="1" w:styleId="PageNumber1">
    <w:name w:val="Page Number1"/>
    <w:rsid w:val="009A6CD6"/>
    <w:rPr>
      <w:rFonts w:ascii="Arial" w:hAnsi="Arial"/>
      <w:sz w:val="16"/>
    </w:rPr>
  </w:style>
  <w:style w:type="character" w:customStyle="1" w:styleId="FootnoteText1Char">
    <w:name w:val="Footnote Text1 Char"/>
    <w:rsid w:val="009A6CD6"/>
    <w:rPr>
      <w:sz w:val="24"/>
      <w:lang w:val="nl-NL" w:eastAsia="ar-SA" w:bidi="ar-SA"/>
    </w:rPr>
  </w:style>
  <w:style w:type="character" w:customStyle="1" w:styleId="Char">
    <w:name w:val="Char"/>
    <w:rsid w:val="009A6CD6"/>
    <w:rPr>
      <w:spacing w:val="-2"/>
      <w:sz w:val="24"/>
      <w:lang w:val="nl-NL" w:eastAsia="ar-SA" w:bidi="ar-SA"/>
    </w:rPr>
  </w:style>
  <w:style w:type="character" w:customStyle="1" w:styleId="AAACharCharChar">
    <w:name w:val="AAA Char Char Char"/>
    <w:rsid w:val="009A6CD6"/>
    <w:rPr>
      <w:rFonts w:ascii="Times" w:hAnsi="Times"/>
      <w:b/>
      <w:caps/>
      <w:color w:val="000080"/>
      <w:spacing w:val="-2"/>
      <w:sz w:val="24"/>
      <w:u w:val="single"/>
      <w:lang w:val="nl-NL" w:eastAsia="ar-SA" w:bidi="ar-SA"/>
    </w:rPr>
  </w:style>
  <w:style w:type="character" w:customStyle="1" w:styleId="NormalIndentChar2Char">
    <w:name w:val="Normal Indent Char2 Char"/>
    <w:aliases w:val="Normal Indent Char Char Char2,Normal Indent Char1 Char Char2 Char,Normal Indent Char4 Char Char Char Char,Normal Indent Char Char Char2 Char1 Char Char1,Normal Indent Char2 Char Char Char2 Char Char Char3"/>
    <w:rsid w:val="009A6CD6"/>
    <w:rPr>
      <w:sz w:val="24"/>
      <w:lang w:val="nl" w:eastAsia="ar-SA" w:bidi="ar-SA"/>
    </w:rPr>
  </w:style>
  <w:style w:type="character" w:customStyle="1" w:styleId="Heading1Char">
    <w:name w:val="Heading 1 Char"/>
    <w:rsid w:val="009A6CD6"/>
    <w:rPr>
      <w:b/>
      <w:sz w:val="28"/>
      <w:lang w:val="nl" w:eastAsia="ar-SA" w:bidi="ar-SA"/>
    </w:rPr>
  </w:style>
  <w:style w:type="character" w:customStyle="1" w:styleId="Heading2Char">
    <w:name w:val="Heading 2 Char"/>
    <w:rsid w:val="009A6CD6"/>
    <w:rPr>
      <w:b/>
      <w:sz w:val="26"/>
      <w:lang w:val="nl" w:eastAsia="ar-SA" w:bidi="ar-SA"/>
    </w:rPr>
  </w:style>
  <w:style w:type="character" w:customStyle="1" w:styleId="Heading3Char">
    <w:name w:val="Heading 3 Char"/>
    <w:rsid w:val="009A6CD6"/>
    <w:rPr>
      <w:b/>
      <w:sz w:val="22"/>
      <w:lang w:val="nl" w:eastAsia="ar-SA" w:bidi="ar-SA"/>
    </w:rPr>
  </w:style>
  <w:style w:type="character" w:customStyle="1" w:styleId="NormalIndentChar1Char">
    <w:name w:val="Normal Indent Char1 Char"/>
    <w:aliases w:val="Normal Indent Char Char Char1,Normal Indent Char2 Char Char Char,Normal Indent Char Char Char Char Char,Normal Indent Char1 Char Char2 Char Char Char,Normal Indent Char4 Char Char Char Char Char Char"/>
    <w:rsid w:val="009A6CD6"/>
    <w:rPr>
      <w:sz w:val="24"/>
      <w:lang w:val="nl" w:eastAsia="ar-SA" w:bidi="ar-SA"/>
    </w:rPr>
  </w:style>
  <w:style w:type="character" w:customStyle="1" w:styleId="Heading3CharChar">
    <w:name w:val="Heading 3 Char Char"/>
    <w:rsid w:val="009A6CD6"/>
    <w:rPr>
      <w:b/>
      <w:sz w:val="22"/>
      <w:lang w:val="nl" w:eastAsia="ar-SA" w:bidi="ar-SA"/>
    </w:rPr>
  </w:style>
  <w:style w:type="character" w:customStyle="1" w:styleId="NormalIndentCharChar1">
    <w:name w:val="Normal Indent Char Char1"/>
    <w:aliases w:val="Normal Indent Char2 Char Char,Normal Indent Char Char Char Char,Normal Indent Char1 Char Char2 Char Char,Normal Indent Char4 Char Char Char Char Char,Normal Indent Char Char Char2 Char1 Char Char Char,Normal Indent Char1"/>
    <w:rsid w:val="009A6CD6"/>
    <w:rPr>
      <w:sz w:val="24"/>
      <w:lang w:val="nl" w:eastAsia="ar-SA" w:bidi="ar-SA"/>
    </w:rPr>
  </w:style>
  <w:style w:type="character" w:customStyle="1" w:styleId="NormalIndentCharChar2">
    <w:name w:val="Normal Indent Char Char2"/>
    <w:aliases w:val="Normal Indent Char2 Char Char1,Normal Indent Char Char Char Char1,Normal Indent Char1 Char Char2 Char Char1,Normal Indent Char4 Char Char Char Char Char1,Normal Indent Char Char Char2 Char1 Char Char Char1"/>
    <w:rsid w:val="009A6CD6"/>
    <w:rPr>
      <w:sz w:val="24"/>
      <w:lang w:val="nl" w:eastAsia="ar-SA" w:bidi="ar-SA"/>
    </w:rPr>
  </w:style>
  <w:style w:type="character" w:customStyle="1" w:styleId="Heading3Heading3Char">
    <w:name w:val="Heading 3;Heading 3 Char"/>
    <w:rsid w:val="009A6CD6"/>
    <w:rPr>
      <w:rFonts w:ascii="Arial" w:hAnsi="Arial"/>
      <w:sz w:val="24"/>
      <w:lang w:val="nl-NL" w:eastAsia="ar-SA" w:bidi="ar-SA"/>
    </w:rPr>
  </w:style>
  <w:style w:type="character" w:customStyle="1" w:styleId="CaptionChar">
    <w:name w:val="Caption Char"/>
    <w:rsid w:val="009A6CD6"/>
    <w:rPr>
      <w:b/>
      <w:sz w:val="22"/>
      <w:lang w:val="nl-NL" w:eastAsia="ar-SA" w:bidi="ar-SA"/>
    </w:rPr>
  </w:style>
  <w:style w:type="character" w:customStyle="1" w:styleId="FindingsChar">
    <w:name w:val="Findings Char"/>
    <w:rsid w:val="009A6CD6"/>
    <w:rPr>
      <w:rFonts w:ascii="Arial" w:hAnsi="Arial"/>
      <w:i/>
      <w:sz w:val="22"/>
      <w:lang w:val="nl" w:eastAsia="ar-SA" w:bidi="ar-SA"/>
    </w:rPr>
  </w:style>
  <w:style w:type="character" w:customStyle="1" w:styleId="CharChar">
    <w:name w:val="Char Char"/>
    <w:rsid w:val="009A6CD6"/>
    <w:rPr>
      <w:rFonts w:ascii="Arial" w:hAnsi="Arial"/>
      <w:b/>
      <w:sz w:val="24"/>
      <w:lang w:val="nl-NL" w:eastAsia="ar-SA" w:bidi="ar-SA"/>
    </w:rPr>
  </w:style>
  <w:style w:type="character" w:customStyle="1" w:styleId="Verwijzingopmerking1">
    <w:name w:val="Verwijzing opmerking1"/>
    <w:rsid w:val="009A6CD6"/>
    <w:rPr>
      <w:sz w:val="18"/>
      <w:szCs w:val="18"/>
    </w:rPr>
  </w:style>
  <w:style w:type="character" w:customStyle="1" w:styleId="CharChar3">
    <w:name w:val="Char Char3"/>
    <w:rsid w:val="009A6CD6"/>
    <w:rPr>
      <w:sz w:val="22"/>
      <w:lang w:val="nl-NL" w:eastAsia="ar-SA" w:bidi="ar-SA"/>
    </w:rPr>
  </w:style>
  <w:style w:type="character" w:customStyle="1" w:styleId="WW-Voetnoottekens">
    <w:name w:val="WW-Voetnoottekens"/>
    <w:rsid w:val="009A6CD6"/>
    <w:rPr>
      <w:sz w:val="20"/>
      <w:vertAlign w:val="superscript"/>
    </w:rPr>
  </w:style>
  <w:style w:type="character" w:customStyle="1" w:styleId="Voetnootmarkering1">
    <w:name w:val="Voetnootmarkering1"/>
    <w:rsid w:val="009A6CD6"/>
    <w:rPr>
      <w:vertAlign w:val="superscript"/>
    </w:rPr>
  </w:style>
  <w:style w:type="character" w:styleId="FootnoteReference">
    <w:name w:val="footnote reference"/>
    <w:semiHidden/>
    <w:rsid w:val="009A6CD6"/>
    <w:rPr>
      <w:vertAlign w:val="superscript"/>
    </w:rPr>
  </w:style>
  <w:style w:type="character" w:styleId="EndnoteReference">
    <w:name w:val="endnote reference"/>
    <w:semiHidden/>
    <w:rsid w:val="009A6CD6"/>
    <w:rPr>
      <w:vertAlign w:val="superscript"/>
    </w:rPr>
  </w:style>
  <w:style w:type="character" w:customStyle="1" w:styleId="Eindnoottekens">
    <w:name w:val="Eindnoottekens"/>
    <w:rsid w:val="009A6CD6"/>
  </w:style>
  <w:style w:type="character" w:customStyle="1" w:styleId="Opsommingstekens">
    <w:name w:val="Opsommingstekens"/>
    <w:rsid w:val="009A6CD6"/>
    <w:rPr>
      <w:rFonts w:ascii="OpenSymbol" w:eastAsia="OpenSymbol" w:hAnsi="OpenSymbol" w:cs="OpenSymbol"/>
    </w:rPr>
  </w:style>
  <w:style w:type="paragraph" w:customStyle="1" w:styleId="Kop">
    <w:name w:val="Kop"/>
    <w:basedOn w:val="Normal"/>
    <w:next w:val="BodyText"/>
    <w:link w:val="KopChar"/>
    <w:rsid w:val="009A6CD6"/>
    <w:pPr>
      <w:keepNext/>
      <w:spacing w:before="240" w:after="120"/>
    </w:pPr>
    <w:rPr>
      <w:rFonts w:ascii="Arial" w:eastAsia="Lucida Sans Unicode" w:hAnsi="Arial" w:cs="Tahoma"/>
      <w:sz w:val="28"/>
      <w:szCs w:val="28"/>
    </w:rPr>
  </w:style>
  <w:style w:type="paragraph" w:styleId="BodyText">
    <w:name w:val="Body Text"/>
    <w:aliases w:val="Platte tekst Char"/>
    <w:basedOn w:val="Normal"/>
    <w:link w:val="BodyTextChar"/>
    <w:rsid w:val="009A6CD6"/>
    <w:pPr>
      <w:keepLines/>
      <w:spacing w:after="120"/>
    </w:pPr>
    <w:rPr>
      <w:rFonts w:ascii="Times New Roman" w:hAnsi="Times New Roman"/>
      <w:sz w:val="20"/>
    </w:rPr>
  </w:style>
  <w:style w:type="paragraph" w:styleId="List">
    <w:name w:val="List"/>
    <w:basedOn w:val="Normal"/>
    <w:rsid w:val="009A6CD6"/>
    <w:pPr>
      <w:spacing w:line="240" w:lineRule="auto"/>
      <w:ind w:left="283" w:hanging="283"/>
      <w:jc w:val="both"/>
    </w:pPr>
    <w:rPr>
      <w:rFonts w:ascii="Arial" w:hAnsi="Arial"/>
      <w:sz w:val="22"/>
    </w:rPr>
  </w:style>
  <w:style w:type="paragraph" w:customStyle="1" w:styleId="Bijschrift1">
    <w:name w:val="Bijschrift1"/>
    <w:basedOn w:val="Normal"/>
    <w:next w:val="Normal"/>
    <w:rsid w:val="009A6CD6"/>
    <w:pPr>
      <w:widowControl/>
      <w:spacing w:before="120" w:after="120" w:line="240" w:lineRule="auto"/>
      <w:jc w:val="both"/>
    </w:pPr>
    <w:rPr>
      <w:b/>
      <w:sz w:val="22"/>
    </w:rPr>
  </w:style>
  <w:style w:type="paragraph" w:customStyle="1" w:styleId="Index">
    <w:name w:val="Index"/>
    <w:basedOn w:val="Normal"/>
    <w:rsid w:val="009A6CD6"/>
    <w:pPr>
      <w:suppressLineNumbers/>
    </w:pPr>
    <w:rPr>
      <w:rFonts w:cs="Tahoma"/>
    </w:rPr>
  </w:style>
  <w:style w:type="paragraph" w:customStyle="1" w:styleId="Paragraph2">
    <w:name w:val="Paragraph2"/>
    <w:basedOn w:val="Normal"/>
    <w:rsid w:val="009A6CD6"/>
    <w:pPr>
      <w:spacing w:before="80"/>
      <w:jc w:val="both"/>
    </w:pPr>
    <w:rPr>
      <w:color w:val="000000"/>
      <w:lang w:val="en-AU"/>
    </w:rPr>
  </w:style>
  <w:style w:type="paragraph" w:styleId="Title">
    <w:name w:val="Title"/>
    <w:basedOn w:val="Normal"/>
    <w:next w:val="Normal"/>
    <w:qFormat/>
    <w:rsid w:val="009A6CD6"/>
    <w:pPr>
      <w:spacing w:line="240" w:lineRule="auto"/>
      <w:jc w:val="center"/>
    </w:pPr>
    <w:rPr>
      <w:rFonts w:ascii="Arial" w:hAnsi="Arial"/>
      <w:b/>
      <w:sz w:val="36"/>
    </w:rPr>
  </w:style>
  <w:style w:type="paragraph" w:styleId="Subtitle">
    <w:name w:val="Subtitle"/>
    <w:basedOn w:val="Normal"/>
    <w:next w:val="BodyText"/>
    <w:qFormat/>
    <w:rsid w:val="009A6CD6"/>
    <w:pPr>
      <w:spacing w:after="60"/>
      <w:jc w:val="center"/>
    </w:pPr>
    <w:rPr>
      <w:rFonts w:ascii="Arial" w:hAnsi="Arial"/>
      <w:i/>
      <w:sz w:val="36"/>
      <w:lang w:val="en-AU"/>
    </w:rPr>
  </w:style>
  <w:style w:type="paragraph" w:customStyle="1" w:styleId="Standaardinspringing1">
    <w:name w:val="Standaardinspringing1"/>
    <w:basedOn w:val="Normal"/>
    <w:rsid w:val="009A6CD6"/>
    <w:pPr>
      <w:ind w:left="900" w:hanging="900"/>
    </w:pPr>
  </w:style>
  <w:style w:type="paragraph" w:styleId="TOC1">
    <w:name w:val="toc 1"/>
    <w:basedOn w:val="Normal"/>
    <w:next w:val="Normal"/>
    <w:uiPriority w:val="39"/>
    <w:rsid w:val="005D6A5A"/>
    <w:pPr>
      <w:spacing w:before="120" w:after="120"/>
      <w:ind w:left="357"/>
    </w:pPr>
    <w:rPr>
      <w:b/>
      <w:bCs/>
      <w:caps/>
    </w:rPr>
  </w:style>
  <w:style w:type="paragraph" w:styleId="TOC2">
    <w:name w:val="toc 2"/>
    <w:basedOn w:val="Normal"/>
    <w:next w:val="Normal"/>
    <w:uiPriority w:val="39"/>
    <w:rsid w:val="005D6A5A"/>
    <w:pPr>
      <w:ind w:left="737"/>
    </w:pPr>
    <w:rPr>
      <w:smallCaps/>
    </w:rPr>
  </w:style>
  <w:style w:type="paragraph" w:styleId="TOC3">
    <w:name w:val="toc 3"/>
    <w:basedOn w:val="Normal"/>
    <w:next w:val="Normal"/>
    <w:uiPriority w:val="39"/>
    <w:rsid w:val="006937D9"/>
    <w:pPr>
      <w:ind w:left="1418"/>
    </w:pPr>
    <w:rPr>
      <w:i/>
      <w:iCs/>
    </w:rPr>
  </w:style>
  <w:style w:type="paragraph" w:styleId="Header">
    <w:name w:val="header"/>
    <w:basedOn w:val="Normal"/>
    <w:rsid w:val="009A6CD6"/>
    <w:pPr>
      <w:tabs>
        <w:tab w:val="center" w:pos="4320"/>
        <w:tab w:val="right" w:pos="8640"/>
      </w:tabs>
    </w:pPr>
  </w:style>
  <w:style w:type="paragraph" w:styleId="Footer">
    <w:name w:val="footer"/>
    <w:basedOn w:val="Normal"/>
    <w:rsid w:val="009A6CD6"/>
    <w:pPr>
      <w:tabs>
        <w:tab w:val="center" w:pos="4320"/>
        <w:tab w:val="right" w:pos="8640"/>
      </w:tabs>
    </w:pPr>
  </w:style>
  <w:style w:type="paragraph" w:customStyle="1" w:styleId="Bullet1">
    <w:name w:val="Bullet1"/>
    <w:basedOn w:val="Normal"/>
    <w:rsid w:val="009A6CD6"/>
    <w:pPr>
      <w:numPr>
        <w:numId w:val="5"/>
      </w:numPr>
      <w:ind w:left="720"/>
    </w:pPr>
  </w:style>
  <w:style w:type="paragraph" w:customStyle="1" w:styleId="Bullet2">
    <w:name w:val="Bullet2"/>
    <w:basedOn w:val="Normal"/>
    <w:rsid w:val="009A6CD6"/>
    <w:pPr>
      <w:numPr>
        <w:numId w:val="6"/>
      </w:numPr>
      <w:ind w:left="1440"/>
    </w:pPr>
    <w:rPr>
      <w:color w:val="000080"/>
    </w:rPr>
  </w:style>
  <w:style w:type="paragraph" w:customStyle="1" w:styleId="Tabletext">
    <w:name w:val="Tabletext"/>
    <w:basedOn w:val="Normal"/>
    <w:rsid w:val="009A6CD6"/>
    <w:pPr>
      <w:keepLines/>
      <w:spacing w:after="120"/>
    </w:pPr>
  </w:style>
  <w:style w:type="paragraph" w:customStyle="1" w:styleId="Documentstructuur1">
    <w:name w:val="Documentstructuur1"/>
    <w:basedOn w:val="Normal"/>
    <w:rsid w:val="009A6CD6"/>
    <w:pPr>
      <w:shd w:val="clear" w:color="auto" w:fill="000080"/>
    </w:pPr>
    <w:rPr>
      <w:rFonts w:ascii="Tahoma" w:hAnsi="Tahoma"/>
    </w:rPr>
  </w:style>
  <w:style w:type="paragraph" w:styleId="FootnoteText">
    <w:name w:val="footnote text"/>
    <w:basedOn w:val="Normal"/>
    <w:semiHidden/>
    <w:rsid w:val="009A6CD6"/>
    <w:pPr>
      <w:keepNext/>
      <w:keepLines/>
      <w:pBdr>
        <w:bottom w:val="single" w:sz="4" w:space="0" w:color="000000"/>
      </w:pBdr>
      <w:spacing w:before="40" w:after="40"/>
      <w:ind w:left="360" w:hanging="360"/>
    </w:pPr>
    <w:rPr>
      <w:rFonts w:ascii="Helvetica" w:hAnsi="Helvetica"/>
      <w:sz w:val="16"/>
    </w:rPr>
  </w:style>
  <w:style w:type="paragraph" w:customStyle="1" w:styleId="MainTitle">
    <w:name w:val="Main Title"/>
    <w:basedOn w:val="Normal"/>
    <w:rsid w:val="009A6CD6"/>
    <w:pPr>
      <w:spacing w:before="480" w:after="60" w:line="240" w:lineRule="auto"/>
      <w:jc w:val="center"/>
    </w:pPr>
    <w:rPr>
      <w:rFonts w:ascii="Arial" w:hAnsi="Arial"/>
      <w:b/>
      <w:kern w:val="1"/>
      <w:sz w:val="32"/>
    </w:rPr>
  </w:style>
  <w:style w:type="paragraph" w:customStyle="1" w:styleId="Paragraph1">
    <w:name w:val="Paragraph1"/>
    <w:basedOn w:val="Normal"/>
    <w:rsid w:val="009A6CD6"/>
    <w:pPr>
      <w:spacing w:before="80" w:line="240" w:lineRule="auto"/>
      <w:jc w:val="both"/>
    </w:pPr>
  </w:style>
  <w:style w:type="paragraph" w:customStyle="1" w:styleId="Paragraph3">
    <w:name w:val="Paragraph3"/>
    <w:basedOn w:val="Normal"/>
    <w:rsid w:val="009A6CD6"/>
    <w:pPr>
      <w:spacing w:before="80" w:line="240" w:lineRule="auto"/>
      <w:ind w:left="1530"/>
      <w:jc w:val="both"/>
    </w:pPr>
  </w:style>
  <w:style w:type="paragraph" w:customStyle="1" w:styleId="Paragraph4">
    <w:name w:val="Paragraph4"/>
    <w:basedOn w:val="Normal"/>
    <w:rsid w:val="009A6CD6"/>
    <w:pPr>
      <w:spacing w:before="80" w:line="240" w:lineRule="auto"/>
      <w:ind w:left="2250"/>
      <w:jc w:val="both"/>
    </w:pPr>
  </w:style>
  <w:style w:type="paragraph" w:styleId="TOC4">
    <w:name w:val="toc 4"/>
    <w:basedOn w:val="Normal"/>
    <w:next w:val="Normal"/>
    <w:semiHidden/>
    <w:rsid w:val="009A6CD6"/>
    <w:pPr>
      <w:ind w:left="600"/>
    </w:pPr>
    <w:rPr>
      <w:szCs w:val="18"/>
    </w:rPr>
  </w:style>
  <w:style w:type="paragraph" w:styleId="TOC5">
    <w:name w:val="toc 5"/>
    <w:basedOn w:val="Normal"/>
    <w:next w:val="Normal"/>
    <w:semiHidden/>
    <w:rsid w:val="009A6CD6"/>
    <w:pPr>
      <w:ind w:left="800"/>
    </w:pPr>
    <w:rPr>
      <w:szCs w:val="18"/>
    </w:rPr>
  </w:style>
  <w:style w:type="paragraph" w:styleId="TOC6">
    <w:name w:val="toc 6"/>
    <w:basedOn w:val="Normal"/>
    <w:next w:val="Normal"/>
    <w:semiHidden/>
    <w:rsid w:val="009A6CD6"/>
    <w:pPr>
      <w:ind w:left="1000"/>
    </w:pPr>
    <w:rPr>
      <w:szCs w:val="18"/>
    </w:rPr>
  </w:style>
  <w:style w:type="paragraph" w:styleId="TOC7">
    <w:name w:val="toc 7"/>
    <w:basedOn w:val="Normal"/>
    <w:next w:val="Normal"/>
    <w:semiHidden/>
    <w:rsid w:val="009A6CD6"/>
    <w:pPr>
      <w:ind w:left="1200"/>
    </w:pPr>
    <w:rPr>
      <w:szCs w:val="18"/>
    </w:rPr>
  </w:style>
  <w:style w:type="paragraph" w:styleId="TOC8">
    <w:name w:val="toc 8"/>
    <w:basedOn w:val="Normal"/>
    <w:next w:val="Normal"/>
    <w:semiHidden/>
    <w:rsid w:val="009A6CD6"/>
    <w:pPr>
      <w:ind w:left="1400"/>
    </w:pPr>
    <w:rPr>
      <w:szCs w:val="18"/>
    </w:rPr>
  </w:style>
  <w:style w:type="paragraph" w:styleId="TOC9">
    <w:name w:val="toc 9"/>
    <w:basedOn w:val="Normal"/>
    <w:next w:val="Normal"/>
    <w:semiHidden/>
    <w:rsid w:val="009A6CD6"/>
    <w:pPr>
      <w:ind w:left="1600"/>
    </w:pPr>
    <w:rPr>
      <w:szCs w:val="18"/>
    </w:rPr>
  </w:style>
  <w:style w:type="paragraph" w:customStyle="1" w:styleId="Plattetekst21">
    <w:name w:val="Platte tekst 21"/>
    <w:basedOn w:val="Normal"/>
    <w:rsid w:val="009A6CD6"/>
    <w:rPr>
      <w:i/>
      <w:color w:val="0000FF"/>
    </w:rPr>
  </w:style>
  <w:style w:type="paragraph" w:styleId="BodyTextIndent">
    <w:name w:val="Body Text Indent"/>
    <w:basedOn w:val="Normal"/>
    <w:rsid w:val="009A6CD6"/>
    <w:rPr>
      <w:i/>
      <w:color w:val="0000FF"/>
      <w:u w:val="single"/>
    </w:rPr>
  </w:style>
  <w:style w:type="paragraph" w:customStyle="1" w:styleId="Body">
    <w:name w:val="Body"/>
    <w:basedOn w:val="Normal"/>
    <w:rsid w:val="009A6CD6"/>
    <w:pPr>
      <w:widowControl/>
      <w:spacing w:before="120" w:line="240" w:lineRule="auto"/>
      <w:jc w:val="both"/>
    </w:pPr>
    <w:rPr>
      <w:rFonts w:ascii="Book Antiqua" w:hAnsi="Book Antiqua"/>
    </w:rPr>
  </w:style>
  <w:style w:type="paragraph" w:customStyle="1" w:styleId="Bullet">
    <w:name w:val="Bullet"/>
    <w:basedOn w:val="Normal"/>
    <w:rsid w:val="009A6CD6"/>
    <w:pPr>
      <w:widowControl/>
      <w:numPr>
        <w:numId w:val="3"/>
      </w:numPr>
      <w:tabs>
        <w:tab w:val="left" w:pos="1440"/>
      </w:tabs>
      <w:spacing w:before="120" w:line="240" w:lineRule="auto"/>
      <w:ind w:left="720" w:right="360"/>
      <w:jc w:val="both"/>
    </w:pPr>
    <w:rPr>
      <w:rFonts w:ascii="Book Antiqua" w:hAnsi="Book Antiqua"/>
    </w:rPr>
  </w:style>
  <w:style w:type="paragraph" w:customStyle="1" w:styleId="InfoBlue">
    <w:name w:val="InfoBlue"/>
    <w:basedOn w:val="Normal"/>
    <w:next w:val="BodyText"/>
    <w:rsid w:val="009A6CD6"/>
    <w:pPr>
      <w:spacing w:after="120"/>
    </w:pPr>
    <w:rPr>
      <w:i/>
      <w:color w:val="0000FF"/>
    </w:rPr>
  </w:style>
  <w:style w:type="paragraph" w:customStyle="1" w:styleId="Normaalweb1">
    <w:name w:val="Normaal (web)1"/>
    <w:basedOn w:val="Normal"/>
    <w:rsid w:val="009A6CD6"/>
    <w:pPr>
      <w:widowControl/>
      <w:spacing w:before="100" w:after="100" w:line="240" w:lineRule="auto"/>
    </w:pPr>
    <w:rPr>
      <w:sz w:val="24"/>
      <w:szCs w:val="24"/>
    </w:rPr>
  </w:style>
  <w:style w:type="paragraph" w:customStyle="1" w:styleId="HTML">
    <w:name w:val="HTML"/>
    <w:aliases w:val=" vooraf opgemaakt"/>
    <w:basedOn w:val="Normal"/>
    <w:rsid w:val="009A6C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Plattetekst31">
    <w:name w:val="Platte tekst 31"/>
    <w:basedOn w:val="Normal"/>
    <w:rsid w:val="009A6CD6"/>
  </w:style>
  <w:style w:type="paragraph" w:customStyle="1" w:styleId="Tekstzonderopmaak1">
    <w:name w:val="Tekst zonder opmaak1"/>
    <w:basedOn w:val="Normal"/>
    <w:rsid w:val="009A6CD6"/>
    <w:pPr>
      <w:widowControl/>
      <w:spacing w:line="240" w:lineRule="auto"/>
    </w:pPr>
    <w:rPr>
      <w:rFonts w:ascii="Courier New" w:hAnsi="Courier New"/>
    </w:rPr>
  </w:style>
  <w:style w:type="paragraph" w:customStyle="1" w:styleId="Ballontekst1">
    <w:name w:val="Ballontekst1"/>
    <w:basedOn w:val="Normal"/>
    <w:rsid w:val="009A6CD6"/>
    <w:rPr>
      <w:rFonts w:ascii="Tahoma" w:hAnsi="Tahoma" w:cs="Tahoma"/>
      <w:sz w:val="16"/>
      <w:szCs w:val="16"/>
    </w:rPr>
  </w:style>
  <w:style w:type="paragraph" w:styleId="NormalWeb">
    <w:name w:val="Normal (Web)"/>
    <w:basedOn w:val="Normal"/>
    <w:rsid w:val="009A6CD6"/>
    <w:pPr>
      <w:widowControl/>
      <w:spacing w:before="100" w:after="100" w:line="240" w:lineRule="auto"/>
    </w:pPr>
    <w:rPr>
      <w:rFonts w:ascii="Arial" w:eastAsia="Arial Unicode MS" w:hAnsi="Arial" w:cs="Arial"/>
      <w:lang w:val="en-GB"/>
    </w:rPr>
  </w:style>
  <w:style w:type="paragraph" w:customStyle="1" w:styleId="BulletIndent">
    <w:name w:val="Bullet Indent"/>
    <w:basedOn w:val="Standaardinspringing1"/>
    <w:rsid w:val="009A6CD6"/>
    <w:pPr>
      <w:widowControl/>
      <w:numPr>
        <w:numId w:val="4"/>
      </w:numPr>
      <w:tabs>
        <w:tab w:val="left" w:pos="2269"/>
      </w:tabs>
      <w:spacing w:before="120" w:line="240" w:lineRule="auto"/>
      <w:ind w:left="1135" w:hanging="284"/>
      <w:jc w:val="both"/>
    </w:pPr>
    <w:rPr>
      <w:rFonts w:ascii="Arial" w:hAnsi="Arial"/>
      <w:sz w:val="22"/>
    </w:rPr>
  </w:style>
  <w:style w:type="paragraph" w:customStyle="1" w:styleId="IBS-Heading1">
    <w:name w:val="IBS - Heading 1"/>
    <w:basedOn w:val="Heading1"/>
    <w:next w:val="IBS-Normal"/>
    <w:rsid w:val="009A6CD6"/>
    <w:pPr>
      <w:widowControl/>
      <w:numPr>
        <w:numId w:val="0"/>
      </w:numPr>
      <w:tabs>
        <w:tab w:val="left" w:pos="864"/>
      </w:tabs>
      <w:spacing w:before="240" w:line="240" w:lineRule="auto"/>
      <w:ind w:left="432" w:hanging="432"/>
      <w:jc w:val="both"/>
    </w:pPr>
    <w:rPr>
      <w:kern w:val="1"/>
      <w:sz w:val="32"/>
    </w:rPr>
  </w:style>
  <w:style w:type="paragraph" w:customStyle="1" w:styleId="IBS-Normal">
    <w:name w:val="IBS - Normal"/>
    <w:basedOn w:val="Normal"/>
    <w:rsid w:val="009A6CD6"/>
    <w:pPr>
      <w:widowControl/>
      <w:spacing w:line="360" w:lineRule="auto"/>
      <w:jc w:val="both"/>
    </w:pPr>
    <w:rPr>
      <w:rFonts w:ascii="Arial" w:hAnsi="Arial"/>
      <w:sz w:val="22"/>
      <w:lang w:val="en-GB"/>
    </w:rPr>
  </w:style>
  <w:style w:type="paragraph" w:customStyle="1" w:styleId="IBS-Heading2">
    <w:name w:val="IBS - Heading 2"/>
    <w:basedOn w:val="Heading2"/>
    <w:next w:val="IBS-Normal"/>
    <w:rsid w:val="009A6CD6"/>
    <w:pPr>
      <w:widowControl/>
      <w:numPr>
        <w:ilvl w:val="0"/>
        <w:numId w:val="0"/>
      </w:numPr>
      <w:tabs>
        <w:tab w:val="left" w:pos="1152"/>
      </w:tabs>
      <w:spacing w:before="240" w:line="240" w:lineRule="auto"/>
      <w:ind w:left="576" w:hanging="576"/>
      <w:jc w:val="both"/>
    </w:pPr>
    <w:rPr>
      <w:sz w:val="28"/>
      <w:lang w:val="en-GB"/>
    </w:rPr>
  </w:style>
  <w:style w:type="paragraph" w:customStyle="1" w:styleId="IBS-Heading3">
    <w:name w:val="IBS - Heading 3"/>
    <w:basedOn w:val="Heading3"/>
    <w:next w:val="IBS-Normal"/>
    <w:rsid w:val="009A6CD6"/>
    <w:pPr>
      <w:widowControl/>
      <w:numPr>
        <w:ilvl w:val="0"/>
        <w:numId w:val="0"/>
      </w:numPr>
      <w:tabs>
        <w:tab w:val="left" w:pos="1440"/>
      </w:tabs>
      <w:spacing w:before="240" w:line="240" w:lineRule="auto"/>
      <w:ind w:left="720" w:hanging="720"/>
      <w:jc w:val="both"/>
    </w:pPr>
    <w:rPr>
      <w:b/>
      <w:i w:val="0"/>
      <w:sz w:val="22"/>
      <w:lang w:val="en-GB"/>
    </w:rPr>
  </w:style>
  <w:style w:type="paragraph" w:customStyle="1" w:styleId="Lijstopsomteken31">
    <w:name w:val="Lijst opsom.teken 31"/>
    <w:basedOn w:val="Normal"/>
    <w:rsid w:val="009A6CD6"/>
    <w:pPr>
      <w:numPr>
        <w:numId w:val="2"/>
      </w:numPr>
      <w:spacing w:line="240" w:lineRule="auto"/>
      <w:jc w:val="both"/>
    </w:pPr>
    <w:rPr>
      <w:rFonts w:ascii="Arial" w:hAnsi="Arial"/>
      <w:sz w:val="22"/>
    </w:rPr>
  </w:style>
  <w:style w:type="paragraph" w:customStyle="1" w:styleId="SRS">
    <w:name w:val="SRS"/>
    <w:basedOn w:val="Normal"/>
    <w:rsid w:val="009A6CD6"/>
    <w:pPr>
      <w:spacing w:line="240" w:lineRule="auto"/>
    </w:pPr>
    <w:rPr>
      <w:color w:val="800080"/>
      <w:sz w:val="16"/>
    </w:rPr>
  </w:style>
  <w:style w:type="paragraph" w:customStyle="1" w:styleId="Default">
    <w:name w:val="Default"/>
    <w:rsid w:val="009A6CD6"/>
    <w:pPr>
      <w:suppressAutoHyphens/>
      <w:autoSpaceDE w:val="0"/>
    </w:pPr>
    <w:rPr>
      <w:rFonts w:ascii="Arial" w:eastAsia="Arial" w:hAnsi="Arial" w:cs="Arial"/>
      <w:color w:val="000000"/>
      <w:sz w:val="24"/>
      <w:szCs w:val="24"/>
      <w:lang w:eastAsia="ar-SA"/>
    </w:rPr>
  </w:style>
  <w:style w:type="paragraph" w:customStyle="1" w:styleId="Plattetekstinspringen21">
    <w:name w:val="Platte tekst inspringen 21"/>
    <w:basedOn w:val="Normal"/>
    <w:rsid w:val="009A6CD6"/>
    <w:pPr>
      <w:ind w:left="567"/>
      <w:jc w:val="both"/>
    </w:pPr>
  </w:style>
  <w:style w:type="paragraph" w:customStyle="1" w:styleId="Heading21">
    <w:name w:val="Heading 21"/>
    <w:basedOn w:val="Normal"/>
    <w:next w:val="Normal"/>
    <w:rsid w:val="009A6CD6"/>
    <w:pPr>
      <w:keepNext/>
      <w:spacing w:line="240" w:lineRule="auto"/>
      <w:jc w:val="both"/>
    </w:pPr>
    <w:rPr>
      <w:rFonts w:ascii="Arial" w:hAnsi="Arial"/>
      <w:b/>
      <w:sz w:val="28"/>
    </w:rPr>
  </w:style>
  <w:style w:type="paragraph" w:customStyle="1" w:styleId="Heading31">
    <w:name w:val="Heading 31"/>
    <w:basedOn w:val="Normal"/>
    <w:next w:val="Normal"/>
    <w:rsid w:val="009A6CD6"/>
    <w:pPr>
      <w:keepNext/>
      <w:spacing w:line="240" w:lineRule="auto"/>
      <w:jc w:val="both"/>
    </w:pPr>
    <w:rPr>
      <w:rFonts w:ascii="Arial" w:hAnsi="Arial"/>
      <w:b/>
      <w:sz w:val="24"/>
    </w:rPr>
  </w:style>
  <w:style w:type="paragraph" w:customStyle="1" w:styleId="Heading41">
    <w:name w:val="Heading 41"/>
    <w:basedOn w:val="Normal"/>
    <w:next w:val="Normal"/>
    <w:rsid w:val="009A6CD6"/>
    <w:pPr>
      <w:keepNext/>
      <w:spacing w:line="240" w:lineRule="auto"/>
      <w:jc w:val="both"/>
    </w:pPr>
    <w:rPr>
      <w:rFonts w:ascii="Arial" w:hAnsi="Arial"/>
      <w:i/>
      <w:sz w:val="24"/>
    </w:rPr>
  </w:style>
  <w:style w:type="paragraph" w:customStyle="1" w:styleId="Header1">
    <w:name w:val="Header1"/>
    <w:basedOn w:val="Normal"/>
    <w:rsid w:val="009A6CD6"/>
    <w:pPr>
      <w:tabs>
        <w:tab w:val="center" w:pos="4320"/>
        <w:tab w:val="right" w:pos="8640"/>
      </w:tabs>
      <w:spacing w:line="240" w:lineRule="auto"/>
      <w:jc w:val="both"/>
    </w:pPr>
    <w:rPr>
      <w:rFonts w:ascii="Arial" w:hAnsi="Arial"/>
      <w:b/>
      <w:sz w:val="32"/>
    </w:rPr>
  </w:style>
  <w:style w:type="paragraph" w:customStyle="1" w:styleId="Footer1">
    <w:name w:val="Footer1"/>
    <w:basedOn w:val="Normal"/>
    <w:rsid w:val="009A6CD6"/>
    <w:pPr>
      <w:tabs>
        <w:tab w:val="center" w:pos="4320"/>
        <w:tab w:val="right" w:pos="8640"/>
      </w:tabs>
      <w:spacing w:line="240" w:lineRule="auto"/>
      <w:jc w:val="both"/>
    </w:pPr>
    <w:rPr>
      <w:rFonts w:ascii="Arial" w:hAnsi="Arial"/>
      <w:sz w:val="16"/>
    </w:rPr>
  </w:style>
  <w:style w:type="paragraph" w:customStyle="1" w:styleId="FootnoteText1">
    <w:name w:val="Footnote Text1"/>
    <w:basedOn w:val="Normal"/>
    <w:rsid w:val="009A6CD6"/>
    <w:pPr>
      <w:spacing w:line="240" w:lineRule="auto"/>
      <w:jc w:val="both"/>
    </w:pPr>
    <w:rPr>
      <w:rFonts w:ascii="Arial" w:hAnsi="Arial"/>
      <w:sz w:val="24"/>
    </w:rPr>
  </w:style>
  <w:style w:type="paragraph" w:customStyle="1" w:styleId="bijschrift">
    <w:name w:val="bijschrift"/>
    <w:basedOn w:val="Normal"/>
    <w:rsid w:val="009A6CD6"/>
    <w:pPr>
      <w:spacing w:line="240" w:lineRule="auto"/>
      <w:jc w:val="both"/>
    </w:pPr>
    <w:rPr>
      <w:rFonts w:ascii="Arial" w:hAnsi="Arial"/>
      <w:sz w:val="24"/>
    </w:rPr>
  </w:style>
  <w:style w:type="paragraph" w:customStyle="1" w:styleId="bronvermelding">
    <w:name w:val="bronvermelding"/>
    <w:basedOn w:val="Normal"/>
    <w:rsid w:val="009A6CD6"/>
    <w:pPr>
      <w:widowControl/>
      <w:tabs>
        <w:tab w:val="left" w:pos="9000"/>
        <w:tab w:val="right" w:pos="9360"/>
      </w:tabs>
      <w:spacing w:line="240" w:lineRule="auto"/>
      <w:jc w:val="both"/>
    </w:pPr>
    <w:rPr>
      <w:rFonts w:ascii="Univers Condensed" w:hAnsi="Univers Condensed"/>
      <w:sz w:val="22"/>
    </w:rPr>
  </w:style>
  <w:style w:type="paragraph" w:customStyle="1" w:styleId="Tekstopmerking1">
    <w:name w:val="Tekst opmerking1"/>
    <w:basedOn w:val="Normal"/>
    <w:rsid w:val="009A6CD6"/>
    <w:pPr>
      <w:widowControl/>
      <w:spacing w:line="240" w:lineRule="auto"/>
      <w:jc w:val="both"/>
    </w:pPr>
    <w:rPr>
      <w:sz w:val="22"/>
    </w:rPr>
  </w:style>
  <w:style w:type="paragraph" w:customStyle="1" w:styleId="NormalWeb1">
    <w:name w:val="Normal (Web)1"/>
    <w:basedOn w:val="Normal"/>
    <w:rsid w:val="009A6CD6"/>
    <w:pPr>
      <w:widowControl/>
      <w:spacing w:before="100" w:after="100" w:line="240" w:lineRule="auto"/>
      <w:jc w:val="both"/>
    </w:pPr>
    <w:rPr>
      <w:sz w:val="24"/>
      <w:lang w:val="en-AU"/>
    </w:rPr>
  </w:style>
  <w:style w:type="paragraph" w:customStyle="1" w:styleId="xl26">
    <w:name w:val="xl26"/>
    <w:basedOn w:val="Normal"/>
    <w:rsid w:val="009A6CD6"/>
    <w:pPr>
      <w:widowControl/>
      <w:spacing w:before="100" w:after="100" w:line="240" w:lineRule="auto"/>
      <w:jc w:val="both"/>
    </w:pPr>
    <w:rPr>
      <w:rFonts w:ascii="Arial" w:hAnsi="Arial"/>
      <w:b/>
      <w:sz w:val="16"/>
    </w:rPr>
  </w:style>
  <w:style w:type="paragraph" w:customStyle="1" w:styleId="xl24">
    <w:name w:val="xl24"/>
    <w:basedOn w:val="Normal"/>
    <w:rsid w:val="009A6CD6"/>
    <w:pPr>
      <w:widowControl/>
      <w:spacing w:before="100" w:after="100" w:line="240" w:lineRule="auto"/>
      <w:jc w:val="both"/>
    </w:pPr>
    <w:rPr>
      <w:rFonts w:ascii="Arial" w:hAnsi="Arial"/>
      <w:sz w:val="16"/>
    </w:rPr>
  </w:style>
  <w:style w:type="paragraph" w:customStyle="1" w:styleId="Lijstnummering1">
    <w:name w:val="Lijstnummering1"/>
    <w:basedOn w:val="Normal"/>
    <w:rsid w:val="009A6CD6"/>
    <w:pPr>
      <w:widowControl/>
      <w:tabs>
        <w:tab w:val="left" w:pos="567"/>
      </w:tabs>
      <w:spacing w:line="240" w:lineRule="auto"/>
      <w:jc w:val="both"/>
    </w:pPr>
    <w:rPr>
      <w:rFonts w:ascii="Arial" w:hAnsi="Arial"/>
      <w:sz w:val="22"/>
    </w:rPr>
  </w:style>
  <w:style w:type="paragraph" w:customStyle="1" w:styleId="Lijstopsomteken1">
    <w:name w:val="Lijst opsom.teken1"/>
    <w:basedOn w:val="Normal"/>
    <w:rsid w:val="009A6CD6"/>
    <w:pPr>
      <w:widowControl/>
      <w:tabs>
        <w:tab w:val="left" w:pos="1134"/>
      </w:tabs>
      <w:spacing w:line="240" w:lineRule="auto"/>
      <w:ind w:left="567" w:hanging="567"/>
      <w:jc w:val="both"/>
    </w:pPr>
    <w:rPr>
      <w:rFonts w:ascii="Arial" w:hAnsi="Arial"/>
      <w:sz w:val="22"/>
    </w:rPr>
  </w:style>
  <w:style w:type="paragraph" w:customStyle="1" w:styleId="Plattetekstinspringen31">
    <w:name w:val="Platte tekst inspringen 31"/>
    <w:basedOn w:val="Normal"/>
    <w:rsid w:val="009A6CD6"/>
    <w:pPr>
      <w:widowControl/>
      <w:spacing w:line="240" w:lineRule="auto"/>
      <w:ind w:left="1418"/>
      <w:jc w:val="both"/>
    </w:pPr>
    <w:rPr>
      <w:sz w:val="22"/>
    </w:rPr>
  </w:style>
  <w:style w:type="paragraph" w:styleId="BalloonText">
    <w:name w:val="Balloon Text"/>
    <w:basedOn w:val="Normal"/>
    <w:rsid w:val="009A6CD6"/>
    <w:pPr>
      <w:spacing w:line="240" w:lineRule="auto"/>
      <w:jc w:val="both"/>
    </w:pPr>
    <w:rPr>
      <w:rFonts w:ascii="Tahoma" w:hAnsi="Tahoma" w:cs="Tahoma"/>
      <w:sz w:val="16"/>
      <w:szCs w:val="16"/>
    </w:rPr>
  </w:style>
  <w:style w:type="paragraph" w:customStyle="1" w:styleId="AAACharChar">
    <w:name w:val="AAA Char Char"/>
    <w:basedOn w:val="BodyTextIndent"/>
    <w:rsid w:val="009A6CD6"/>
    <w:pPr>
      <w:widowControl/>
      <w:tabs>
        <w:tab w:val="left" w:pos="-1100"/>
        <w:tab w:val="left" w:pos="-380"/>
      </w:tabs>
      <w:spacing w:line="240" w:lineRule="auto"/>
      <w:ind w:left="340" w:right="510"/>
    </w:pPr>
    <w:rPr>
      <w:rFonts w:ascii="Times" w:hAnsi="Times"/>
      <w:b/>
      <w:i w:val="0"/>
      <w:caps/>
      <w:color w:val="000080"/>
      <w:spacing w:val="-2"/>
    </w:rPr>
  </w:style>
  <w:style w:type="paragraph" w:customStyle="1" w:styleId="Tabeltekst">
    <w:name w:val="Tabeltekst"/>
    <w:basedOn w:val="Normal"/>
    <w:rsid w:val="009A6CD6"/>
    <w:pPr>
      <w:widowControl/>
      <w:overflowPunct w:val="0"/>
      <w:autoSpaceDE w:val="0"/>
      <w:spacing w:line="280" w:lineRule="atLeast"/>
      <w:jc w:val="both"/>
      <w:textAlignment w:val="baseline"/>
    </w:pPr>
    <w:rPr>
      <w:rFonts w:ascii="Book Antiqua" w:hAnsi="Book Antiqua"/>
    </w:rPr>
  </w:style>
  <w:style w:type="paragraph" w:customStyle="1" w:styleId="Bold12">
    <w:name w:val="Bold12"/>
    <w:basedOn w:val="Normal"/>
    <w:next w:val="Normal"/>
    <w:rsid w:val="009A6CD6"/>
    <w:pPr>
      <w:widowControl/>
      <w:spacing w:before="240" w:line="240" w:lineRule="auto"/>
      <w:jc w:val="both"/>
    </w:pPr>
    <w:rPr>
      <w:rFonts w:ascii="Arial" w:hAnsi="Arial"/>
      <w:b/>
      <w:sz w:val="22"/>
      <w:lang w:val="nl"/>
    </w:rPr>
  </w:style>
  <w:style w:type="paragraph" w:customStyle="1" w:styleId="Groteletters">
    <w:name w:val="Grote letters"/>
    <w:basedOn w:val="Normal"/>
    <w:rsid w:val="009A6CD6"/>
    <w:pPr>
      <w:widowControl/>
      <w:numPr>
        <w:numId w:val="7"/>
      </w:numPr>
      <w:overflowPunct w:val="0"/>
      <w:autoSpaceDE w:val="0"/>
      <w:spacing w:line="240" w:lineRule="auto"/>
      <w:jc w:val="both"/>
      <w:textAlignment w:val="baseline"/>
    </w:pPr>
    <w:rPr>
      <w:rFonts w:ascii="Arial" w:hAnsi="Arial"/>
      <w:sz w:val="22"/>
      <w:lang w:val="nl"/>
    </w:rPr>
  </w:style>
  <w:style w:type="paragraph" w:customStyle="1" w:styleId="BodyText21">
    <w:name w:val="Body Text 21"/>
    <w:basedOn w:val="Normal"/>
    <w:rsid w:val="009A6CD6"/>
    <w:pPr>
      <w:widowControl/>
      <w:overflowPunct w:val="0"/>
      <w:autoSpaceDE w:val="0"/>
      <w:spacing w:line="240" w:lineRule="auto"/>
      <w:jc w:val="center"/>
      <w:textAlignment w:val="baseline"/>
    </w:pPr>
    <w:rPr>
      <w:rFonts w:ascii="V&amp;W Syntax (Adobe)" w:hAnsi="V&amp;W Syntax (Adobe)"/>
    </w:rPr>
  </w:style>
  <w:style w:type="paragraph" w:customStyle="1" w:styleId="StandardText">
    <w:name w:val="StandardText"/>
    <w:basedOn w:val="Normal"/>
    <w:rsid w:val="009A6CD6"/>
    <w:pPr>
      <w:widowControl/>
      <w:spacing w:line="240" w:lineRule="auto"/>
      <w:jc w:val="both"/>
    </w:pPr>
    <w:rPr>
      <w:rFonts w:ascii="Arial" w:hAnsi="Arial"/>
      <w:sz w:val="22"/>
      <w:lang w:val="nl"/>
    </w:rPr>
  </w:style>
  <w:style w:type="paragraph" w:customStyle="1" w:styleId="zPrintAdres">
    <w:name w:val="z_PrintAdres"/>
    <w:basedOn w:val="Normal"/>
    <w:rsid w:val="009A6CD6"/>
    <w:pPr>
      <w:widowControl/>
      <w:tabs>
        <w:tab w:val="left" w:pos="4820"/>
      </w:tabs>
      <w:spacing w:line="160" w:lineRule="atLeast"/>
      <w:jc w:val="both"/>
    </w:pPr>
    <w:rPr>
      <w:rFonts w:ascii="Myriad Roman" w:hAnsi="Myriad Roman"/>
      <w:sz w:val="15"/>
    </w:rPr>
  </w:style>
  <w:style w:type="paragraph" w:customStyle="1" w:styleId="RapportReferentie">
    <w:name w:val="RapportReferentie"/>
    <w:basedOn w:val="Normal"/>
    <w:rsid w:val="009A6CD6"/>
    <w:pPr>
      <w:widowControl/>
      <w:spacing w:line="180" w:lineRule="exact"/>
      <w:jc w:val="both"/>
    </w:pPr>
    <w:rPr>
      <w:rFonts w:ascii="V&amp;W Syntax (Adobe)" w:hAnsi="V&amp;W Syntax (Adobe)"/>
      <w:spacing w:val="4"/>
      <w:sz w:val="16"/>
    </w:rPr>
  </w:style>
  <w:style w:type="paragraph" w:customStyle="1" w:styleId="StandaardKop">
    <w:name w:val="Standaard Kop"/>
    <w:basedOn w:val="Normal"/>
    <w:rsid w:val="009A6CD6"/>
    <w:pPr>
      <w:widowControl/>
      <w:overflowPunct w:val="0"/>
      <w:autoSpaceDE w:val="0"/>
      <w:jc w:val="both"/>
      <w:textAlignment w:val="baseline"/>
    </w:pPr>
    <w:rPr>
      <w:rFonts w:ascii="Myriad-BoldItalic" w:hAnsi="Myriad-BoldItalic"/>
      <w:lang w:val="nl"/>
    </w:rPr>
  </w:style>
  <w:style w:type="paragraph" w:customStyle="1" w:styleId="Ondertitel1">
    <w:name w:val="Ondertitel1"/>
    <w:basedOn w:val="StandaardKop"/>
    <w:next w:val="Normal"/>
    <w:rsid w:val="009A6CD6"/>
    <w:rPr>
      <w:sz w:val="24"/>
    </w:rPr>
  </w:style>
  <w:style w:type="paragraph" w:customStyle="1" w:styleId="StandaardRabobankFont">
    <w:name w:val="Standaard RabobankFont"/>
    <w:basedOn w:val="Normal"/>
    <w:rsid w:val="009A6CD6"/>
    <w:pPr>
      <w:widowControl/>
      <w:overflowPunct w:val="0"/>
      <w:autoSpaceDE w:val="0"/>
      <w:jc w:val="both"/>
      <w:textAlignment w:val="baseline"/>
    </w:pPr>
    <w:rPr>
      <w:rFonts w:ascii="RabobankFont" w:hAnsi="RabobankFont"/>
      <w:lang w:val="nl"/>
    </w:rPr>
  </w:style>
  <w:style w:type="paragraph" w:customStyle="1" w:styleId="Documentnaam">
    <w:name w:val="Documentnaam"/>
    <w:basedOn w:val="StandaardKop"/>
    <w:rsid w:val="009A6CD6"/>
    <w:pPr>
      <w:spacing w:before="900"/>
    </w:pPr>
    <w:rPr>
      <w:rFonts w:ascii="Myriad-ExtraBoldItalic" w:hAnsi="Myriad-ExtraBoldItalic"/>
      <w:sz w:val="32"/>
    </w:rPr>
  </w:style>
  <w:style w:type="paragraph" w:styleId="EnvelopeReturn">
    <w:name w:val="envelope return"/>
    <w:basedOn w:val="Normal"/>
    <w:rsid w:val="009A6CD6"/>
    <w:pPr>
      <w:widowControl/>
      <w:spacing w:line="240" w:lineRule="auto"/>
      <w:jc w:val="both"/>
    </w:pPr>
    <w:rPr>
      <w:rFonts w:ascii="Univers (W1)" w:hAnsi="Univers (W1)"/>
      <w:sz w:val="22"/>
      <w:lang w:val="en-AU"/>
    </w:rPr>
  </w:style>
  <w:style w:type="paragraph" w:customStyle="1" w:styleId="Bold12Table">
    <w:name w:val="Bold12Table"/>
    <w:basedOn w:val="StandardText"/>
    <w:next w:val="Normal"/>
    <w:rsid w:val="009A6CD6"/>
    <w:rPr>
      <w:b/>
    </w:rPr>
  </w:style>
  <w:style w:type="paragraph" w:customStyle="1" w:styleId="Bold14">
    <w:name w:val="Bold14"/>
    <w:basedOn w:val="Normal"/>
    <w:next w:val="Normal"/>
    <w:rsid w:val="009A6CD6"/>
    <w:pPr>
      <w:widowControl/>
      <w:spacing w:before="240" w:line="240" w:lineRule="auto"/>
      <w:jc w:val="both"/>
    </w:pPr>
    <w:rPr>
      <w:rFonts w:ascii="Arial" w:hAnsi="Arial"/>
      <w:b/>
      <w:sz w:val="28"/>
      <w:lang w:val="nl"/>
    </w:rPr>
  </w:style>
  <w:style w:type="paragraph" w:customStyle="1" w:styleId="Bold14Table">
    <w:name w:val="Bold14Table"/>
    <w:basedOn w:val="StandardText"/>
    <w:next w:val="Normal"/>
    <w:rsid w:val="009A6CD6"/>
    <w:rPr>
      <w:b/>
      <w:sz w:val="28"/>
    </w:rPr>
  </w:style>
  <w:style w:type="paragraph" w:customStyle="1" w:styleId="Attention">
    <w:name w:val="Attention"/>
    <w:basedOn w:val="Normal"/>
    <w:next w:val="Normal"/>
    <w:rsid w:val="009A6CD6"/>
    <w:pPr>
      <w:widowControl/>
      <w:spacing w:before="240" w:line="240" w:lineRule="auto"/>
      <w:jc w:val="both"/>
    </w:pPr>
    <w:rPr>
      <w:rFonts w:ascii="Arial" w:hAnsi="Arial"/>
      <w:sz w:val="22"/>
      <w:lang w:val="nl"/>
    </w:rPr>
  </w:style>
  <w:style w:type="paragraph" w:customStyle="1" w:styleId="Findings">
    <w:name w:val="Findings"/>
    <w:basedOn w:val="Normal"/>
    <w:next w:val="Normal"/>
    <w:rsid w:val="009A6CD6"/>
    <w:pPr>
      <w:keepNext/>
      <w:widowControl/>
      <w:spacing w:before="240" w:line="240" w:lineRule="auto"/>
      <w:jc w:val="both"/>
    </w:pPr>
    <w:rPr>
      <w:rFonts w:ascii="Arial" w:hAnsi="Arial"/>
      <w:i/>
      <w:sz w:val="22"/>
      <w:lang w:val="nl"/>
    </w:rPr>
  </w:style>
  <w:style w:type="paragraph" w:customStyle="1" w:styleId="FindingsIndent">
    <w:name w:val="Findings Indent"/>
    <w:basedOn w:val="Findings"/>
    <w:next w:val="Normal"/>
    <w:rsid w:val="009A6CD6"/>
    <w:pPr>
      <w:ind w:left="851"/>
    </w:pPr>
  </w:style>
  <w:style w:type="paragraph" w:customStyle="1" w:styleId="StandardTextIndent">
    <w:name w:val="StandardTextIndent"/>
    <w:basedOn w:val="StandardText"/>
    <w:rsid w:val="009A6CD6"/>
    <w:pPr>
      <w:ind w:left="851"/>
    </w:pPr>
  </w:style>
  <w:style w:type="paragraph" w:customStyle="1" w:styleId="FindingsIndent1">
    <w:name w:val="Findings Indent 1"/>
    <w:basedOn w:val="FindingsIndent"/>
    <w:next w:val="Normal"/>
    <w:rsid w:val="009A6CD6"/>
    <w:pPr>
      <w:ind w:left="1134"/>
    </w:pPr>
  </w:style>
  <w:style w:type="paragraph" w:customStyle="1" w:styleId="NormalIndent1">
    <w:name w:val="Normal Indent 1"/>
    <w:basedOn w:val="Standaardinspringing1"/>
    <w:rsid w:val="009A6CD6"/>
    <w:pPr>
      <w:widowControl/>
      <w:spacing w:before="240" w:line="240" w:lineRule="auto"/>
      <w:ind w:left="1134" w:firstLine="0"/>
      <w:jc w:val="both"/>
    </w:pPr>
    <w:rPr>
      <w:rFonts w:ascii="Arial" w:hAnsi="Arial"/>
      <w:sz w:val="22"/>
      <w:lang w:val="nl"/>
    </w:rPr>
  </w:style>
  <w:style w:type="paragraph" w:customStyle="1" w:styleId="Rightflush">
    <w:name w:val="Rightflush"/>
    <w:basedOn w:val="Normal"/>
    <w:next w:val="Normal"/>
    <w:rsid w:val="009A6CD6"/>
    <w:pPr>
      <w:widowControl/>
      <w:tabs>
        <w:tab w:val="right" w:pos="9072"/>
      </w:tabs>
      <w:spacing w:after="240" w:line="240" w:lineRule="auto"/>
      <w:jc w:val="both"/>
    </w:pPr>
    <w:rPr>
      <w:rFonts w:ascii="Arial" w:hAnsi="Arial"/>
      <w:sz w:val="22"/>
      <w:lang w:val="nl"/>
    </w:rPr>
  </w:style>
  <w:style w:type="paragraph" w:customStyle="1" w:styleId="Bold13">
    <w:name w:val="Bold13"/>
    <w:basedOn w:val="Normal"/>
    <w:next w:val="Normal"/>
    <w:rsid w:val="009A6CD6"/>
    <w:pPr>
      <w:widowControl/>
      <w:spacing w:before="240" w:line="240" w:lineRule="auto"/>
      <w:jc w:val="both"/>
    </w:pPr>
    <w:rPr>
      <w:rFonts w:ascii="Arial" w:hAnsi="Arial"/>
      <w:b/>
      <w:sz w:val="26"/>
      <w:lang w:val="nl"/>
    </w:rPr>
  </w:style>
  <w:style w:type="paragraph" w:customStyle="1" w:styleId="Refs">
    <w:name w:val="Refs"/>
    <w:next w:val="Normal"/>
    <w:rsid w:val="009A6CD6"/>
    <w:pPr>
      <w:widowControl w:val="0"/>
      <w:suppressAutoHyphens/>
    </w:pPr>
    <w:rPr>
      <w:rFonts w:ascii="Courier New" w:eastAsia="Arial" w:hAnsi="Courier New"/>
      <w:vanish/>
      <w:sz w:val="8"/>
      <w:lang w:eastAsia="ar-SA"/>
    </w:rPr>
  </w:style>
  <w:style w:type="paragraph" w:customStyle="1" w:styleId="Number">
    <w:name w:val="Number"/>
    <w:basedOn w:val="Normal"/>
    <w:rsid w:val="009A6CD6"/>
    <w:pPr>
      <w:widowControl/>
      <w:numPr>
        <w:numId w:val="8"/>
      </w:numPr>
      <w:spacing w:before="240" w:line="240" w:lineRule="auto"/>
      <w:jc w:val="both"/>
    </w:pPr>
    <w:rPr>
      <w:rFonts w:ascii="Arial" w:hAnsi="Arial"/>
      <w:sz w:val="22"/>
      <w:lang w:val="nl"/>
    </w:rPr>
  </w:style>
  <w:style w:type="paragraph" w:customStyle="1" w:styleId="NumberIndent">
    <w:name w:val="Number Indent"/>
    <w:basedOn w:val="Standaardinspringing1"/>
    <w:rsid w:val="009A6CD6"/>
    <w:pPr>
      <w:widowControl/>
      <w:numPr>
        <w:numId w:val="9"/>
      </w:numPr>
      <w:spacing w:before="240" w:line="240" w:lineRule="auto"/>
      <w:ind w:left="1135"/>
      <w:jc w:val="both"/>
    </w:pPr>
    <w:rPr>
      <w:rFonts w:ascii="Arial" w:hAnsi="Arial"/>
      <w:sz w:val="22"/>
      <w:lang w:val="nl"/>
    </w:rPr>
  </w:style>
  <w:style w:type="paragraph" w:customStyle="1" w:styleId="Bold13Table">
    <w:name w:val="Bold13Table"/>
    <w:basedOn w:val="StandardText"/>
    <w:next w:val="Normal"/>
    <w:rsid w:val="009A6CD6"/>
    <w:rPr>
      <w:b/>
      <w:sz w:val="26"/>
    </w:rPr>
  </w:style>
  <w:style w:type="paragraph" w:customStyle="1" w:styleId="Opsomming">
    <w:name w:val="Opsomming"/>
    <w:basedOn w:val="Normal"/>
    <w:rsid w:val="009A6CD6"/>
    <w:pPr>
      <w:widowControl/>
      <w:numPr>
        <w:numId w:val="10"/>
      </w:numPr>
      <w:overflowPunct w:val="0"/>
      <w:autoSpaceDE w:val="0"/>
      <w:spacing w:line="240" w:lineRule="exact"/>
      <w:jc w:val="both"/>
      <w:textAlignment w:val="baseline"/>
    </w:pPr>
    <w:rPr>
      <w:rFonts w:ascii="V&amp;W Syntax (Adobe)" w:hAnsi="V&amp;W Syntax (Adobe)"/>
      <w:sz w:val="19"/>
    </w:rPr>
  </w:style>
  <w:style w:type="paragraph" w:customStyle="1" w:styleId="RapportBijschrift">
    <w:name w:val="RapportBijschrift"/>
    <w:basedOn w:val="Normal"/>
    <w:next w:val="Normal"/>
    <w:rsid w:val="009A6CD6"/>
    <w:pPr>
      <w:widowControl/>
      <w:spacing w:line="260" w:lineRule="atLeast"/>
      <w:jc w:val="both"/>
    </w:pPr>
    <w:rPr>
      <w:rFonts w:ascii="V&amp;W Syntax (Adobe)" w:hAnsi="V&amp;W Syntax (Adobe)"/>
      <w:b/>
      <w:spacing w:val="4"/>
    </w:rPr>
  </w:style>
  <w:style w:type="paragraph" w:customStyle="1" w:styleId="IBS-Heading4">
    <w:name w:val="IBS - Heading 4"/>
    <w:basedOn w:val="IBS-Normal"/>
    <w:next w:val="IBS-Normal"/>
    <w:rsid w:val="009A6CD6"/>
    <w:pPr>
      <w:spacing w:before="240" w:after="60" w:line="240" w:lineRule="auto"/>
    </w:pPr>
    <w:rPr>
      <w:b/>
      <w:i/>
    </w:rPr>
  </w:style>
  <w:style w:type="paragraph" w:customStyle="1" w:styleId="Lijst21">
    <w:name w:val="Lijst 21"/>
    <w:basedOn w:val="Normal"/>
    <w:rsid w:val="009A6CD6"/>
    <w:pPr>
      <w:spacing w:line="240" w:lineRule="auto"/>
      <w:ind w:left="566" w:hanging="283"/>
      <w:jc w:val="both"/>
    </w:pPr>
    <w:rPr>
      <w:rFonts w:ascii="Arial" w:hAnsi="Arial"/>
      <w:sz w:val="22"/>
    </w:rPr>
  </w:style>
  <w:style w:type="paragraph" w:customStyle="1" w:styleId="Berichtkop1">
    <w:name w:val="Berichtkop1"/>
    <w:basedOn w:val="Normal"/>
    <w:rsid w:val="009A6CD6"/>
    <w:pPr>
      <w:pBdr>
        <w:top w:val="single" w:sz="4" w:space="1" w:color="000000"/>
        <w:left w:val="single" w:sz="4" w:space="1" w:color="000000"/>
        <w:bottom w:val="single" w:sz="4" w:space="1" w:color="000000"/>
        <w:right w:val="single" w:sz="4" w:space="1" w:color="000000"/>
      </w:pBdr>
      <w:shd w:val="clear" w:color="auto" w:fill="CCCCCC"/>
      <w:spacing w:line="240" w:lineRule="auto"/>
      <w:ind w:left="1134" w:hanging="1134"/>
      <w:jc w:val="both"/>
    </w:pPr>
    <w:rPr>
      <w:rFonts w:ascii="Arial" w:hAnsi="Arial" w:cs="Arial"/>
      <w:sz w:val="24"/>
      <w:szCs w:val="24"/>
    </w:rPr>
  </w:style>
  <w:style w:type="paragraph" w:customStyle="1" w:styleId="Lijstopsomteken21">
    <w:name w:val="Lijst opsom.teken 21"/>
    <w:basedOn w:val="Normal"/>
    <w:rsid w:val="009A6CD6"/>
    <w:pPr>
      <w:spacing w:line="240" w:lineRule="auto"/>
      <w:jc w:val="both"/>
    </w:pPr>
    <w:rPr>
      <w:rFonts w:ascii="Arial" w:hAnsi="Arial" w:cs="Arial"/>
      <w:bCs/>
      <w:sz w:val="22"/>
      <w:szCs w:val="22"/>
    </w:rPr>
  </w:style>
  <w:style w:type="paragraph" w:customStyle="1" w:styleId="Lijstvoortzetting1">
    <w:name w:val="Lijstvoortzetting1"/>
    <w:basedOn w:val="Normal"/>
    <w:rsid w:val="009A6CD6"/>
    <w:pPr>
      <w:spacing w:after="120" w:line="240" w:lineRule="auto"/>
      <w:ind w:left="283"/>
      <w:jc w:val="both"/>
    </w:pPr>
    <w:rPr>
      <w:rFonts w:ascii="Arial" w:hAnsi="Arial"/>
      <w:sz w:val="22"/>
    </w:rPr>
  </w:style>
  <w:style w:type="paragraph" w:customStyle="1" w:styleId="Lijstvoortzetting21">
    <w:name w:val="Lijstvoortzetting 21"/>
    <w:basedOn w:val="Normal"/>
    <w:rsid w:val="009A6CD6"/>
    <w:pPr>
      <w:spacing w:after="120" w:line="240" w:lineRule="auto"/>
      <w:ind w:left="566"/>
      <w:jc w:val="both"/>
    </w:pPr>
    <w:rPr>
      <w:rFonts w:ascii="Arial" w:hAnsi="Arial"/>
      <w:sz w:val="22"/>
    </w:rPr>
  </w:style>
  <w:style w:type="paragraph" w:customStyle="1" w:styleId="Lijstvoortzetting31">
    <w:name w:val="Lijstvoortzetting 31"/>
    <w:basedOn w:val="Normal"/>
    <w:rsid w:val="009A6CD6"/>
    <w:pPr>
      <w:spacing w:after="120" w:line="240" w:lineRule="auto"/>
      <w:ind w:left="849"/>
      <w:jc w:val="both"/>
    </w:pPr>
    <w:rPr>
      <w:rFonts w:ascii="Arial" w:hAnsi="Arial"/>
      <w:sz w:val="22"/>
    </w:rPr>
  </w:style>
  <w:style w:type="paragraph" w:customStyle="1" w:styleId="Appendix1">
    <w:name w:val="Appendix 1"/>
    <w:basedOn w:val="Heading1"/>
    <w:next w:val="Normal"/>
    <w:rsid w:val="009A6CD6"/>
    <w:pPr>
      <w:keepLines/>
      <w:widowControl/>
      <w:numPr>
        <w:numId w:val="0"/>
      </w:numPr>
      <w:tabs>
        <w:tab w:val="left" w:pos="720"/>
      </w:tabs>
      <w:spacing w:before="360" w:after="120" w:line="360" w:lineRule="auto"/>
      <w:ind w:left="360" w:hanging="360"/>
    </w:pPr>
    <w:rPr>
      <w:kern w:val="1"/>
      <w:sz w:val="28"/>
    </w:rPr>
  </w:style>
  <w:style w:type="paragraph" w:customStyle="1" w:styleId="Lijstnummering41">
    <w:name w:val="Lijstnummering 41"/>
    <w:basedOn w:val="Normal"/>
    <w:rsid w:val="009A6CD6"/>
    <w:pPr>
      <w:widowControl/>
      <w:tabs>
        <w:tab w:val="left" w:pos="714"/>
      </w:tabs>
      <w:spacing w:line="240" w:lineRule="auto"/>
      <w:ind w:left="357" w:hanging="357"/>
    </w:pPr>
    <w:rPr>
      <w:rFonts w:ascii="Arial" w:hAnsi="Arial"/>
    </w:rPr>
  </w:style>
  <w:style w:type="paragraph" w:customStyle="1" w:styleId="Lijstnummering31">
    <w:name w:val="Lijstnummering 31"/>
    <w:basedOn w:val="Normal"/>
    <w:rsid w:val="009A6CD6"/>
    <w:pPr>
      <w:widowControl/>
      <w:tabs>
        <w:tab w:val="left" w:pos="714"/>
      </w:tabs>
      <w:spacing w:line="240" w:lineRule="auto"/>
      <w:ind w:left="357" w:hanging="357"/>
    </w:pPr>
    <w:rPr>
      <w:rFonts w:ascii="Arial" w:hAnsi="Arial"/>
    </w:rPr>
  </w:style>
  <w:style w:type="paragraph" w:customStyle="1" w:styleId="Lijstnummering21">
    <w:name w:val="Lijstnummering 21"/>
    <w:basedOn w:val="Normal"/>
    <w:rsid w:val="009A6CD6"/>
    <w:pPr>
      <w:widowControl/>
      <w:tabs>
        <w:tab w:val="left" w:pos="714"/>
      </w:tabs>
      <w:spacing w:line="240" w:lineRule="auto"/>
      <w:ind w:left="357" w:hanging="357"/>
    </w:pPr>
    <w:rPr>
      <w:rFonts w:ascii="Arial" w:hAnsi="Arial"/>
    </w:rPr>
  </w:style>
  <w:style w:type="paragraph" w:customStyle="1" w:styleId="Address">
    <w:name w:val="Address"/>
    <w:basedOn w:val="Normal"/>
    <w:next w:val="Normal"/>
    <w:rsid w:val="009A6CD6"/>
    <w:pPr>
      <w:widowControl/>
      <w:autoSpaceDE w:val="0"/>
      <w:spacing w:line="240" w:lineRule="auto"/>
    </w:pPr>
    <w:rPr>
      <w:i/>
      <w:iCs/>
      <w:szCs w:val="24"/>
    </w:rPr>
  </w:style>
  <w:style w:type="paragraph" w:customStyle="1" w:styleId="Lijstmetafbeeldingen1">
    <w:name w:val="Lijst met afbeeldingen1"/>
    <w:basedOn w:val="Normal"/>
    <w:next w:val="Normal"/>
    <w:rsid w:val="009A6CD6"/>
    <w:pPr>
      <w:spacing w:line="240" w:lineRule="auto"/>
      <w:jc w:val="both"/>
    </w:pPr>
    <w:rPr>
      <w:sz w:val="16"/>
    </w:rPr>
  </w:style>
  <w:style w:type="paragraph" w:customStyle="1" w:styleId="StyleSRSFirstline1cm">
    <w:name w:val="Style SRS + First line:  1 cm"/>
    <w:basedOn w:val="SRS"/>
    <w:rsid w:val="009A6CD6"/>
    <w:pPr>
      <w:ind w:left="0" w:firstLine="567"/>
    </w:pPr>
  </w:style>
  <w:style w:type="paragraph" w:customStyle="1" w:styleId="PlattetekstArial">
    <w:name w:val="Platte tekst Arial"/>
    <w:basedOn w:val="BodyText"/>
    <w:rsid w:val="009A6CD6"/>
    <w:pPr>
      <w:keepLines w:val="0"/>
      <w:widowControl/>
      <w:spacing w:after="0" w:line="240" w:lineRule="auto"/>
      <w:ind w:left="0"/>
      <w:jc w:val="both"/>
    </w:pPr>
    <w:rPr>
      <w:rFonts w:ascii="Arial" w:hAnsi="Arial"/>
    </w:rPr>
  </w:style>
  <w:style w:type="paragraph" w:styleId="CommentSubject">
    <w:name w:val="annotation subject"/>
    <w:basedOn w:val="Tekstopmerking1"/>
    <w:next w:val="Tekstopmerking1"/>
    <w:rsid w:val="009A6CD6"/>
    <w:pPr>
      <w:widowControl w:val="0"/>
      <w:spacing w:line="240" w:lineRule="atLeast"/>
      <w:jc w:val="left"/>
    </w:pPr>
    <w:rPr>
      <w:b/>
      <w:bCs/>
      <w:sz w:val="20"/>
    </w:rPr>
  </w:style>
  <w:style w:type="paragraph" w:customStyle="1" w:styleId="Inhoudsopgave10">
    <w:name w:val="Inhoudsopgave 10"/>
    <w:basedOn w:val="Index"/>
    <w:autoRedefine/>
    <w:rsid w:val="00856E2F"/>
    <w:pPr>
      <w:tabs>
        <w:tab w:val="right" w:leader="dot" w:pos="9637"/>
      </w:tabs>
      <w:jc w:val="both"/>
    </w:pPr>
    <w:rPr>
      <w:sz w:val="24"/>
    </w:rPr>
  </w:style>
  <w:style w:type="paragraph" w:customStyle="1" w:styleId="Inhoudtabel">
    <w:name w:val="Inhoud tabel"/>
    <w:basedOn w:val="Normal"/>
    <w:rsid w:val="009A6CD6"/>
    <w:pPr>
      <w:suppressLineNumbers/>
    </w:pPr>
  </w:style>
  <w:style w:type="paragraph" w:customStyle="1" w:styleId="Tabelkop">
    <w:name w:val="Tabelkop"/>
    <w:basedOn w:val="Inhoudtabel"/>
    <w:rsid w:val="009A6CD6"/>
    <w:pPr>
      <w:jc w:val="center"/>
    </w:pPr>
    <w:rPr>
      <w:b/>
      <w:bCs/>
    </w:rPr>
  </w:style>
  <w:style w:type="paragraph" w:styleId="DocumentMap">
    <w:name w:val="Document Map"/>
    <w:basedOn w:val="Normal"/>
    <w:semiHidden/>
    <w:rsid w:val="009958DD"/>
    <w:pPr>
      <w:shd w:val="clear" w:color="auto" w:fill="000080"/>
    </w:pPr>
    <w:rPr>
      <w:rFonts w:ascii="Tahoma" w:hAnsi="Tahoma" w:cs="Tahoma"/>
    </w:rPr>
  </w:style>
  <w:style w:type="character" w:styleId="CommentReference">
    <w:name w:val="annotation reference"/>
    <w:semiHidden/>
    <w:rsid w:val="0065280A"/>
    <w:rPr>
      <w:sz w:val="16"/>
      <w:szCs w:val="16"/>
    </w:rPr>
  </w:style>
  <w:style w:type="paragraph" w:styleId="CommentText">
    <w:name w:val="annotation text"/>
    <w:basedOn w:val="Normal"/>
    <w:semiHidden/>
    <w:rsid w:val="0065280A"/>
  </w:style>
  <w:style w:type="paragraph" w:customStyle="1" w:styleId="Afspraak">
    <w:name w:val="Afspraak"/>
    <w:basedOn w:val="Normal"/>
    <w:link w:val="AfspraakChar"/>
    <w:rsid w:val="00192371"/>
    <w:pPr>
      <w:widowControl/>
      <w:spacing w:after="283"/>
    </w:pPr>
    <w:rPr>
      <w:i/>
      <w:szCs w:val="24"/>
    </w:rPr>
  </w:style>
  <w:style w:type="character" w:customStyle="1" w:styleId="AfspraakChar">
    <w:name w:val="Afspraak Char"/>
    <w:link w:val="Afspraak"/>
    <w:rsid w:val="00192371"/>
    <w:rPr>
      <w:rFonts w:ascii="Verdana" w:hAnsi="Verdana"/>
      <w:i/>
      <w:sz w:val="18"/>
      <w:szCs w:val="24"/>
      <w:lang w:val="nl-NL" w:eastAsia="ar-SA" w:bidi="ar-SA"/>
    </w:rPr>
  </w:style>
  <w:style w:type="paragraph" w:customStyle="1" w:styleId="Tabel">
    <w:name w:val="Tabel"/>
    <w:basedOn w:val="Normal"/>
    <w:rsid w:val="00CC69DD"/>
    <w:pPr>
      <w:widowControl/>
      <w:spacing w:line="100" w:lineRule="atLeast"/>
    </w:pPr>
    <w:rPr>
      <w:sz w:val="16"/>
    </w:rPr>
  </w:style>
  <w:style w:type="character" w:customStyle="1" w:styleId="Heading1Char1">
    <w:name w:val="Heading 1 Char1"/>
    <w:aliases w:val="Hoofdstuk Char"/>
    <w:link w:val="Heading1"/>
    <w:rsid w:val="00856E2F"/>
    <w:rPr>
      <w:rFonts w:ascii="Verdana" w:hAnsi="Verdana"/>
      <w:sz w:val="24"/>
      <w:lang w:eastAsia="ar-SA"/>
    </w:rPr>
  </w:style>
  <w:style w:type="character" w:customStyle="1" w:styleId="Heading3Char1">
    <w:name w:val="Heading 3 Char1"/>
    <w:aliases w:val="Subparagraaf Char"/>
    <w:link w:val="Heading3"/>
    <w:rsid w:val="00856E2F"/>
    <w:rPr>
      <w:rFonts w:ascii="Verdana" w:hAnsi="Verdana"/>
      <w:i/>
      <w:sz w:val="18"/>
      <w:lang w:eastAsia="ar-SA"/>
    </w:rPr>
  </w:style>
  <w:style w:type="character" w:customStyle="1" w:styleId="BodyTextChar">
    <w:name w:val="Body Text Char"/>
    <w:aliases w:val="Platte tekst Char Char"/>
    <w:link w:val="BodyText"/>
    <w:rsid w:val="000A6596"/>
    <w:rPr>
      <w:lang w:val="nl-NL" w:eastAsia="ar-SA" w:bidi="ar-SA"/>
    </w:rPr>
  </w:style>
  <w:style w:type="paragraph" w:styleId="NormalIndent">
    <w:name w:val="Normal Indent"/>
    <w:aliases w:val="Normal Indent Char2,Normal Indent Char Char,Normal Indent Char1 Char Char2,Normal Indent Char4 Char Char Char,Normal Indent Char Char Char2 Char1 Char,Normal Indent Char2 Char Char Char2 Char Char,Standaardinspringing Char1"/>
    <w:basedOn w:val="Normal"/>
    <w:rsid w:val="00DC2A96"/>
    <w:pPr>
      <w:suppressAutoHyphens w:val="0"/>
      <w:ind w:left="900" w:hanging="900"/>
    </w:pPr>
    <w:rPr>
      <w:lang w:eastAsia="en-US"/>
    </w:rPr>
  </w:style>
  <w:style w:type="paragraph" w:styleId="BodyText2">
    <w:name w:val="Body Text 2"/>
    <w:basedOn w:val="Normal"/>
    <w:rsid w:val="00DC2A96"/>
    <w:pPr>
      <w:suppressAutoHyphens w:val="0"/>
    </w:pPr>
    <w:rPr>
      <w:i/>
      <w:color w:val="0000FF"/>
      <w:lang w:eastAsia="en-US"/>
    </w:rPr>
  </w:style>
  <w:style w:type="paragraph" w:styleId="BodyText3">
    <w:name w:val="Body Text 3"/>
    <w:basedOn w:val="Normal"/>
    <w:rsid w:val="00DC2A96"/>
    <w:pPr>
      <w:suppressAutoHyphens w:val="0"/>
    </w:pPr>
    <w:rPr>
      <w:lang w:eastAsia="en-US"/>
    </w:rPr>
  </w:style>
  <w:style w:type="paragraph" w:styleId="PlainText">
    <w:name w:val="Plain Text"/>
    <w:basedOn w:val="Normal"/>
    <w:rsid w:val="00DC2A96"/>
    <w:pPr>
      <w:widowControl/>
      <w:suppressAutoHyphens w:val="0"/>
      <w:spacing w:line="240" w:lineRule="auto"/>
    </w:pPr>
    <w:rPr>
      <w:rFonts w:ascii="Courier New" w:hAnsi="Courier New"/>
      <w:lang w:eastAsia="en-US"/>
    </w:rPr>
  </w:style>
  <w:style w:type="paragraph" w:styleId="ListBullet3">
    <w:name w:val="List Bullet 3"/>
    <w:basedOn w:val="Normal"/>
    <w:autoRedefine/>
    <w:rsid w:val="00DC2A96"/>
    <w:pPr>
      <w:tabs>
        <w:tab w:val="num" w:pos="0"/>
      </w:tabs>
      <w:suppressAutoHyphens w:val="0"/>
      <w:spacing w:line="240" w:lineRule="auto"/>
      <w:ind w:left="0"/>
      <w:jc w:val="both"/>
    </w:pPr>
    <w:rPr>
      <w:rFonts w:ascii="Arial" w:hAnsi="Arial"/>
      <w:sz w:val="22"/>
      <w:lang w:eastAsia="nl-NL"/>
    </w:rPr>
  </w:style>
  <w:style w:type="paragraph" w:styleId="BodyTextIndent2">
    <w:name w:val="Body Text Indent 2"/>
    <w:basedOn w:val="Normal"/>
    <w:rsid w:val="00DC2A96"/>
    <w:pPr>
      <w:suppressAutoHyphens w:val="0"/>
      <w:ind w:left="567"/>
      <w:jc w:val="both"/>
    </w:pPr>
    <w:rPr>
      <w:lang w:eastAsia="en-US"/>
    </w:rPr>
  </w:style>
  <w:style w:type="table" w:styleId="TableGrid">
    <w:name w:val="Table Grid"/>
    <w:basedOn w:val="TableNormal"/>
    <w:rsid w:val="00DC2A96"/>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DC2A96"/>
    <w:pPr>
      <w:widowControl/>
      <w:suppressAutoHyphens w:val="0"/>
      <w:spacing w:before="120" w:after="120" w:line="240" w:lineRule="auto"/>
      <w:jc w:val="both"/>
    </w:pPr>
    <w:rPr>
      <w:b/>
      <w:sz w:val="22"/>
      <w:lang w:eastAsia="nl-NL"/>
    </w:rPr>
  </w:style>
  <w:style w:type="paragraph" w:styleId="ListNumber">
    <w:name w:val="List Number"/>
    <w:basedOn w:val="Normal"/>
    <w:rsid w:val="00DC2A96"/>
    <w:pPr>
      <w:widowControl/>
      <w:tabs>
        <w:tab w:val="left" w:pos="567"/>
      </w:tabs>
      <w:suppressAutoHyphens w:val="0"/>
      <w:spacing w:line="240" w:lineRule="auto"/>
      <w:jc w:val="both"/>
    </w:pPr>
    <w:rPr>
      <w:rFonts w:ascii="Arial" w:hAnsi="Arial"/>
      <w:sz w:val="22"/>
      <w:lang w:eastAsia="nl-NL"/>
    </w:rPr>
  </w:style>
  <w:style w:type="paragraph" w:styleId="ListBullet">
    <w:name w:val="List Bullet"/>
    <w:basedOn w:val="Normal"/>
    <w:autoRedefine/>
    <w:rsid w:val="00DC2A96"/>
    <w:pPr>
      <w:widowControl/>
      <w:tabs>
        <w:tab w:val="left" w:pos="567"/>
      </w:tabs>
      <w:suppressAutoHyphens w:val="0"/>
      <w:spacing w:line="240" w:lineRule="auto"/>
      <w:ind w:left="567" w:hanging="567"/>
      <w:jc w:val="both"/>
    </w:pPr>
    <w:rPr>
      <w:rFonts w:ascii="Arial" w:hAnsi="Arial"/>
      <w:sz w:val="22"/>
      <w:lang w:eastAsia="nl-NL"/>
    </w:rPr>
  </w:style>
  <w:style w:type="paragraph" w:styleId="BodyTextIndent3">
    <w:name w:val="Body Text Indent 3"/>
    <w:basedOn w:val="Normal"/>
    <w:rsid w:val="00DC2A96"/>
    <w:pPr>
      <w:widowControl/>
      <w:suppressAutoHyphens w:val="0"/>
      <w:spacing w:line="240" w:lineRule="auto"/>
      <w:ind w:left="1418"/>
      <w:jc w:val="both"/>
    </w:pPr>
    <w:rPr>
      <w:sz w:val="22"/>
      <w:lang w:eastAsia="nl-NL"/>
    </w:rPr>
  </w:style>
  <w:style w:type="paragraph" w:styleId="List2">
    <w:name w:val="List 2"/>
    <w:basedOn w:val="Normal"/>
    <w:rsid w:val="00DC2A96"/>
    <w:pPr>
      <w:suppressAutoHyphens w:val="0"/>
      <w:spacing w:line="240" w:lineRule="auto"/>
      <w:ind w:left="566" w:hanging="283"/>
      <w:jc w:val="both"/>
    </w:pPr>
    <w:rPr>
      <w:rFonts w:ascii="Arial" w:hAnsi="Arial"/>
      <w:sz w:val="22"/>
      <w:lang w:eastAsia="nl-NL"/>
    </w:rPr>
  </w:style>
  <w:style w:type="paragraph" w:styleId="MessageHeader">
    <w:name w:val="Message Header"/>
    <w:basedOn w:val="Normal"/>
    <w:rsid w:val="00DC2A96"/>
    <w:pPr>
      <w:pBdr>
        <w:top w:val="single" w:sz="6" w:space="1" w:color="auto"/>
        <w:left w:val="single" w:sz="6" w:space="1" w:color="auto"/>
        <w:bottom w:val="single" w:sz="6" w:space="1" w:color="auto"/>
        <w:right w:val="single" w:sz="6" w:space="1" w:color="auto"/>
      </w:pBdr>
      <w:shd w:val="pct20" w:color="auto" w:fill="auto"/>
      <w:suppressAutoHyphens w:val="0"/>
      <w:spacing w:line="240" w:lineRule="auto"/>
      <w:ind w:left="1134" w:hanging="1134"/>
      <w:jc w:val="both"/>
    </w:pPr>
    <w:rPr>
      <w:rFonts w:ascii="Arial" w:hAnsi="Arial" w:cs="Arial"/>
      <w:sz w:val="24"/>
      <w:szCs w:val="24"/>
      <w:lang w:eastAsia="nl-NL"/>
    </w:rPr>
  </w:style>
  <w:style w:type="paragraph" w:styleId="ListBullet2">
    <w:name w:val="List Bullet 2"/>
    <w:basedOn w:val="Normal"/>
    <w:autoRedefine/>
    <w:rsid w:val="00DC2A96"/>
    <w:pPr>
      <w:suppressAutoHyphens w:val="0"/>
      <w:spacing w:line="240" w:lineRule="auto"/>
      <w:jc w:val="both"/>
    </w:pPr>
    <w:rPr>
      <w:rFonts w:ascii="Arial" w:hAnsi="Arial" w:cs="Arial"/>
      <w:bCs/>
      <w:sz w:val="22"/>
      <w:szCs w:val="22"/>
      <w:lang w:eastAsia="nl-NL"/>
    </w:rPr>
  </w:style>
  <w:style w:type="paragraph" w:styleId="ListContinue">
    <w:name w:val="List Continue"/>
    <w:basedOn w:val="Normal"/>
    <w:rsid w:val="00DC2A96"/>
    <w:pPr>
      <w:suppressAutoHyphens w:val="0"/>
      <w:spacing w:after="120" w:line="240" w:lineRule="auto"/>
      <w:ind w:left="283"/>
      <w:jc w:val="both"/>
    </w:pPr>
    <w:rPr>
      <w:rFonts w:ascii="Arial" w:hAnsi="Arial"/>
      <w:sz w:val="22"/>
      <w:lang w:eastAsia="nl-NL"/>
    </w:rPr>
  </w:style>
  <w:style w:type="paragraph" w:styleId="ListContinue2">
    <w:name w:val="List Continue 2"/>
    <w:basedOn w:val="Normal"/>
    <w:rsid w:val="00DC2A96"/>
    <w:pPr>
      <w:suppressAutoHyphens w:val="0"/>
      <w:spacing w:after="120" w:line="240" w:lineRule="auto"/>
      <w:ind w:left="566"/>
      <w:jc w:val="both"/>
    </w:pPr>
    <w:rPr>
      <w:rFonts w:ascii="Arial" w:hAnsi="Arial"/>
      <w:sz w:val="22"/>
      <w:lang w:eastAsia="nl-NL"/>
    </w:rPr>
  </w:style>
  <w:style w:type="paragraph" w:styleId="ListContinue3">
    <w:name w:val="List Continue 3"/>
    <w:basedOn w:val="Normal"/>
    <w:rsid w:val="00DC2A96"/>
    <w:pPr>
      <w:suppressAutoHyphens w:val="0"/>
      <w:spacing w:after="120" w:line="240" w:lineRule="auto"/>
      <w:ind w:left="849"/>
      <w:jc w:val="both"/>
    </w:pPr>
    <w:rPr>
      <w:rFonts w:ascii="Arial" w:hAnsi="Arial"/>
      <w:sz w:val="22"/>
      <w:lang w:eastAsia="nl-NL"/>
    </w:rPr>
  </w:style>
  <w:style w:type="paragraph" w:styleId="ListNumber4">
    <w:name w:val="List Number 4"/>
    <w:basedOn w:val="Normal"/>
    <w:rsid w:val="00DC2A96"/>
    <w:pPr>
      <w:widowControl/>
      <w:tabs>
        <w:tab w:val="left" w:pos="357"/>
      </w:tabs>
      <w:spacing w:line="240" w:lineRule="auto"/>
      <w:ind w:left="357" w:hanging="357"/>
    </w:pPr>
    <w:rPr>
      <w:rFonts w:ascii="Arial" w:hAnsi="Arial"/>
      <w:lang w:eastAsia="en-US"/>
    </w:rPr>
  </w:style>
  <w:style w:type="paragraph" w:styleId="ListNumber3">
    <w:name w:val="List Number 3"/>
    <w:basedOn w:val="Normal"/>
    <w:rsid w:val="00DC2A96"/>
    <w:pPr>
      <w:widowControl/>
      <w:tabs>
        <w:tab w:val="left" w:pos="357"/>
      </w:tabs>
      <w:spacing w:line="240" w:lineRule="auto"/>
      <w:ind w:left="357" w:hanging="357"/>
    </w:pPr>
    <w:rPr>
      <w:rFonts w:ascii="Arial" w:hAnsi="Arial"/>
      <w:lang w:eastAsia="en-US"/>
    </w:rPr>
  </w:style>
  <w:style w:type="paragraph" w:styleId="ListNumber2">
    <w:name w:val="List Number 2"/>
    <w:basedOn w:val="Normal"/>
    <w:rsid w:val="00DC2A96"/>
    <w:pPr>
      <w:widowControl/>
      <w:tabs>
        <w:tab w:val="left" w:pos="357"/>
      </w:tabs>
      <w:spacing w:line="240" w:lineRule="auto"/>
      <w:ind w:left="357" w:hanging="357"/>
    </w:pPr>
    <w:rPr>
      <w:rFonts w:ascii="Arial" w:hAnsi="Arial"/>
      <w:lang w:eastAsia="en-US"/>
    </w:rPr>
  </w:style>
  <w:style w:type="paragraph" w:styleId="TableofFigures">
    <w:name w:val="table of figures"/>
    <w:basedOn w:val="Normal"/>
    <w:next w:val="Normal"/>
    <w:semiHidden/>
    <w:rsid w:val="00DC2A96"/>
    <w:pPr>
      <w:suppressAutoHyphens w:val="0"/>
      <w:spacing w:line="240" w:lineRule="auto"/>
      <w:jc w:val="both"/>
    </w:pPr>
    <w:rPr>
      <w:sz w:val="16"/>
      <w:lang w:eastAsia="nl-NL"/>
    </w:rPr>
  </w:style>
  <w:style w:type="character" w:customStyle="1" w:styleId="KopChar">
    <w:name w:val="Kop Char"/>
    <w:link w:val="Kop"/>
    <w:rsid w:val="00FA1D2A"/>
    <w:rPr>
      <w:rFonts w:ascii="Arial" w:eastAsia="Lucida Sans Unicode" w:hAnsi="Arial" w:cs="Tahoma"/>
      <w:sz w:val="28"/>
      <w:szCs w:val="28"/>
      <w:lang w:val="nl-NL" w:eastAsia="ar-SA" w:bidi="ar-SA"/>
    </w:rPr>
  </w:style>
  <w:style w:type="character" w:styleId="LineNumber">
    <w:name w:val="line number"/>
    <w:basedOn w:val="DefaultParagraphFont"/>
    <w:rsid w:val="004F1373"/>
  </w:style>
  <w:style w:type="paragraph" w:styleId="ListParagraph">
    <w:name w:val="List Paragraph"/>
    <w:basedOn w:val="Normal"/>
    <w:qFormat/>
    <w:rsid w:val="007E0AF3"/>
    <w:pPr>
      <w:widowControl/>
      <w:suppressAutoHyphens w:val="0"/>
      <w:spacing w:line="276" w:lineRule="auto"/>
      <w:contextualSpacing/>
    </w:pPr>
    <w:rPr>
      <w:rFonts w:ascii="Calibri" w:eastAsia="Calibri" w:hAnsi="Calibri"/>
      <w:sz w:val="22"/>
      <w:szCs w:val="22"/>
      <w:lang w:eastAsia="en-US"/>
    </w:rPr>
  </w:style>
  <w:style w:type="paragraph" w:customStyle="1" w:styleId="infoblue0">
    <w:name w:val="infoblue"/>
    <w:basedOn w:val="Normal"/>
    <w:rsid w:val="00586B4F"/>
    <w:pPr>
      <w:widowControl/>
      <w:suppressAutoHyphens w:val="0"/>
      <w:spacing w:after="120"/>
    </w:pPr>
    <w:rPr>
      <w:i/>
      <w:iCs/>
      <w:color w:val="0000FF"/>
      <w:lang w:eastAsia="nl-NL"/>
    </w:rPr>
  </w:style>
  <w:style w:type="paragraph" w:customStyle="1" w:styleId="infoblue00">
    <w:name w:val="infoblue0"/>
    <w:basedOn w:val="Normal"/>
    <w:rsid w:val="00586B4F"/>
    <w:pPr>
      <w:widowControl/>
      <w:suppressAutoHyphens w:val="0"/>
      <w:spacing w:after="120"/>
    </w:pPr>
    <w:rPr>
      <w:i/>
      <w:iCs/>
      <w:color w:val="0000FF"/>
      <w:lang w:eastAsia="nl-NL"/>
    </w:rPr>
  </w:style>
  <w:style w:type="paragraph" w:customStyle="1" w:styleId="VerborgenTekst">
    <w:name w:val="Verborgen Tekst"/>
    <w:basedOn w:val="BodyText"/>
    <w:link w:val="VerborgenTekstChar"/>
    <w:qFormat/>
    <w:rsid w:val="00AC130C"/>
    <w:rPr>
      <w:vanish/>
      <w:color w:val="548DD4"/>
    </w:rPr>
  </w:style>
  <w:style w:type="character" w:customStyle="1" w:styleId="Huisstijl-Rubricering">
    <w:name w:val="Huisstijl-Rubricering"/>
    <w:rsid w:val="00FE3076"/>
    <w:rPr>
      <w:rFonts w:ascii="Verdana" w:hAnsi="Verdana"/>
      <w:b/>
      <w:smallCaps/>
      <w:dstrike w:val="0"/>
      <w:sz w:val="13"/>
      <w:vertAlign w:val="baseline"/>
    </w:rPr>
  </w:style>
  <w:style w:type="character" w:customStyle="1" w:styleId="VerborgenTekstChar">
    <w:name w:val="Verborgen Tekst Char"/>
    <w:link w:val="VerborgenTekst"/>
    <w:rsid w:val="00AC130C"/>
    <w:rPr>
      <w:vanish/>
      <w:color w:val="548DD4"/>
      <w:lang w:val="nl-NL" w:eastAsia="ar-SA" w:bidi="ar-SA"/>
    </w:rPr>
  </w:style>
  <w:style w:type="character" w:customStyle="1" w:styleId="Huisstijl-Koptekst">
    <w:name w:val="Huisstijl-Koptekst"/>
    <w:rsid w:val="00E45551"/>
    <w:rPr>
      <w:rFonts w:ascii="Verdana" w:hAnsi="Verdana"/>
      <w:dstrike w:val="0"/>
      <w:sz w:val="13"/>
      <w:vertAlign w:val="baseline"/>
    </w:rPr>
  </w:style>
  <w:style w:type="paragraph" w:customStyle="1" w:styleId="Kopzondernummering">
    <w:name w:val="Kop zonder nummering"/>
    <w:basedOn w:val="Heading1"/>
    <w:rsid w:val="00856E2F"/>
    <w:pPr>
      <w:numPr>
        <w:numId w:val="0"/>
      </w:numPr>
    </w:pPr>
  </w:style>
  <w:style w:type="paragraph" w:styleId="Revision">
    <w:name w:val="Revision"/>
    <w:hidden/>
    <w:uiPriority w:val="99"/>
    <w:semiHidden/>
    <w:rsid w:val="00252DC1"/>
    <w:rPr>
      <w:rFonts w:ascii="Verdana" w:hAnsi="Verdana"/>
      <w:sz w:val="18"/>
      <w:lang w:val="nl-NL" w:eastAsia="ar-SA"/>
    </w:rPr>
  </w:style>
  <w:style w:type="character" w:customStyle="1" w:styleId="Heading2Char1">
    <w:name w:val="Heading 2 Char1"/>
    <w:aliases w:val="Paragraaf Char,Alineakop Char"/>
    <w:link w:val="Heading2"/>
    <w:rsid w:val="00AB7343"/>
    <w:rPr>
      <w:rFonts w:ascii="Verdana" w:hAnsi="Verdana"/>
      <w:b/>
      <w:sz w:val="18"/>
      <w:lang w:val="nl-NL" w:eastAsia="ar-S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B45911"/>
    <w:pPr>
      <w:widowControl w:val="0"/>
      <w:suppressAutoHyphens/>
      <w:spacing w:line="240" w:lineRule="atLeast"/>
      <w:ind w:left="720"/>
    </w:pPr>
    <w:rPr>
      <w:rFonts w:ascii="Verdana" w:hAnsi="Verdana"/>
      <w:sz w:val="18"/>
      <w:lang w:val="nl-NL" w:eastAsia="ar-SA"/>
    </w:rPr>
  </w:style>
  <w:style w:type="paragraph" w:styleId="Heading1">
    <w:name w:val="heading 1"/>
    <w:aliases w:val="Hoofdstuk"/>
    <w:basedOn w:val="Normal"/>
    <w:next w:val="BodyText"/>
    <w:link w:val="Heading1Char1"/>
    <w:autoRedefine/>
    <w:qFormat/>
    <w:rsid w:val="00856E2F"/>
    <w:pPr>
      <w:keepNext/>
      <w:numPr>
        <w:numId w:val="1"/>
      </w:numPr>
      <w:spacing w:before="120" w:after="60"/>
      <w:outlineLvl w:val="0"/>
    </w:pPr>
    <w:rPr>
      <w:sz w:val="24"/>
    </w:rPr>
  </w:style>
  <w:style w:type="paragraph" w:styleId="Heading2">
    <w:name w:val="heading 2"/>
    <w:aliases w:val="Paragraaf,Alineakop"/>
    <w:basedOn w:val="Heading1"/>
    <w:next w:val="BodyText"/>
    <w:link w:val="Heading2Char1"/>
    <w:autoRedefine/>
    <w:qFormat/>
    <w:rsid w:val="00B45911"/>
    <w:pPr>
      <w:numPr>
        <w:ilvl w:val="1"/>
      </w:numPr>
      <w:outlineLvl w:val="1"/>
    </w:pPr>
    <w:rPr>
      <w:b/>
      <w:sz w:val="18"/>
    </w:rPr>
  </w:style>
  <w:style w:type="paragraph" w:styleId="Heading3">
    <w:name w:val="heading 3"/>
    <w:aliases w:val="Subparagraaf"/>
    <w:basedOn w:val="Heading1"/>
    <w:next w:val="BodyText"/>
    <w:link w:val="Heading3Char1"/>
    <w:autoRedefine/>
    <w:qFormat/>
    <w:rsid w:val="00856E2F"/>
    <w:pPr>
      <w:numPr>
        <w:ilvl w:val="2"/>
      </w:numPr>
      <w:outlineLvl w:val="2"/>
    </w:pPr>
    <w:rPr>
      <w:i/>
      <w:sz w:val="18"/>
    </w:rPr>
  </w:style>
  <w:style w:type="paragraph" w:styleId="Heading4">
    <w:name w:val="heading 4"/>
    <w:basedOn w:val="Heading1"/>
    <w:next w:val="Normal"/>
    <w:autoRedefine/>
    <w:qFormat/>
    <w:rsid w:val="00856E2F"/>
    <w:pPr>
      <w:numPr>
        <w:ilvl w:val="3"/>
      </w:numPr>
      <w:outlineLvl w:val="3"/>
    </w:pPr>
    <w:rPr>
      <w:sz w:val="18"/>
    </w:rPr>
  </w:style>
  <w:style w:type="paragraph" w:styleId="Heading5">
    <w:name w:val="heading 5"/>
    <w:basedOn w:val="Normal"/>
    <w:next w:val="Normal"/>
    <w:qFormat/>
    <w:rsid w:val="009A6CD6"/>
    <w:pPr>
      <w:numPr>
        <w:ilvl w:val="4"/>
        <w:numId w:val="1"/>
      </w:numPr>
      <w:spacing w:before="240" w:after="60"/>
      <w:outlineLvl w:val="4"/>
    </w:pPr>
    <w:rPr>
      <w:sz w:val="22"/>
    </w:rPr>
  </w:style>
  <w:style w:type="paragraph" w:styleId="Heading6">
    <w:name w:val="heading 6"/>
    <w:basedOn w:val="Normal"/>
    <w:next w:val="Normal"/>
    <w:qFormat/>
    <w:rsid w:val="009A6CD6"/>
    <w:pPr>
      <w:numPr>
        <w:ilvl w:val="5"/>
        <w:numId w:val="1"/>
      </w:numPr>
      <w:spacing w:before="240" w:after="60"/>
      <w:outlineLvl w:val="5"/>
    </w:pPr>
    <w:rPr>
      <w:i/>
      <w:sz w:val="22"/>
    </w:rPr>
  </w:style>
  <w:style w:type="paragraph" w:styleId="Heading7">
    <w:name w:val="heading 7"/>
    <w:basedOn w:val="Normal"/>
    <w:next w:val="Normal"/>
    <w:qFormat/>
    <w:rsid w:val="009A6CD6"/>
    <w:pPr>
      <w:numPr>
        <w:ilvl w:val="6"/>
        <w:numId w:val="1"/>
      </w:numPr>
      <w:spacing w:before="240" w:after="60"/>
      <w:outlineLvl w:val="6"/>
    </w:pPr>
  </w:style>
  <w:style w:type="paragraph" w:styleId="Heading8">
    <w:name w:val="heading 8"/>
    <w:basedOn w:val="Normal"/>
    <w:next w:val="Normal"/>
    <w:qFormat/>
    <w:rsid w:val="009A6CD6"/>
    <w:pPr>
      <w:numPr>
        <w:ilvl w:val="7"/>
        <w:numId w:val="1"/>
      </w:numPr>
      <w:spacing w:before="240" w:after="60"/>
      <w:outlineLvl w:val="7"/>
    </w:pPr>
    <w:rPr>
      <w:i/>
    </w:rPr>
  </w:style>
  <w:style w:type="paragraph" w:styleId="Heading9">
    <w:name w:val="heading 9"/>
    <w:basedOn w:val="Normal"/>
    <w:next w:val="Normal"/>
    <w:qFormat/>
    <w:rsid w:val="009A6CD6"/>
    <w:pPr>
      <w:numPr>
        <w:ilvl w:val="8"/>
        <w:numId w:val="1"/>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A6CD6"/>
    <w:rPr>
      <w:rFonts w:ascii="Symbol" w:hAnsi="Symbol"/>
    </w:rPr>
  </w:style>
  <w:style w:type="character" w:customStyle="1" w:styleId="WW8Num4z0">
    <w:name w:val="WW8Num4z0"/>
    <w:rsid w:val="009A6CD6"/>
    <w:rPr>
      <w:rFonts w:ascii="Symbol" w:hAnsi="Symbol"/>
    </w:rPr>
  </w:style>
  <w:style w:type="character" w:customStyle="1" w:styleId="WW8Num5z0">
    <w:name w:val="WW8Num5z0"/>
    <w:rsid w:val="009A6CD6"/>
    <w:rPr>
      <w:rFonts w:ascii="Symbol" w:hAnsi="Symbol"/>
    </w:rPr>
  </w:style>
  <w:style w:type="character" w:customStyle="1" w:styleId="WW8Num6z0">
    <w:name w:val="WW8Num6z0"/>
    <w:rsid w:val="009A6CD6"/>
    <w:rPr>
      <w:rFonts w:ascii="Symbol" w:hAnsi="Symbol"/>
    </w:rPr>
  </w:style>
  <w:style w:type="character" w:customStyle="1" w:styleId="WW8Num7z0">
    <w:name w:val="WW8Num7z0"/>
    <w:rsid w:val="009A6CD6"/>
    <w:rPr>
      <w:rFonts w:ascii="Symbol" w:hAnsi="Symbol"/>
    </w:rPr>
  </w:style>
  <w:style w:type="character" w:customStyle="1" w:styleId="WW8Num8z0">
    <w:name w:val="WW8Num8z0"/>
    <w:rsid w:val="009A6CD6"/>
    <w:rPr>
      <w:rFonts w:ascii="Symbol" w:hAnsi="Symbol"/>
    </w:rPr>
  </w:style>
  <w:style w:type="character" w:customStyle="1" w:styleId="WW8Num10z0">
    <w:name w:val="WW8Num10z0"/>
    <w:rsid w:val="009A6CD6"/>
    <w:rPr>
      <w:rFonts w:ascii="Symbol" w:hAnsi="Symbol"/>
    </w:rPr>
  </w:style>
  <w:style w:type="character" w:customStyle="1" w:styleId="WW8Num11z0">
    <w:name w:val="WW8Num11z0"/>
    <w:rsid w:val="009A6CD6"/>
    <w:rPr>
      <w:rFonts w:ascii="Symbol" w:hAnsi="Symbol"/>
    </w:rPr>
  </w:style>
  <w:style w:type="character" w:customStyle="1" w:styleId="WW8Num12z0">
    <w:name w:val="WW8Num12z0"/>
    <w:rsid w:val="009A6CD6"/>
    <w:rPr>
      <w:rFonts w:ascii="Symbol" w:hAnsi="Symbol"/>
    </w:rPr>
  </w:style>
  <w:style w:type="character" w:customStyle="1" w:styleId="WW8Num13z0">
    <w:name w:val="WW8Num13z0"/>
    <w:rsid w:val="009A6CD6"/>
    <w:rPr>
      <w:rFonts w:ascii="Symbol" w:hAnsi="Symbol"/>
    </w:rPr>
  </w:style>
  <w:style w:type="character" w:customStyle="1" w:styleId="WW8Num14z0">
    <w:name w:val="WW8Num14z0"/>
    <w:rsid w:val="009A6CD6"/>
    <w:rPr>
      <w:rFonts w:ascii="Symbol" w:hAnsi="Symbol"/>
    </w:rPr>
  </w:style>
  <w:style w:type="character" w:customStyle="1" w:styleId="WW8Num15z0">
    <w:name w:val="WW8Num15z0"/>
    <w:rsid w:val="009A6CD6"/>
    <w:rPr>
      <w:rFonts w:ascii="Symbol" w:hAnsi="Symbol"/>
    </w:rPr>
  </w:style>
  <w:style w:type="character" w:customStyle="1" w:styleId="WW8Num16z0">
    <w:name w:val="WW8Num16z0"/>
    <w:rsid w:val="009A6CD6"/>
    <w:rPr>
      <w:rFonts w:ascii="Symbol" w:hAnsi="Symbol"/>
    </w:rPr>
  </w:style>
  <w:style w:type="character" w:customStyle="1" w:styleId="WW8Num17z0">
    <w:name w:val="WW8Num17z0"/>
    <w:rsid w:val="009A6CD6"/>
    <w:rPr>
      <w:rFonts w:ascii="Symbol" w:hAnsi="Symbol"/>
    </w:rPr>
  </w:style>
  <w:style w:type="character" w:customStyle="1" w:styleId="WW8Num18z0">
    <w:name w:val="WW8Num18z0"/>
    <w:rsid w:val="009A6CD6"/>
    <w:rPr>
      <w:rFonts w:ascii="Symbol" w:hAnsi="Symbol"/>
    </w:rPr>
  </w:style>
  <w:style w:type="character" w:customStyle="1" w:styleId="WW8Num19z0">
    <w:name w:val="WW8Num19z0"/>
    <w:rsid w:val="009A6CD6"/>
    <w:rPr>
      <w:rFonts w:ascii="Times New Roman" w:hAnsi="Times New Roman" w:cs="Times New Roman"/>
    </w:rPr>
  </w:style>
  <w:style w:type="character" w:customStyle="1" w:styleId="WW8Num20z0">
    <w:name w:val="WW8Num20z0"/>
    <w:rsid w:val="009A6CD6"/>
    <w:rPr>
      <w:rFonts w:ascii="Times New Roman" w:hAnsi="Times New Roman"/>
    </w:rPr>
  </w:style>
  <w:style w:type="character" w:customStyle="1" w:styleId="WW8Num21z0">
    <w:name w:val="WW8Num21z0"/>
    <w:rsid w:val="009A6CD6"/>
    <w:rPr>
      <w:rFonts w:ascii="Wingdings" w:hAnsi="Wingdings"/>
    </w:rPr>
  </w:style>
  <w:style w:type="character" w:customStyle="1" w:styleId="WW8Num21z1">
    <w:name w:val="WW8Num21z1"/>
    <w:rsid w:val="009A6CD6"/>
    <w:rPr>
      <w:rFonts w:ascii="Courier New" w:hAnsi="Courier New"/>
    </w:rPr>
  </w:style>
  <w:style w:type="character" w:customStyle="1" w:styleId="WW8Num21z3">
    <w:name w:val="WW8Num21z3"/>
    <w:rsid w:val="009A6CD6"/>
    <w:rPr>
      <w:rFonts w:ascii="Symbol" w:hAnsi="Symbol"/>
    </w:rPr>
  </w:style>
  <w:style w:type="character" w:customStyle="1" w:styleId="WW8Num22z0">
    <w:name w:val="WW8Num22z0"/>
    <w:rsid w:val="009A6CD6"/>
    <w:rPr>
      <w:rFonts w:ascii="Symbol" w:hAnsi="Symbol"/>
    </w:rPr>
  </w:style>
  <w:style w:type="character" w:customStyle="1" w:styleId="WW8Num22z1">
    <w:name w:val="WW8Num22z1"/>
    <w:rsid w:val="009A6CD6"/>
    <w:rPr>
      <w:rFonts w:ascii="Courier New" w:hAnsi="Courier New" w:cs="Courier New"/>
    </w:rPr>
  </w:style>
  <w:style w:type="character" w:customStyle="1" w:styleId="WW8Num22z2">
    <w:name w:val="WW8Num22z2"/>
    <w:rsid w:val="009A6CD6"/>
    <w:rPr>
      <w:rFonts w:ascii="Wingdings" w:hAnsi="Wingdings"/>
    </w:rPr>
  </w:style>
  <w:style w:type="character" w:customStyle="1" w:styleId="WW8Num23z0">
    <w:name w:val="WW8Num23z0"/>
    <w:rsid w:val="009A6CD6"/>
    <w:rPr>
      <w:rFonts w:ascii="Symbol" w:hAnsi="Symbol"/>
    </w:rPr>
  </w:style>
  <w:style w:type="character" w:customStyle="1" w:styleId="WW8Num23z1">
    <w:name w:val="WW8Num23z1"/>
    <w:rsid w:val="009A6CD6"/>
    <w:rPr>
      <w:rFonts w:ascii="Courier New" w:hAnsi="Courier New" w:cs="Courier New"/>
    </w:rPr>
  </w:style>
  <w:style w:type="character" w:customStyle="1" w:styleId="WW8Num23z2">
    <w:name w:val="WW8Num23z2"/>
    <w:rsid w:val="009A6CD6"/>
    <w:rPr>
      <w:rFonts w:ascii="Wingdings" w:hAnsi="Wingdings"/>
    </w:rPr>
  </w:style>
  <w:style w:type="character" w:customStyle="1" w:styleId="WW8Num24z0">
    <w:name w:val="WW8Num24z0"/>
    <w:rsid w:val="009A6CD6"/>
    <w:rPr>
      <w:rFonts w:ascii="Symbol" w:hAnsi="Symbol"/>
    </w:rPr>
  </w:style>
  <w:style w:type="character" w:customStyle="1" w:styleId="WW8Num24z1">
    <w:name w:val="WW8Num24z1"/>
    <w:rsid w:val="009A6CD6"/>
    <w:rPr>
      <w:rFonts w:ascii="Courier New" w:hAnsi="Courier New" w:cs="Courier New"/>
    </w:rPr>
  </w:style>
  <w:style w:type="character" w:customStyle="1" w:styleId="WW8Num24z2">
    <w:name w:val="WW8Num24z2"/>
    <w:rsid w:val="009A6CD6"/>
    <w:rPr>
      <w:rFonts w:ascii="Wingdings" w:hAnsi="Wingdings"/>
    </w:rPr>
  </w:style>
  <w:style w:type="character" w:customStyle="1" w:styleId="WW8Num27z0">
    <w:name w:val="WW8Num27z0"/>
    <w:rsid w:val="009A6CD6"/>
    <w:rPr>
      <w:rFonts w:ascii="Wingdings" w:hAnsi="Wingdings"/>
    </w:rPr>
  </w:style>
  <w:style w:type="character" w:customStyle="1" w:styleId="WW8Num28z0">
    <w:name w:val="WW8Num28z0"/>
    <w:rsid w:val="009A6CD6"/>
    <w:rPr>
      <w:rFonts w:ascii="Symbol" w:hAnsi="Symbol"/>
    </w:rPr>
  </w:style>
  <w:style w:type="character" w:customStyle="1" w:styleId="WW8Num28z1">
    <w:name w:val="WW8Num28z1"/>
    <w:rsid w:val="009A6CD6"/>
    <w:rPr>
      <w:rFonts w:ascii="Courier New" w:hAnsi="Courier New" w:cs="Courier New"/>
    </w:rPr>
  </w:style>
  <w:style w:type="character" w:customStyle="1" w:styleId="WW8Num28z2">
    <w:name w:val="WW8Num28z2"/>
    <w:rsid w:val="009A6CD6"/>
    <w:rPr>
      <w:rFonts w:ascii="Wingdings" w:hAnsi="Wingdings"/>
    </w:rPr>
  </w:style>
  <w:style w:type="character" w:customStyle="1" w:styleId="WW8Num29z0">
    <w:name w:val="WW8Num29z0"/>
    <w:rsid w:val="009A6CD6"/>
    <w:rPr>
      <w:rFonts w:ascii="Symbol" w:hAnsi="Symbol"/>
    </w:rPr>
  </w:style>
  <w:style w:type="character" w:customStyle="1" w:styleId="WW8Num29z1">
    <w:name w:val="WW8Num29z1"/>
    <w:rsid w:val="009A6CD6"/>
    <w:rPr>
      <w:rFonts w:ascii="Courier New" w:hAnsi="Courier New" w:cs="Wingdings"/>
    </w:rPr>
  </w:style>
  <w:style w:type="character" w:customStyle="1" w:styleId="WW8Num29z2">
    <w:name w:val="WW8Num29z2"/>
    <w:rsid w:val="009A6CD6"/>
    <w:rPr>
      <w:rFonts w:ascii="Wingdings" w:hAnsi="Wingdings"/>
    </w:rPr>
  </w:style>
  <w:style w:type="character" w:customStyle="1" w:styleId="WW8Num30z0">
    <w:name w:val="WW8Num30z0"/>
    <w:rsid w:val="009A6CD6"/>
    <w:rPr>
      <w:rFonts w:ascii="Symbol" w:hAnsi="Symbol"/>
    </w:rPr>
  </w:style>
  <w:style w:type="character" w:customStyle="1" w:styleId="WW8Num30z1">
    <w:name w:val="WW8Num30z1"/>
    <w:rsid w:val="009A6CD6"/>
    <w:rPr>
      <w:rFonts w:ascii="Courier New" w:hAnsi="Courier New" w:cs="Courier New"/>
    </w:rPr>
  </w:style>
  <w:style w:type="character" w:customStyle="1" w:styleId="WW8Num30z2">
    <w:name w:val="WW8Num30z2"/>
    <w:rsid w:val="009A6CD6"/>
    <w:rPr>
      <w:rFonts w:ascii="Wingdings" w:hAnsi="Wingdings"/>
    </w:rPr>
  </w:style>
  <w:style w:type="character" w:customStyle="1" w:styleId="WW8Num31z0">
    <w:name w:val="WW8Num31z0"/>
    <w:rsid w:val="009A6CD6"/>
    <w:rPr>
      <w:rFonts w:ascii="Wingdings" w:hAnsi="Wingdings"/>
    </w:rPr>
  </w:style>
  <w:style w:type="character" w:customStyle="1" w:styleId="WW8Num31z3">
    <w:name w:val="WW8Num31z3"/>
    <w:rsid w:val="009A6CD6"/>
    <w:rPr>
      <w:rFonts w:ascii="Symbol" w:hAnsi="Symbol"/>
    </w:rPr>
  </w:style>
  <w:style w:type="character" w:customStyle="1" w:styleId="WW8Num31z4">
    <w:name w:val="WW8Num31z4"/>
    <w:rsid w:val="009A6CD6"/>
    <w:rPr>
      <w:rFonts w:ascii="Courier New" w:hAnsi="Courier New"/>
    </w:rPr>
  </w:style>
  <w:style w:type="character" w:customStyle="1" w:styleId="WW8Num32z0">
    <w:name w:val="WW8Num32z0"/>
    <w:rsid w:val="009A6CD6"/>
    <w:rPr>
      <w:rFonts w:ascii="Symbol" w:hAnsi="Symbol"/>
    </w:rPr>
  </w:style>
  <w:style w:type="character" w:customStyle="1" w:styleId="WW8Num33z0">
    <w:name w:val="WW8Num33z0"/>
    <w:rsid w:val="009A6CD6"/>
    <w:rPr>
      <w:rFonts w:ascii="Symbol" w:hAnsi="Symbol"/>
    </w:rPr>
  </w:style>
  <w:style w:type="character" w:customStyle="1" w:styleId="WW8Num33z1">
    <w:name w:val="WW8Num33z1"/>
    <w:rsid w:val="009A6CD6"/>
    <w:rPr>
      <w:rFonts w:ascii="Courier New" w:hAnsi="Courier New" w:cs="Courier New"/>
    </w:rPr>
  </w:style>
  <w:style w:type="character" w:customStyle="1" w:styleId="WW8Num33z2">
    <w:name w:val="WW8Num33z2"/>
    <w:rsid w:val="009A6CD6"/>
    <w:rPr>
      <w:rFonts w:ascii="Wingdings" w:hAnsi="Wingdings"/>
    </w:rPr>
  </w:style>
  <w:style w:type="character" w:customStyle="1" w:styleId="WW8Num34z1">
    <w:name w:val="WW8Num34z1"/>
    <w:rsid w:val="009A6CD6"/>
    <w:rPr>
      <w:rFonts w:ascii="Wingdings" w:hAnsi="Wingdings"/>
    </w:rPr>
  </w:style>
  <w:style w:type="character" w:customStyle="1" w:styleId="WW8Num35z0">
    <w:name w:val="WW8Num35z0"/>
    <w:rsid w:val="009A6CD6"/>
    <w:rPr>
      <w:rFonts w:ascii="Symbol" w:hAnsi="Symbol"/>
    </w:rPr>
  </w:style>
  <w:style w:type="character" w:customStyle="1" w:styleId="WW8Num35z1">
    <w:name w:val="WW8Num35z1"/>
    <w:rsid w:val="009A6CD6"/>
    <w:rPr>
      <w:rFonts w:ascii="Courier New" w:hAnsi="Courier New" w:cs="Courier New"/>
    </w:rPr>
  </w:style>
  <w:style w:type="character" w:customStyle="1" w:styleId="WW8Num35z2">
    <w:name w:val="WW8Num35z2"/>
    <w:rsid w:val="009A6CD6"/>
    <w:rPr>
      <w:rFonts w:ascii="Wingdings" w:hAnsi="Wingdings"/>
    </w:rPr>
  </w:style>
  <w:style w:type="character" w:customStyle="1" w:styleId="WW8Num36z0">
    <w:name w:val="WW8Num36z0"/>
    <w:rsid w:val="009A6CD6"/>
    <w:rPr>
      <w:rFonts w:ascii="Symbol" w:hAnsi="Symbol"/>
    </w:rPr>
  </w:style>
  <w:style w:type="character" w:customStyle="1" w:styleId="WW8Num36z1">
    <w:name w:val="WW8Num36z1"/>
    <w:rsid w:val="009A6CD6"/>
    <w:rPr>
      <w:rFonts w:ascii="Courier New" w:hAnsi="Courier New" w:cs="Courier New"/>
    </w:rPr>
  </w:style>
  <w:style w:type="character" w:customStyle="1" w:styleId="WW8Num36z2">
    <w:name w:val="WW8Num36z2"/>
    <w:rsid w:val="009A6CD6"/>
    <w:rPr>
      <w:rFonts w:ascii="Wingdings" w:hAnsi="Wingdings"/>
    </w:rPr>
  </w:style>
  <w:style w:type="character" w:customStyle="1" w:styleId="WW8Num37z0">
    <w:name w:val="WW8Num37z0"/>
    <w:rsid w:val="009A6CD6"/>
    <w:rPr>
      <w:rFonts w:ascii="Symbol" w:hAnsi="Symbol"/>
    </w:rPr>
  </w:style>
  <w:style w:type="character" w:customStyle="1" w:styleId="WW8Num37z1">
    <w:name w:val="WW8Num37z1"/>
    <w:rsid w:val="009A6CD6"/>
    <w:rPr>
      <w:rFonts w:ascii="Courier New" w:hAnsi="Courier New" w:cs="Courier New"/>
    </w:rPr>
  </w:style>
  <w:style w:type="character" w:customStyle="1" w:styleId="WW8Num37z2">
    <w:name w:val="WW8Num37z2"/>
    <w:rsid w:val="009A6CD6"/>
    <w:rPr>
      <w:rFonts w:ascii="Wingdings" w:hAnsi="Wingdings"/>
    </w:rPr>
  </w:style>
  <w:style w:type="character" w:customStyle="1" w:styleId="WW8Num38z0">
    <w:name w:val="WW8Num38z0"/>
    <w:rsid w:val="009A6CD6"/>
    <w:rPr>
      <w:rFonts w:ascii="Symbol" w:hAnsi="Symbol"/>
    </w:rPr>
  </w:style>
  <w:style w:type="character" w:customStyle="1" w:styleId="WW8Num38z1">
    <w:name w:val="WW8Num38z1"/>
    <w:rsid w:val="009A6CD6"/>
    <w:rPr>
      <w:rFonts w:ascii="Courier New" w:hAnsi="Courier New" w:cs="Courier New"/>
    </w:rPr>
  </w:style>
  <w:style w:type="character" w:customStyle="1" w:styleId="WW8Num38z2">
    <w:name w:val="WW8Num38z2"/>
    <w:rsid w:val="009A6CD6"/>
    <w:rPr>
      <w:rFonts w:ascii="Wingdings" w:hAnsi="Wingdings"/>
    </w:rPr>
  </w:style>
  <w:style w:type="character" w:customStyle="1" w:styleId="WW8Num39z0">
    <w:name w:val="WW8Num39z0"/>
    <w:rsid w:val="009A6CD6"/>
    <w:rPr>
      <w:rFonts w:ascii="Symbol" w:hAnsi="Symbol"/>
    </w:rPr>
  </w:style>
  <w:style w:type="character" w:customStyle="1" w:styleId="WW8Num39z1">
    <w:name w:val="WW8Num39z1"/>
    <w:rsid w:val="009A6CD6"/>
    <w:rPr>
      <w:rFonts w:ascii="Courier New" w:hAnsi="Courier New" w:cs="Courier New"/>
    </w:rPr>
  </w:style>
  <w:style w:type="character" w:customStyle="1" w:styleId="WW8Num39z2">
    <w:name w:val="WW8Num39z2"/>
    <w:rsid w:val="009A6CD6"/>
    <w:rPr>
      <w:rFonts w:ascii="Wingdings" w:hAnsi="Wingdings"/>
    </w:rPr>
  </w:style>
  <w:style w:type="character" w:customStyle="1" w:styleId="WW8Num41z0">
    <w:name w:val="WW8Num41z0"/>
    <w:rsid w:val="009A6CD6"/>
    <w:rPr>
      <w:rFonts w:ascii="Times New Roman" w:eastAsia="Times New Roman" w:hAnsi="Times New Roman" w:cs="Times New Roman"/>
    </w:rPr>
  </w:style>
  <w:style w:type="character" w:customStyle="1" w:styleId="WW8Num41z1">
    <w:name w:val="WW8Num41z1"/>
    <w:rsid w:val="009A6CD6"/>
    <w:rPr>
      <w:rFonts w:ascii="Courier New" w:hAnsi="Courier New" w:cs="Courier New"/>
    </w:rPr>
  </w:style>
  <w:style w:type="character" w:customStyle="1" w:styleId="WW8Num41z2">
    <w:name w:val="WW8Num41z2"/>
    <w:rsid w:val="009A6CD6"/>
    <w:rPr>
      <w:rFonts w:ascii="Wingdings" w:hAnsi="Wingdings"/>
    </w:rPr>
  </w:style>
  <w:style w:type="character" w:customStyle="1" w:styleId="WW8Num41z3">
    <w:name w:val="WW8Num41z3"/>
    <w:rsid w:val="009A6CD6"/>
    <w:rPr>
      <w:rFonts w:ascii="Symbol" w:hAnsi="Symbol"/>
    </w:rPr>
  </w:style>
  <w:style w:type="character" w:customStyle="1" w:styleId="WW8Num42z1">
    <w:name w:val="WW8Num42z1"/>
    <w:rsid w:val="009A6CD6"/>
    <w:rPr>
      <w:rFonts w:ascii="Symbol" w:hAnsi="Symbol"/>
    </w:rPr>
  </w:style>
  <w:style w:type="character" w:customStyle="1" w:styleId="WW8Num44z0">
    <w:name w:val="WW8Num44z0"/>
    <w:rsid w:val="009A6CD6"/>
    <w:rPr>
      <w:rFonts w:ascii="Times New Roman" w:eastAsia="Times New Roman" w:hAnsi="Times New Roman" w:cs="Times New Roman"/>
    </w:rPr>
  </w:style>
  <w:style w:type="character" w:customStyle="1" w:styleId="WW8Num44z1">
    <w:name w:val="WW8Num44z1"/>
    <w:rsid w:val="009A6CD6"/>
    <w:rPr>
      <w:rFonts w:ascii="Courier New" w:hAnsi="Courier New"/>
    </w:rPr>
  </w:style>
  <w:style w:type="character" w:customStyle="1" w:styleId="WW8Num44z2">
    <w:name w:val="WW8Num44z2"/>
    <w:rsid w:val="009A6CD6"/>
    <w:rPr>
      <w:rFonts w:ascii="Wingdings" w:hAnsi="Wingdings"/>
    </w:rPr>
  </w:style>
  <w:style w:type="character" w:customStyle="1" w:styleId="WW8Num44z3">
    <w:name w:val="WW8Num44z3"/>
    <w:rsid w:val="009A6CD6"/>
    <w:rPr>
      <w:rFonts w:ascii="Symbol" w:hAnsi="Symbol"/>
    </w:rPr>
  </w:style>
  <w:style w:type="character" w:customStyle="1" w:styleId="Standaardalinea-lettertype1">
    <w:name w:val="Standaardalinea-lettertype1"/>
    <w:rsid w:val="009A6CD6"/>
  </w:style>
  <w:style w:type="character" w:styleId="PageNumber">
    <w:name w:val="page number"/>
    <w:basedOn w:val="Standaardalinea-lettertype1"/>
    <w:rsid w:val="009A6CD6"/>
  </w:style>
  <w:style w:type="character" w:customStyle="1" w:styleId="Voetnoottekens">
    <w:name w:val="Voetnoottekens"/>
    <w:rsid w:val="009A6CD6"/>
    <w:rPr>
      <w:sz w:val="20"/>
      <w:vertAlign w:val="superscript"/>
    </w:rPr>
  </w:style>
  <w:style w:type="character" w:styleId="Hyperlink">
    <w:name w:val="Hyperlink"/>
    <w:uiPriority w:val="99"/>
    <w:rsid w:val="009A6CD6"/>
    <w:rPr>
      <w:color w:val="0000FF"/>
      <w:u w:val="single"/>
    </w:rPr>
  </w:style>
  <w:style w:type="character" w:styleId="Strong">
    <w:name w:val="Strong"/>
    <w:qFormat/>
    <w:rsid w:val="009A6CD6"/>
    <w:rPr>
      <w:rFonts w:ascii="Arial" w:hAnsi="Arial"/>
      <w:b/>
      <w:bCs/>
      <w:sz w:val="16"/>
    </w:rPr>
  </w:style>
  <w:style w:type="character" w:styleId="FollowedHyperlink">
    <w:name w:val="FollowedHyperlink"/>
    <w:rsid w:val="009A6CD6"/>
    <w:rPr>
      <w:color w:val="800080"/>
      <w:u w:val="single"/>
    </w:rPr>
  </w:style>
  <w:style w:type="character" w:customStyle="1" w:styleId="PageNumber1">
    <w:name w:val="Page Number1"/>
    <w:rsid w:val="009A6CD6"/>
    <w:rPr>
      <w:rFonts w:ascii="Arial" w:hAnsi="Arial"/>
      <w:sz w:val="16"/>
    </w:rPr>
  </w:style>
  <w:style w:type="character" w:customStyle="1" w:styleId="FootnoteText1Char">
    <w:name w:val="Footnote Text1 Char"/>
    <w:rsid w:val="009A6CD6"/>
    <w:rPr>
      <w:sz w:val="24"/>
      <w:lang w:val="nl-NL" w:eastAsia="ar-SA" w:bidi="ar-SA"/>
    </w:rPr>
  </w:style>
  <w:style w:type="character" w:customStyle="1" w:styleId="Char">
    <w:name w:val="Char"/>
    <w:rsid w:val="009A6CD6"/>
    <w:rPr>
      <w:spacing w:val="-2"/>
      <w:sz w:val="24"/>
      <w:lang w:val="nl-NL" w:eastAsia="ar-SA" w:bidi="ar-SA"/>
    </w:rPr>
  </w:style>
  <w:style w:type="character" w:customStyle="1" w:styleId="AAACharCharChar">
    <w:name w:val="AAA Char Char Char"/>
    <w:rsid w:val="009A6CD6"/>
    <w:rPr>
      <w:rFonts w:ascii="Times" w:hAnsi="Times"/>
      <w:b/>
      <w:caps/>
      <w:color w:val="000080"/>
      <w:spacing w:val="-2"/>
      <w:sz w:val="24"/>
      <w:u w:val="single"/>
      <w:lang w:val="nl-NL" w:eastAsia="ar-SA" w:bidi="ar-SA"/>
    </w:rPr>
  </w:style>
  <w:style w:type="character" w:customStyle="1" w:styleId="NormalIndentChar2Char">
    <w:name w:val="Normal Indent Char2 Char"/>
    <w:aliases w:val="Normal Indent Char Char Char2,Normal Indent Char1 Char Char2 Char,Normal Indent Char4 Char Char Char Char,Normal Indent Char Char Char2 Char1 Char Char1,Normal Indent Char2 Char Char Char2 Char Char Char3"/>
    <w:rsid w:val="009A6CD6"/>
    <w:rPr>
      <w:sz w:val="24"/>
      <w:lang w:val="nl" w:eastAsia="ar-SA" w:bidi="ar-SA"/>
    </w:rPr>
  </w:style>
  <w:style w:type="character" w:customStyle="1" w:styleId="Heading1Char">
    <w:name w:val="Heading 1 Char"/>
    <w:rsid w:val="009A6CD6"/>
    <w:rPr>
      <w:b/>
      <w:sz w:val="28"/>
      <w:lang w:val="nl" w:eastAsia="ar-SA" w:bidi="ar-SA"/>
    </w:rPr>
  </w:style>
  <w:style w:type="character" w:customStyle="1" w:styleId="Heading2Char">
    <w:name w:val="Heading 2 Char"/>
    <w:rsid w:val="009A6CD6"/>
    <w:rPr>
      <w:b/>
      <w:sz w:val="26"/>
      <w:lang w:val="nl" w:eastAsia="ar-SA" w:bidi="ar-SA"/>
    </w:rPr>
  </w:style>
  <w:style w:type="character" w:customStyle="1" w:styleId="Heading3Char">
    <w:name w:val="Heading 3 Char"/>
    <w:rsid w:val="009A6CD6"/>
    <w:rPr>
      <w:b/>
      <w:sz w:val="22"/>
      <w:lang w:val="nl" w:eastAsia="ar-SA" w:bidi="ar-SA"/>
    </w:rPr>
  </w:style>
  <w:style w:type="character" w:customStyle="1" w:styleId="NormalIndentChar1Char">
    <w:name w:val="Normal Indent Char1 Char"/>
    <w:aliases w:val="Normal Indent Char Char Char1,Normal Indent Char2 Char Char Char,Normal Indent Char Char Char Char Char,Normal Indent Char1 Char Char2 Char Char Char,Normal Indent Char4 Char Char Char Char Char Char"/>
    <w:rsid w:val="009A6CD6"/>
    <w:rPr>
      <w:sz w:val="24"/>
      <w:lang w:val="nl" w:eastAsia="ar-SA" w:bidi="ar-SA"/>
    </w:rPr>
  </w:style>
  <w:style w:type="character" w:customStyle="1" w:styleId="Heading3CharChar">
    <w:name w:val="Heading 3 Char Char"/>
    <w:rsid w:val="009A6CD6"/>
    <w:rPr>
      <w:b/>
      <w:sz w:val="22"/>
      <w:lang w:val="nl" w:eastAsia="ar-SA" w:bidi="ar-SA"/>
    </w:rPr>
  </w:style>
  <w:style w:type="character" w:customStyle="1" w:styleId="NormalIndentCharChar1">
    <w:name w:val="Normal Indent Char Char1"/>
    <w:aliases w:val="Normal Indent Char2 Char Char,Normal Indent Char Char Char Char,Normal Indent Char1 Char Char2 Char Char,Normal Indent Char4 Char Char Char Char Char,Normal Indent Char Char Char2 Char1 Char Char Char,Normal Indent Char1"/>
    <w:rsid w:val="009A6CD6"/>
    <w:rPr>
      <w:sz w:val="24"/>
      <w:lang w:val="nl" w:eastAsia="ar-SA" w:bidi="ar-SA"/>
    </w:rPr>
  </w:style>
  <w:style w:type="character" w:customStyle="1" w:styleId="NormalIndentCharChar2">
    <w:name w:val="Normal Indent Char Char2"/>
    <w:aliases w:val="Normal Indent Char2 Char Char1,Normal Indent Char Char Char Char1,Normal Indent Char1 Char Char2 Char Char1,Normal Indent Char4 Char Char Char Char Char1,Normal Indent Char Char Char2 Char1 Char Char Char1"/>
    <w:rsid w:val="009A6CD6"/>
    <w:rPr>
      <w:sz w:val="24"/>
      <w:lang w:val="nl" w:eastAsia="ar-SA" w:bidi="ar-SA"/>
    </w:rPr>
  </w:style>
  <w:style w:type="character" w:customStyle="1" w:styleId="Heading3Heading3Char">
    <w:name w:val="Heading 3;Heading 3 Char"/>
    <w:rsid w:val="009A6CD6"/>
    <w:rPr>
      <w:rFonts w:ascii="Arial" w:hAnsi="Arial"/>
      <w:sz w:val="24"/>
      <w:lang w:val="nl-NL" w:eastAsia="ar-SA" w:bidi="ar-SA"/>
    </w:rPr>
  </w:style>
  <w:style w:type="character" w:customStyle="1" w:styleId="CaptionChar">
    <w:name w:val="Caption Char"/>
    <w:rsid w:val="009A6CD6"/>
    <w:rPr>
      <w:b/>
      <w:sz w:val="22"/>
      <w:lang w:val="nl-NL" w:eastAsia="ar-SA" w:bidi="ar-SA"/>
    </w:rPr>
  </w:style>
  <w:style w:type="character" w:customStyle="1" w:styleId="FindingsChar">
    <w:name w:val="Findings Char"/>
    <w:rsid w:val="009A6CD6"/>
    <w:rPr>
      <w:rFonts w:ascii="Arial" w:hAnsi="Arial"/>
      <w:i/>
      <w:sz w:val="22"/>
      <w:lang w:val="nl" w:eastAsia="ar-SA" w:bidi="ar-SA"/>
    </w:rPr>
  </w:style>
  <w:style w:type="character" w:customStyle="1" w:styleId="CharChar">
    <w:name w:val="Char Char"/>
    <w:rsid w:val="009A6CD6"/>
    <w:rPr>
      <w:rFonts w:ascii="Arial" w:hAnsi="Arial"/>
      <w:b/>
      <w:sz w:val="24"/>
      <w:lang w:val="nl-NL" w:eastAsia="ar-SA" w:bidi="ar-SA"/>
    </w:rPr>
  </w:style>
  <w:style w:type="character" w:customStyle="1" w:styleId="Verwijzingopmerking1">
    <w:name w:val="Verwijzing opmerking1"/>
    <w:rsid w:val="009A6CD6"/>
    <w:rPr>
      <w:sz w:val="18"/>
      <w:szCs w:val="18"/>
    </w:rPr>
  </w:style>
  <w:style w:type="character" w:customStyle="1" w:styleId="CharChar3">
    <w:name w:val="Char Char3"/>
    <w:rsid w:val="009A6CD6"/>
    <w:rPr>
      <w:sz w:val="22"/>
      <w:lang w:val="nl-NL" w:eastAsia="ar-SA" w:bidi="ar-SA"/>
    </w:rPr>
  </w:style>
  <w:style w:type="character" w:customStyle="1" w:styleId="WW-Voetnoottekens">
    <w:name w:val="WW-Voetnoottekens"/>
    <w:rsid w:val="009A6CD6"/>
    <w:rPr>
      <w:sz w:val="20"/>
      <w:vertAlign w:val="superscript"/>
    </w:rPr>
  </w:style>
  <w:style w:type="character" w:customStyle="1" w:styleId="Voetnootmarkering1">
    <w:name w:val="Voetnootmarkering1"/>
    <w:rsid w:val="009A6CD6"/>
    <w:rPr>
      <w:vertAlign w:val="superscript"/>
    </w:rPr>
  </w:style>
  <w:style w:type="character" w:styleId="FootnoteReference">
    <w:name w:val="footnote reference"/>
    <w:semiHidden/>
    <w:rsid w:val="009A6CD6"/>
    <w:rPr>
      <w:vertAlign w:val="superscript"/>
    </w:rPr>
  </w:style>
  <w:style w:type="character" w:styleId="EndnoteReference">
    <w:name w:val="endnote reference"/>
    <w:semiHidden/>
    <w:rsid w:val="009A6CD6"/>
    <w:rPr>
      <w:vertAlign w:val="superscript"/>
    </w:rPr>
  </w:style>
  <w:style w:type="character" w:customStyle="1" w:styleId="Eindnoottekens">
    <w:name w:val="Eindnoottekens"/>
    <w:rsid w:val="009A6CD6"/>
  </w:style>
  <w:style w:type="character" w:customStyle="1" w:styleId="Opsommingstekens">
    <w:name w:val="Opsommingstekens"/>
    <w:rsid w:val="009A6CD6"/>
    <w:rPr>
      <w:rFonts w:ascii="OpenSymbol" w:eastAsia="OpenSymbol" w:hAnsi="OpenSymbol" w:cs="OpenSymbol"/>
    </w:rPr>
  </w:style>
  <w:style w:type="paragraph" w:customStyle="1" w:styleId="Kop">
    <w:name w:val="Kop"/>
    <w:basedOn w:val="Normal"/>
    <w:next w:val="BodyText"/>
    <w:link w:val="KopChar"/>
    <w:rsid w:val="009A6CD6"/>
    <w:pPr>
      <w:keepNext/>
      <w:spacing w:before="240" w:after="120"/>
    </w:pPr>
    <w:rPr>
      <w:rFonts w:ascii="Arial" w:eastAsia="Lucida Sans Unicode" w:hAnsi="Arial" w:cs="Tahoma"/>
      <w:sz w:val="28"/>
      <w:szCs w:val="28"/>
    </w:rPr>
  </w:style>
  <w:style w:type="paragraph" w:styleId="BodyText">
    <w:name w:val="Body Text"/>
    <w:aliases w:val="Platte tekst Char"/>
    <w:basedOn w:val="Normal"/>
    <w:link w:val="BodyTextChar"/>
    <w:rsid w:val="009A6CD6"/>
    <w:pPr>
      <w:keepLines/>
      <w:spacing w:after="120"/>
    </w:pPr>
    <w:rPr>
      <w:rFonts w:ascii="Times New Roman" w:hAnsi="Times New Roman"/>
      <w:sz w:val="20"/>
    </w:rPr>
  </w:style>
  <w:style w:type="paragraph" w:styleId="List">
    <w:name w:val="List"/>
    <w:basedOn w:val="Normal"/>
    <w:rsid w:val="009A6CD6"/>
    <w:pPr>
      <w:spacing w:line="240" w:lineRule="auto"/>
      <w:ind w:left="283" w:hanging="283"/>
      <w:jc w:val="both"/>
    </w:pPr>
    <w:rPr>
      <w:rFonts w:ascii="Arial" w:hAnsi="Arial"/>
      <w:sz w:val="22"/>
    </w:rPr>
  </w:style>
  <w:style w:type="paragraph" w:customStyle="1" w:styleId="Bijschrift1">
    <w:name w:val="Bijschrift1"/>
    <w:basedOn w:val="Normal"/>
    <w:next w:val="Normal"/>
    <w:rsid w:val="009A6CD6"/>
    <w:pPr>
      <w:widowControl/>
      <w:spacing w:before="120" w:after="120" w:line="240" w:lineRule="auto"/>
      <w:jc w:val="both"/>
    </w:pPr>
    <w:rPr>
      <w:b/>
      <w:sz w:val="22"/>
    </w:rPr>
  </w:style>
  <w:style w:type="paragraph" w:customStyle="1" w:styleId="Index">
    <w:name w:val="Index"/>
    <w:basedOn w:val="Normal"/>
    <w:rsid w:val="009A6CD6"/>
    <w:pPr>
      <w:suppressLineNumbers/>
    </w:pPr>
    <w:rPr>
      <w:rFonts w:cs="Tahoma"/>
    </w:rPr>
  </w:style>
  <w:style w:type="paragraph" w:customStyle="1" w:styleId="Paragraph2">
    <w:name w:val="Paragraph2"/>
    <w:basedOn w:val="Normal"/>
    <w:rsid w:val="009A6CD6"/>
    <w:pPr>
      <w:spacing w:before="80"/>
      <w:jc w:val="both"/>
    </w:pPr>
    <w:rPr>
      <w:color w:val="000000"/>
      <w:lang w:val="en-AU"/>
    </w:rPr>
  </w:style>
  <w:style w:type="paragraph" w:styleId="Title">
    <w:name w:val="Title"/>
    <w:basedOn w:val="Normal"/>
    <w:next w:val="Normal"/>
    <w:qFormat/>
    <w:rsid w:val="009A6CD6"/>
    <w:pPr>
      <w:spacing w:line="240" w:lineRule="auto"/>
      <w:jc w:val="center"/>
    </w:pPr>
    <w:rPr>
      <w:rFonts w:ascii="Arial" w:hAnsi="Arial"/>
      <w:b/>
      <w:sz w:val="36"/>
    </w:rPr>
  </w:style>
  <w:style w:type="paragraph" w:styleId="Subtitle">
    <w:name w:val="Subtitle"/>
    <w:basedOn w:val="Normal"/>
    <w:next w:val="BodyText"/>
    <w:qFormat/>
    <w:rsid w:val="009A6CD6"/>
    <w:pPr>
      <w:spacing w:after="60"/>
      <w:jc w:val="center"/>
    </w:pPr>
    <w:rPr>
      <w:rFonts w:ascii="Arial" w:hAnsi="Arial"/>
      <w:i/>
      <w:sz w:val="36"/>
      <w:lang w:val="en-AU"/>
    </w:rPr>
  </w:style>
  <w:style w:type="paragraph" w:customStyle="1" w:styleId="Standaardinspringing1">
    <w:name w:val="Standaardinspringing1"/>
    <w:basedOn w:val="Normal"/>
    <w:rsid w:val="009A6CD6"/>
    <w:pPr>
      <w:ind w:left="900" w:hanging="900"/>
    </w:pPr>
  </w:style>
  <w:style w:type="paragraph" w:styleId="TOC1">
    <w:name w:val="toc 1"/>
    <w:basedOn w:val="Normal"/>
    <w:next w:val="Normal"/>
    <w:uiPriority w:val="39"/>
    <w:rsid w:val="005D6A5A"/>
    <w:pPr>
      <w:spacing w:before="120" w:after="120"/>
      <w:ind w:left="357"/>
    </w:pPr>
    <w:rPr>
      <w:b/>
      <w:bCs/>
      <w:caps/>
    </w:rPr>
  </w:style>
  <w:style w:type="paragraph" w:styleId="TOC2">
    <w:name w:val="toc 2"/>
    <w:basedOn w:val="Normal"/>
    <w:next w:val="Normal"/>
    <w:uiPriority w:val="39"/>
    <w:rsid w:val="005D6A5A"/>
    <w:pPr>
      <w:ind w:left="737"/>
    </w:pPr>
    <w:rPr>
      <w:smallCaps/>
    </w:rPr>
  </w:style>
  <w:style w:type="paragraph" w:styleId="TOC3">
    <w:name w:val="toc 3"/>
    <w:basedOn w:val="Normal"/>
    <w:next w:val="Normal"/>
    <w:uiPriority w:val="39"/>
    <w:rsid w:val="006937D9"/>
    <w:pPr>
      <w:ind w:left="1418"/>
    </w:pPr>
    <w:rPr>
      <w:i/>
      <w:iCs/>
    </w:rPr>
  </w:style>
  <w:style w:type="paragraph" w:styleId="Header">
    <w:name w:val="header"/>
    <w:basedOn w:val="Normal"/>
    <w:rsid w:val="009A6CD6"/>
    <w:pPr>
      <w:tabs>
        <w:tab w:val="center" w:pos="4320"/>
        <w:tab w:val="right" w:pos="8640"/>
      </w:tabs>
    </w:pPr>
  </w:style>
  <w:style w:type="paragraph" w:styleId="Footer">
    <w:name w:val="footer"/>
    <w:basedOn w:val="Normal"/>
    <w:rsid w:val="009A6CD6"/>
    <w:pPr>
      <w:tabs>
        <w:tab w:val="center" w:pos="4320"/>
        <w:tab w:val="right" w:pos="8640"/>
      </w:tabs>
    </w:pPr>
  </w:style>
  <w:style w:type="paragraph" w:customStyle="1" w:styleId="Bullet1">
    <w:name w:val="Bullet1"/>
    <w:basedOn w:val="Normal"/>
    <w:rsid w:val="009A6CD6"/>
    <w:pPr>
      <w:numPr>
        <w:numId w:val="5"/>
      </w:numPr>
      <w:ind w:left="720"/>
    </w:pPr>
  </w:style>
  <w:style w:type="paragraph" w:customStyle="1" w:styleId="Bullet2">
    <w:name w:val="Bullet2"/>
    <w:basedOn w:val="Normal"/>
    <w:rsid w:val="009A6CD6"/>
    <w:pPr>
      <w:numPr>
        <w:numId w:val="6"/>
      </w:numPr>
      <w:ind w:left="1440"/>
    </w:pPr>
    <w:rPr>
      <w:color w:val="000080"/>
    </w:rPr>
  </w:style>
  <w:style w:type="paragraph" w:customStyle="1" w:styleId="Tabletext">
    <w:name w:val="Tabletext"/>
    <w:basedOn w:val="Normal"/>
    <w:rsid w:val="009A6CD6"/>
    <w:pPr>
      <w:keepLines/>
      <w:spacing w:after="120"/>
    </w:pPr>
  </w:style>
  <w:style w:type="paragraph" w:customStyle="1" w:styleId="Documentstructuur1">
    <w:name w:val="Documentstructuur1"/>
    <w:basedOn w:val="Normal"/>
    <w:rsid w:val="009A6CD6"/>
    <w:pPr>
      <w:shd w:val="clear" w:color="auto" w:fill="000080"/>
    </w:pPr>
    <w:rPr>
      <w:rFonts w:ascii="Tahoma" w:hAnsi="Tahoma"/>
    </w:rPr>
  </w:style>
  <w:style w:type="paragraph" w:styleId="FootnoteText">
    <w:name w:val="footnote text"/>
    <w:basedOn w:val="Normal"/>
    <w:semiHidden/>
    <w:rsid w:val="009A6CD6"/>
    <w:pPr>
      <w:keepNext/>
      <w:keepLines/>
      <w:pBdr>
        <w:bottom w:val="single" w:sz="4" w:space="0" w:color="000000"/>
      </w:pBdr>
      <w:spacing w:before="40" w:after="40"/>
      <w:ind w:left="360" w:hanging="360"/>
    </w:pPr>
    <w:rPr>
      <w:rFonts w:ascii="Helvetica" w:hAnsi="Helvetica"/>
      <w:sz w:val="16"/>
    </w:rPr>
  </w:style>
  <w:style w:type="paragraph" w:customStyle="1" w:styleId="MainTitle">
    <w:name w:val="Main Title"/>
    <w:basedOn w:val="Normal"/>
    <w:rsid w:val="009A6CD6"/>
    <w:pPr>
      <w:spacing w:before="480" w:after="60" w:line="240" w:lineRule="auto"/>
      <w:jc w:val="center"/>
    </w:pPr>
    <w:rPr>
      <w:rFonts w:ascii="Arial" w:hAnsi="Arial"/>
      <w:b/>
      <w:kern w:val="1"/>
      <w:sz w:val="32"/>
    </w:rPr>
  </w:style>
  <w:style w:type="paragraph" w:customStyle="1" w:styleId="Paragraph1">
    <w:name w:val="Paragraph1"/>
    <w:basedOn w:val="Normal"/>
    <w:rsid w:val="009A6CD6"/>
    <w:pPr>
      <w:spacing w:before="80" w:line="240" w:lineRule="auto"/>
      <w:jc w:val="both"/>
    </w:pPr>
  </w:style>
  <w:style w:type="paragraph" w:customStyle="1" w:styleId="Paragraph3">
    <w:name w:val="Paragraph3"/>
    <w:basedOn w:val="Normal"/>
    <w:rsid w:val="009A6CD6"/>
    <w:pPr>
      <w:spacing w:before="80" w:line="240" w:lineRule="auto"/>
      <w:ind w:left="1530"/>
      <w:jc w:val="both"/>
    </w:pPr>
  </w:style>
  <w:style w:type="paragraph" w:customStyle="1" w:styleId="Paragraph4">
    <w:name w:val="Paragraph4"/>
    <w:basedOn w:val="Normal"/>
    <w:rsid w:val="009A6CD6"/>
    <w:pPr>
      <w:spacing w:before="80" w:line="240" w:lineRule="auto"/>
      <w:ind w:left="2250"/>
      <w:jc w:val="both"/>
    </w:pPr>
  </w:style>
  <w:style w:type="paragraph" w:styleId="TOC4">
    <w:name w:val="toc 4"/>
    <w:basedOn w:val="Normal"/>
    <w:next w:val="Normal"/>
    <w:semiHidden/>
    <w:rsid w:val="009A6CD6"/>
    <w:pPr>
      <w:ind w:left="600"/>
    </w:pPr>
    <w:rPr>
      <w:szCs w:val="18"/>
    </w:rPr>
  </w:style>
  <w:style w:type="paragraph" w:styleId="TOC5">
    <w:name w:val="toc 5"/>
    <w:basedOn w:val="Normal"/>
    <w:next w:val="Normal"/>
    <w:semiHidden/>
    <w:rsid w:val="009A6CD6"/>
    <w:pPr>
      <w:ind w:left="800"/>
    </w:pPr>
    <w:rPr>
      <w:szCs w:val="18"/>
    </w:rPr>
  </w:style>
  <w:style w:type="paragraph" w:styleId="TOC6">
    <w:name w:val="toc 6"/>
    <w:basedOn w:val="Normal"/>
    <w:next w:val="Normal"/>
    <w:semiHidden/>
    <w:rsid w:val="009A6CD6"/>
    <w:pPr>
      <w:ind w:left="1000"/>
    </w:pPr>
    <w:rPr>
      <w:szCs w:val="18"/>
    </w:rPr>
  </w:style>
  <w:style w:type="paragraph" w:styleId="TOC7">
    <w:name w:val="toc 7"/>
    <w:basedOn w:val="Normal"/>
    <w:next w:val="Normal"/>
    <w:semiHidden/>
    <w:rsid w:val="009A6CD6"/>
    <w:pPr>
      <w:ind w:left="1200"/>
    </w:pPr>
    <w:rPr>
      <w:szCs w:val="18"/>
    </w:rPr>
  </w:style>
  <w:style w:type="paragraph" w:styleId="TOC8">
    <w:name w:val="toc 8"/>
    <w:basedOn w:val="Normal"/>
    <w:next w:val="Normal"/>
    <w:semiHidden/>
    <w:rsid w:val="009A6CD6"/>
    <w:pPr>
      <w:ind w:left="1400"/>
    </w:pPr>
    <w:rPr>
      <w:szCs w:val="18"/>
    </w:rPr>
  </w:style>
  <w:style w:type="paragraph" w:styleId="TOC9">
    <w:name w:val="toc 9"/>
    <w:basedOn w:val="Normal"/>
    <w:next w:val="Normal"/>
    <w:semiHidden/>
    <w:rsid w:val="009A6CD6"/>
    <w:pPr>
      <w:ind w:left="1600"/>
    </w:pPr>
    <w:rPr>
      <w:szCs w:val="18"/>
    </w:rPr>
  </w:style>
  <w:style w:type="paragraph" w:customStyle="1" w:styleId="Plattetekst21">
    <w:name w:val="Platte tekst 21"/>
    <w:basedOn w:val="Normal"/>
    <w:rsid w:val="009A6CD6"/>
    <w:rPr>
      <w:i/>
      <w:color w:val="0000FF"/>
    </w:rPr>
  </w:style>
  <w:style w:type="paragraph" w:styleId="BodyTextIndent">
    <w:name w:val="Body Text Indent"/>
    <w:basedOn w:val="Normal"/>
    <w:rsid w:val="009A6CD6"/>
    <w:rPr>
      <w:i/>
      <w:color w:val="0000FF"/>
      <w:u w:val="single"/>
    </w:rPr>
  </w:style>
  <w:style w:type="paragraph" w:customStyle="1" w:styleId="Body">
    <w:name w:val="Body"/>
    <w:basedOn w:val="Normal"/>
    <w:rsid w:val="009A6CD6"/>
    <w:pPr>
      <w:widowControl/>
      <w:spacing w:before="120" w:line="240" w:lineRule="auto"/>
      <w:jc w:val="both"/>
    </w:pPr>
    <w:rPr>
      <w:rFonts w:ascii="Book Antiqua" w:hAnsi="Book Antiqua"/>
    </w:rPr>
  </w:style>
  <w:style w:type="paragraph" w:customStyle="1" w:styleId="Bullet">
    <w:name w:val="Bullet"/>
    <w:basedOn w:val="Normal"/>
    <w:rsid w:val="009A6CD6"/>
    <w:pPr>
      <w:widowControl/>
      <w:numPr>
        <w:numId w:val="3"/>
      </w:numPr>
      <w:tabs>
        <w:tab w:val="left" w:pos="1440"/>
      </w:tabs>
      <w:spacing w:before="120" w:line="240" w:lineRule="auto"/>
      <w:ind w:left="720" w:right="360"/>
      <w:jc w:val="both"/>
    </w:pPr>
    <w:rPr>
      <w:rFonts w:ascii="Book Antiqua" w:hAnsi="Book Antiqua"/>
    </w:rPr>
  </w:style>
  <w:style w:type="paragraph" w:customStyle="1" w:styleId="InfoBlue">
    <w:name w:val="InfoBlue"/>
    <w:basedOn w:val="Normal"/>
    <w:next w:val="BodyText"/>
    <w:rsid w:val="009A6CD6"/>
    <w:pPr>
      <w:spacing w:after="120"/>
    </w:pPr>
    <w:rPr>
      <w:i/>
      <w:color w:val="0000FF"/>
    </w:rPr>
  </w:style>
  <w:style w:type="paragraph" w:customStyle="1" w:styleId="Normaalweb1">
    <w:name w:val="Normaal (web)1"/>
    <w:basedOn w:val="Normal"/>
    <w:rsid w:val="009A6CD6"/>
    <w:pPr>
      <w:widowControl/>
      <w:spacing w:before="100" w:after="100" w:line="240" w:lineRule="auto"/>
    </w:pPr>
    <w:rPr>
      <w:sz w:val="24"/>
      <w:szCs w:val="24"/>
    </w:rPr>
  </w:style>
  <w:style w:type="paragraph" w:customStyle="1" w:styleId="HTML">
    <w:name w:val="HTML"/>
    <w:aliases w:val=" vooraf opgemaakt"/>
    <w:basedOn w:val="Normal"/>
    <w:rsid w:val="009A6C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Plattetekst31">
    <w:name w:val="Platte tekst 31"/>
    <w:basedOn w:val="Normal"/>
    <w:rsid w:val="009A6CD6"/>
  </w:style>
  <w:style w:type="paragraph" w:customStyle="1" w:styleId="Tekstzonderopmaak1">
    <w:name w:val="Tekst zonder opmaak1"/>
    <w:basedOn w:val="Normal"/>
    <w:rsid w:val="009A6CD6"/>
    <w:pPr>
      <w:widowControl/>
      <w:spacing w:line="240" w:lineRule="auto"/>
    </w:pPr>
    <w:rPr>
      <w:rFonts w:ascii="Courier New" w:hAnsi="Courier New"/>
    </w:rPr>
  </w:style>
  <w:style w:type="paragraph" w:customStyle="1" w:styleId="Ballontekst1">
    <w:name w:val="Ballontekst1"/>
    <w:basedOn w:val="Normal"/>
    <w:rsid w:val="009A6CD6"/>
    <w:rPr>
      <w:rFonts w:ascii="Tahoma" w:hAnsi="Tahoma" w:cs="Tahoma"/>
      <w:sz w:val="16"/>
      <w:szCs w:val="16"/>
    </w:rPr>
  </w:style>
  <w:style w:type="paragraph" w:styleId="NormalWeb">
    <w:name w:val="Normal (Web)"/>
    <w:basedOn w:val="Normal"/>
    <w:rsid w:val="009A6CD6"/>
    <w:pPr>
      <w:widowControl/>
      <w:spacing w:before="100" w:after="100" w:line="240" w:lineRule="auto"/>
    </w:pPr>
    <w:rPr>
      <w:rFonts w:ascii="Arial" w:eastAsia="Arial Unicode MS" w:hAnsi="Arial" w:cs="Arial"/>
      <w:lang w:val="en-GB"/>
    </w:rPr>
  </w:style>
  <w:style w:type="paragraph" w:customStyle="1" w:styleId="BulletIndent">
    <w:name w:val="Bullet Indent"/>
    <w:basedOn w:val="Standaardinspringing1"/>
    <w:rsid w:val="009A6CD6"/>
    <w:pPr>
      <w:widowControl/>
      <w:numPr>
        <w:numId w:val="4"/>
      </w:numPr>
      <w:tabs>
        <w:tab w:val="left" w:pos="2269"/>
      </w:tabs>
      <w:spacing w:before="120" w:line="240" w:lineRule="auto"/>
      <w:ind w:left="1135" w:hanging="284"/>
      <w:jc w:val="both"/>
    </w:pPr>
    <w:rPr>
      <w:rFonts w:ascii="Arial" w:hAnsi="Arial"/>
      <w:sz w:val="22"/>
    </w:rPr>
  </w:style>
  <w:style w:type="paragraph" w:customStyle="1" w:styleId="IBS-Heading1">
    <w:name w:val="IBS - Heading 1"/>
    <w:basedOn w:val="Heading1"/>
    <w:next w:val="IBS-Normal"/>
    <w:rsid w:val="009A6CD6"/>
    <w:pPr>
      <w:widowControl/>
      <w:numPr>
        <w:numId w:val="0"/>
      </w:numPr>
      <w:tabs>
        <w:tab w:val="left" w:pos="864"/>
      </w:tabs>
      <w:spacing w:before="240" w:line="240" w:lineRule="auto"/>
      <w:ind w:left="432" w:hanging="432"/>
      <w:jc w:val="both"/>
    </w:pPr>
    <w:rPr>
      <w:kern w:val="1"/>
      <w:sz w:val="32"/>
    </w:rPr>
  </w:style>
  <w:style w:type="paragraph" w:customStyle="1" w:styleId="IBS-Normal">
    <w:name w:val="IBS - Normal"/>
    <w:basedOn w:val="Normal"/>
    <w:rsid w:val="009A6CD6"/>
    <w:pPr>
      <w:widowControl/>
      <w:spacing w:line="360" w:lineRule="auto"/>
      <w:jc w:val="both"/>
    </w:pPr>
    <w:rPr>
      <w:rFonts w:ascii="Arial" w:hAnsi="Arial"/>
      <w:sz w:val="22"/>
      <w:lang w:val="en-GB"/>
    </w:rPr>
  </w:style>
  <w:style w:type="paragraph" w:customStyle="1" w:styleId="IBS-Heading2">
    <w:name w:val="IBS - Heading 2"/>
    <w:basedOn w:val="Heading2"/>
    <w:next w:val="IBS-Normal"/>
    <w:rsid w:val="009A6CD6"/>
    <w:pPr>
      <w:widowControl/>
      <w:numPr>
        <w:ilvl w:val="0"/>
        <w:numId w:val="0"/>
      </w:numPr>
      <w:tabs>
        <w:tab w:val="left" w:pos="1152"/>
      </w:tabs>
      <w:spacing w:before="240" w:line="240" w:lineRule="auto"/>
      <w:ind w:left="576" w:hanging="576"/>
      <w:jc w:val="both"/>
    </w:pPr>
    <w:rPr>
      <w:sz w:val="28"/>
      <w:lang w:val="en-GB"/>
    </w:rPr>
  </w:style>
  <w:style w:type="paragraph" w:customStyle="1" w:styleId="IBS-Heading3">
    <w:name w:val="IBS - Heading 3"/>
    <w:basedOn w:val="Heading3"/>
    <w:next w:val="IBS-Normal"/>
    <w:rsid w:val="009A6CD6"/>
    <w:pPr>
      <w:widowControl/>
      <w:numPr>
        <w:ilvl w:val="0"/>
        <w:numId w:val="0"/>
      </w:numPr>
      <w:tabs>
        <w:tab w:val="left" w:pos="1440"/>
      </w:tabs>
      <w:spacing w:before="240" w:line="240" w:lineRule="auto"/>
      <w:ind w:left="720" w:hanging="720"/>
      <w:jc w:val="both"/>
    </w:pPr>
    <w:rPr>
      <w:b/>
      <w:i w:val="0"/>
      <w:sz w:val="22"/>
      <w:lang w:val="en-GB"/>
    </w:rPr>
  </w:style>
  <w:style w:type="paragraph" w:customStyle="1" w:styleId="Lijstopsomteken31">
    <w:name w:val="Lijst opsom.teken 31"/>
    <w:basedOn w:val="Normal"/>
    <w:rsid w:val="009A6CD6"/>
    <w:pPr>
      <w:numPr>
        <w:numId w:val="2"/>
      </w:numPr>
      <w:spacing w:line="240" w:lineRule="auto"/>
      <w:jc w:val="both"/>
    </w:pPr>
    <w:rPr>
      <w:rFonts w:ascii="Arial" w:hAnsi="Arial"/>
      <w:sz w:val="22"/>
    </w:rPr>
  </w:style>
  <w:style w:type="paragraph" w:customStyle="1" w:styleId="SRS">
    <w:name w:val="SRS"/>
    <w:basedOn w:val="Normal"/>
    <w:rsid w:val="009A6CD6"/>
    <w:pPr>
      <w:spacing w:line="240" w:lineRule="auto"/>
    </w:pPr>
    <w:rPr>
      <w:color w:val="800080"/>
      <w:sz w:val="16"/>
    </w:rPr>
  </w:style>
  <w:style w:type="paragraph" w:customStyle="1" w:styleId="Default">
    <w:name w:val="Default"/>
    <w:rsid w:val="009A6CD6"/>
    <w:pPr>
      <w:suppressAutoHyphens/>
      <w:autoSpaceDE w:val="0"/>
    </w:pPr>
    <w:rPr>
      <w:rFonts w:ascii="Arial" w:eastAsia="Arial" w:hAnsi="Arial" w:cs="Arial"/>
      <w:color w:val="000000"/>
      <w:sz w:val="24"/>
      <w:szCs w:val="24"/>
      <w:lang w:eastAsia="ar-SA"/>
    </w:rPr>
  </w:style>
  <w:style w:type="paragraph" w:customStyle="1" w:styleId="Plattetekstinspringen21">
    <w:name w:val="Platte tekst inspringen 21"/>
    <w:basedOn w:val="Normal"/>
    <w:rsid w:val="009A6CD6"/>
    <w:pPr>
      <w:ind w:left="567"/>
      <w:jc w:val="both"/>
    </w:pPr>
  </w:style>
  <w:style w:type="paragraph" w:customStyle="1" w:styleId="Heading21">
    <w:name w:val="Heading 21"/>
    <w:basedOn w:val="Normal"/>
    <w:next w:val="Normal"/>
    <w:rsid w:val="009A6CD6"/>
    <w:pPr>
      <w:keepNext/>
      <w:spacing w:line="240" w:lineRule="auto"/>
      <w:jc w:val="both"/>
    </w:pPr>
    <w:rPr>
      <w:rFonts w:ascii="Arial" w:hAnsi="Arial"/>
      <w:b/>
      <w:sz w:val="28"/>
    </w:rPr>
  </w:style>
  <w:style w:type="paragraph" w:customStyle="1" w:styleId="Heading31">
    <w:name w:val="Heading 31"/>
    <w:basedOn w:val="Normal"/>
    <w:next w:val="Normal"/>
    <w:rsid w:val="009A6CD6"/>
    <w:pPr>
      <w:keepNext/>
      <w:spacing w:line="240" w:lineRule="auto"/>
      <w:jc w:val="both"/>
    </w:pPr>
    <w:rPr>
      <w:rFonts w:ascii="Arial" w:hAnsi="Arial"/>
      <w:b/>
      <w:sz w:val="24"/>
    </w:rPr>
  </w:style>
  <w:style w:type="paragraph" w:customStyle="1" w:styleId="Heading41">
    <w:name w:val="Heading 41"/>
    <w:basedOn w:val="Normal"/>
    <w:next w:val="Normal"/>
    <w:rsid w:val="009A6CD6"/>
    <w:pPr>
      <w:keepNext/>
      <w:spacing w:line="240" w:lineRule="auto"/>
      <w:jc w:val="both"/>
    </w:pPr>
    <w:rPr>
      <w:rFonts w:ascii="Arial" w:hAnsi="Arial"/>
      <w:i/>
      <w:sz w:val="24"/>
    </w:rPr>
  </w:style>
  <w:style w:type="paragraph" w:customStyle="1" w:styleId="Header1">
    <w:name w:val="Header1"/>
    <w:basedOn w:val="Normal"/>
    <w:rsid w:val="009A6CD6"/>
    <w:pPr>
      <w:tabs>
        <w:tab w:val="center" w:pos="4320"/>
        <w:tab w:val="right" w:pos="8640"/>
      </w:tabs>
      <w:spacing w:line="240" w:lineRule="auto"/>
      <w:jc w:val="both"/>
    </w:pPr>
    <w:rPr>
      <w:rFonts w:ascii="Arial" w:hAnsi="Arial"/>
      <w:b/>
      <w:sz w:val="32"/>
    </w:rPr>
  </w:style>
  <w:style w:type="paragraph" w:customStyle="1" w:styleId="Footer1">
    <w:name w:val="Footer1"/>
    <w:basedOn w:val="Normal"/>
    <w:rsid w:val="009A6CD6"/>
    <w:pPr>
      <w:tabs>
        <w:tab w:val="center" w:pos="4320"/>
        <w:tab w:val="right" w:pos="8640"/>
      </w:tabs>
      <w:spacing w:line="240" w:lineRule="auto"/>
      <w:jc w:val="both"/>
    </w:pPr>
    <w:rPr>
      <w:rFonts w:ascii="Arial" w:hAnsi="Arial"/>
      <w:sz w:val="16"/>
    </w:rPr>
  </w:style>
  <w:style w:type="paragraph" w:customStyle="1" w:styleId="FootnoteText1">
    <w:name w:val="Footnote Text1"/>
    <w:basedOn w:val="Normal"/>
    <w:rsid w:val="009A6CD6"/>
    <w:pPr>
      <w:spacing w:line="240" w:lineRule="auto"/>
      <w:jc w:val="both"/>
    </w:pPr>
    <w:rPr>
      <w:rFonts w:ascii="Arial" w:hAnsi="Arial"/>
      <w:sz w:val="24"/>
    </w:rPr>
  </w:style>
  <w:style w:type="paragraph" w:customStyle="1" w:styleId="bijschrift">
    <w:name w:val="bijschrift"/>
    <w:basedOn w:val="Normal"/>
    <w:rsid w:val="009A6CD6"/>
    <w:pPr>
      <w:spacing w:line="240" w:lineRule="auto"/>
      <w:jc w:val="both"/>
    </w:pPr>
    <w:rPr>
      <w:rFonts w:ascii="Arial" w:hAnsi="Arial"/>
      <w:sz w:val="24"/>
    </w:rPr>
  </w:style>
  <w:style w:type="paragraph" w:customStyle="1" w:styleId="bronvermelding">
    <w:name w:val="bronvermelding"/>
    <w:basedOn w:val="Normal"/>
    <w:rsid w:val="009A6CD6"/>
    <w:pPr>
      <w:widowControl/>
      <w:tabs>
        <w:tab w:val="left" w:pos="9000"/>
        <w:tab w:val="right" w:pos="9360"/>
      </w:tabs>
      <w:spacing w:line="240" w:lineRule="auto"/>
      <w:jc w:val="both"/>
    </w:pPr>
    <w:rPr>
      <w:rFonts w:ascii="Univers Condensed" w:hAnsi="Univers Condensed"/>
      <w:sz w:val="22"/>
    </w:rPr>
  </w:style>
  <w:style w:type="paragraph" w:customStyle="1" w:styleId="Tekstopmerking1">
    <w:name w:val="Tekst opmerking1"/>
    <w:basedOn w:val="Normal"/>
    <w:rsid w:val="009A6CD6"/>
    <w:pPr>
      <w:widowControl/>
      <w:spacing w:line="240" w:lineRule="auto"/>
      <w:jc w:val="both"/>
    </w:pPr>
    <w:rPr>
      <w:sz w:val="22"/>
    </w:rPr>
  </w:style>
  <w:style w:type="paragraph" w:customStyle="1" w:styleId="NormalWeb1">
    <w:name w:val="Normal (Web)1"/>
    <w:basedOn w:val="Normal"/>
    <w:rsid w:val="009A6CD6"/>
    <w:pPr>
      <w:widowControl/>
      <w:spacing w:before="100" w:after="100" w:line="240" w:lineRule="auto"/>
      <w:jc w:val="both"/>
    </w:pPr>
    <w:rPr>
      <w:sz w:val="24"/>
      <w:lang w:val="en-AU"/>
    </w:rPr>
  </w:style>
  <w:style w:type="paragraph" w:customStyle="1" w:styleId="xl26">
    <w:name w:val="xl26"/>
    <w:basedOn w:val="Normal"/>
    <w:rsid w:val="009A6CD6"/>
    <w:pPr>
      <w:widowControl/>
      <w:spacing w:before="100" w:after="100" w:line="240" w:lineRule="auto"/>
      <w:jc w:val="both"/>
    </w:pPr>
    <w:rPr>
      <w:rFonts w:ascii="Arial" w:hAnsi="Arial"/>
      <w:b/>
      <w:sz w:val="16"/>
    </w:rPr>
  </w:style>
  <w:style w:type="paragraph" w:customStyle="1" w:styleId="xl24">
    <w:name w:val="xl24"/>
    <w:basedOn w:val="Normal"/>
    <w:rsid w:val="009A6CD6"/>
    <w:pPr>
      <w:widowControl/>
      <w:spacing w:before="100" w:after="100" w:line="240" w:lineRule="auto"/>
      <w:jc w:val="both"/>
    </w:pPr>
    <w:rPr>
      <w:rFonts w:ascii="Arial" w:hAnsi="Arial"/>
      <w:sz w:val="16"/>
    </w:rPr>
  </w:style>
  <w:style w:type="paragraph" w:customStyle="1" w:styleId="Lijstnummering1">
    <w:name w:val="Lijstnummering1"/>
    <w:basedOn w:val="Normal"/>
    <w:rsid w:val="009A6CD6"/>
    <w:pPr>
      <w:widowControl/>
      <w:tabs>
        <w:tab w:val="left" w:pos="567"/>
      </w:tabs>
      <w:spacing w:line="240" w:lineRule="auto"/>
      <w:jc w:val="both"/>
    </w:pPr>
    <w:rPr>
      <w:rFonts w:ascii="Arial" w:hAnsi="Arial"/>
      <w:sz w:val="22"/>
    </w:rPr>
  </w:style>
  <w:style w:type="paragraph" w:customStyle="1" w:styleId="Lijstopsomteken1">
    <w:name w:val="Lijst opsom.teken1"/>
    <w:basedOn w:val="Normal"/>
    <w:rsid w:val="009A6CD6"/>
    <w:pPr>
      <w:widowControl/>
      <w:tabs>
        <w:tab w:val="left" w:pos="1134"/>
      </w:tabs>
      <w:spacing w:line="240" w:lineRule="auto"/>
      <w:ind w:left="567" w:hanging="567"/>
      <w:jc w:val="both"/>
    </w:pPr>
    <w:rPr>
      <w:rFonts w:ascii="Arial" w:hAnsi="Arial"/>
      <w:sz w:val="22"/>
    </w:rPr>
  </w:style>
  <w:style w:type="paragraph" w:customStyle="1" w:styleId="Plattetekstinspringen31">
    <w:name w:val="Platte tekst inspringen 31"/>
    <w:basedOn w:val="Normal"/>
    <w:rsid w:val="009A6CD6"/>
    <w:pPr>
      <w:widowControl/>
      <w:spacing w:line="240" w:lineRule="auto"/>
      <w:ind w:left="1418"/>
      <w:jc w:val="both"/>
    </w:pPr>
    <w:rPr>
      <w:sz w:val="22"/>
    </w:rPr>
  </w:style>
  <w:style w:type="paragraph" w:styleId="BalloonText">
    <w:name w:val="Balloon Text"/>
    <w:basedOn w:val="Normal"/>
    <w:rsid w:val="009A6CD6"/>
    <w:pPr>
      <w:spacing w:line="240" w:lineRule="auto"/>
      <w:jc w:val="both"/>
    </w:pPr>
    <w:rPr>
      <w:rFonts w:ascii="Tahoma" w:hAnsi="Tahoma" w:cs="Tahoma"/>
      <w:sz w:val="16"/>
      <w:szCs w:val="16"/>
    </w:rPr>
  </w:style>
  <w:style w:type="paragraph" w:customStyle="1" w:styleId="AAACharChar">
    <w:name w:val="AAA Char Char"/>
    <w:basedOn w:val="BodyTextIndent"/>
    <w:rsid w:val="009A6CD6"/>
    <w:pPr>
      <w:widowControl/>
      <w:tabs>
        <w:tab w:val="left" w:pos="-1100"/>
        <w:tab w:val="left" w:pos="-380"/>
      </w:tabs>
      <w:spacing w:line="240" w:lineRule="auto"/>
      <w:ind w:left="340" w:right="510"/>
    </w:pPr>
    <w:rPr>
      <w:rFonts w:ascii="Times" w:hAnsi="Times"/>
      <w:b/>
      <w:i w:val="0"/>
      <w:caps/>
      <w:color w:val="000080"/>
      <w:spacing w:val="-2"/>
    </w:rPr>
  </w:style>
  <w:style w:type="paragraph" w:customStyle="1" w:styleId="Tabeltekst">
    <w:name w:val="Tabeltekst"/>
    <w:basedOn w:val="Normal"/>
    <w:rsid w:val="009A6CD6"/>
    <w:pPr>
      <w:widowControl/>
      <w:overflowPunct w:val="0"/>
      <w:autoSpaceDE w:val="0"/>
      <w:spacing w:line="280" w:lineRule="atLeast"/>
      <w:jc w:val="both"/>
      <w:textAlignment w:val="baseline"/>
    </w:pPr>
    <w:rPr>
      <w:rFonts w:ascii="Book Antiqua" w:hAnsi="Book Antiqua"/>
    </w:rPr>
  </w:style>
  <w:style w:type="paragraph" w:customStyle="1" w:styleId="Bold12">
    <w:name w:val="Bold12"/>
    <w:basedOn w:val="Normal"/>
    <w:next w:val="Normal"/>
    <w:rsid w:val="009A6CD6"/>
    <w:pPr>
      <w:widowControl/>
      <w:spacing w:before="240" w:line="240" w:lineRule="auto"/>
      <w:jc w:val="both"/>
    </w:pPr>
    <w:rPr>
      <w:rFonts w:ascii="Arial" w:hAnsi="Arial"/>
      <w:b/>
      <w:sz w:val="22"/>
      <w:lang w:val="nl"/>
    </w:rPr>
  </w:style>
  <w:style w:type="paragraph" w:customStyle="1" w:styleId="Groteletters">
    <w:name w:val="Grote letters"/>
    <w:basedOn w:val="Normal"/>
    <w:rsid w:val="009A6CD6"/>
    <w:pPr>
      <w:widowControl/>
      <w:numPr>
        <w:numId w:val="7"/>
      </w:numPr>
      <w:overflowPunct w:val="0"/>
      <w:autoSpaceDE w:val="0"/>
      <w:spacing w:line="240" w:lineRule="auto"/>
      <w:jc w:val="both"/>
      <w:textAlignment w:val="baseline"/>
    </w:pPr>
    <w:rPr>
      <w:rFonts w:ascii="Arial" w:hAnsi="Arial"/>
      <w:sz w:val="22"/>
      <w:lang w:val="nl"/>
    </w:rPr>
  </w:style>
  <w:style w:type="paragraph" w:customStyle="1" w:styleId="BodyText21">
    <w:name w:val="Body Text 21"/>
    <w:basedOn w:val="Normal"/>
    <w:rsid w:val="009A6CD6"/>
    <w:pPr>
      <w:widowControl/>
      <w:overflowPunct w:val="0"/>
      <w:autoSpaceDE w:val="0"/>
      <w:spacing w:line="240" w:lineRule="auto"/>
      <w:jc w:val="center"/>
      <w:textAlignment w:val="baseline"/>
    </w:pPr>
    <w:rPr>
      <w:rFonts w:ascii="V&amp;W Syntax (Adobe)" w:hAnsi="V&amp;W Syntax (Adobe)"/>
    </w:rPr>
  </w:style>
  <w:style w:type="paragraph" w:customStyle="1" w:styleId="StandardText">
    <w:name w:val="StandardText"/>
    <w:basedOn w:val="Normal"/>
    <w:rsid w:val="009A6CD6"/>
    <w:pPr>
      <w:widowControl/>
      <w:spacing w:line="240" w:lineRule="auto"/>
      <w:jc w:val="both"/>
    </w:pPr>
    <w:rPr>
      <w:rFonts w:ascii="Arial" w:hAnsi="Arial"/>
      <w:sz w:val="22"/>
      <w:lang w:val="nl"/>
    </w:rPr>
  </w:style>
  <w:style w:type="paragraph" w:customStyle="1" w:styleId="zPrintAdres">
    <w:name w:val="z_PrintAdres"/>
    <w:basedOn w:val="Normal"/>
    <w:rsid w:val="009A6CD6"/>
    <w:pPr>
      <w:widowControl/>
      <w:tabs>
        <w:tab w:val="left" w:pos="4820"/>
      </w:tabs>
      <w:spacing w:line="160" w:lineRule="atLeast"/>
      <w:jc w:val="both"/>
    </w:pPr>
    <w:rPr>
      <w:rFonts w:ascii="Myriad Roman" w:hAnsi="Myriad Roman"/>
      <w:sz w:val="15"/>
    </w:rPr>
  </w:style>
  <w:style w:type="paragraph" w:customStyle="1" w:styleId="RapportReferentie">
    <w:name w:val="RapportReferentie"/>
    <w:basedOn w:val="Normal"/>
    <w:rsid w:val="009A6CD6"/>
    <w:pPr>
      <w:widowControl/>
      <w:spacing w:line="180" w:lineRule="exact"/>
      <w:jc w:val="both"/>
    </w:pPr>
    <w:rPr>
      <w:rFonts w:ascii="V&amp;W Syntax (Adobe)" w:hAnsi="V&amp;W Syntax (Adobe)"/>
      <w:spacing w:val="4"/>
      <w:sz w:val="16"/>
    </w:rPr>
  </w:style>
  <w:style w:type="paragraph" w:customStyle="1" w:styleId="StandaardKop">
    <w:name w:val="Standaard Kop"/>
    <w:basedOn w:val="Normal"/>
    <w:rsid w:val="009A6CD6"/>
    <w:pPr>
      <w:widowControl/>
      <w:overflowPunct w:val="0"/>
      <w:autoSpaceDE w:val="0"/>
      <w:jc w:val="both"/>
      <w:textAlignment w:val="baseline"/>
    </w:pPr>
    <w:rPr>
      <w:rFonts w:ascii="Myriad-BoldItalic" w:hAnsi="Myriad-BoldItalic"/>
      <w:lang w:val="nl"/>
    </w:rPr>
  </w:style>
  <w:style w:type="paragraph" w:customStyle="1" w:styleId="Ondertitel1">
    <w:name w:val="Ondertitel1"/>
    <w:basedOn w:val="StandaardKop"/>
    <w:next w:val="Normal"/>
    <w:rsid w:val="009A6CD6"/>
    <w:rPr>
      <w:sz w:val="24"/>
    </w:rPr>
  </w:style>
  <w:style w:type="paragraph" w:customStyle="1" w:styleId="StandaardRabobankFont">
    <w:name w:val="Standaard RabobankFont"/>
    <w:basedOn w:val="Normal"/>
    <w:rsid w:val="009A6CD6"/>
    <w:pPr>
      <w:widowControl/>
      <w:overflowPunct w:val="0"/>
      <w:autoSpaceDE w:val="0"/>
      <w:jc w:val="both"/>
      <w:textAlignment w:val="baseline"/>
    </w:pPr>
    <w:rPr>
      <w:rFonts w:ascii="RabobankFont" w:hAnsi="RabobankFont"/>
      <w:lang w:val="nl"/>
    </w:rPr>
  </w:style>
  <w:style w:type="paragraph" w:customStyle="1" w:styleId="Documentnaam">
    <w:name w:val="Documentnaam"/>
    <w:basedOn w:val="StandaardKop"/>
    <w:rsid w:val="009A6CD6"/>
    <w:pPr>
      <w:spacing w:before="900"/>
    </w:pPr>
    <w:rPr>
      <w:rFonts w:ascii="Myriad-ExtraBoldItalic" w:hAnsi="Myriad-ExtraBoldItalic"/>
      <w:sz w:val="32"/>
    </w:rPr>
  </w:style>
  <w:style w:type="paragraph" w:styleId="EnvelopeReturn">
    <w:name w:val="envelope return"/>
    <w:basedOn w:val="Normal"/>
    <w:rsid w:val="009A6CD6"/>
    <w:pPr>
      <w:widowControl/>
      <w:spacing w:line="240" w:lineRule="auto"/>
      <w:jc w:val="both"/>
    </w:pPr>
    <w:rPr>
      <w:rFonts w:ascii="Univers (W1)" w:hAnsi="Univers (W1)"/>
      <w:sz w:val="22"/>
      <w:lang w:val="en-AU"/>
    </w:rPr>
  </w:style>
  <w:style w:type="paragraph" w:customStyle="1" w:styleId="Bold12Table">
    <w:name w:val="Bold12Table"/>
    <w:basedOn w:val="StandardText"/>
    <w:next w:val="Normal"/>
    <w:rsid w:val="009A6CD6"/>
    <w:rPr>
      <w:b/>
    </w:rPr>
  </w:style>
  <w:style w:type="paragraph" w:customStyle="1" w:styleId="Bold14">
    <w:name w:val="Bold14"/>
    <w:basedOn w:val="Normal"/>
    <w:next w:val="Normal"/>
    <w:rsid w:val="009A6CD6"/>
    <w:pPr>
      <w:widowControl/>
      <w:spacing w:before="240" w:line="240" w:lineRule="auto"/>
      <w:jc w:val="both"/>
    </w:pPr>
    <w:rPr>
      <w:rFonts w:ascii="Arial" w:hAnsi="Arial"/>
      <w:b/>
      <w:sz w:val="28"/>
      <w:lang w:val="nl"/>
    </w:rPr>
  </w:style>
  <w:style w:type="paragraph" w:customStyle="1" w:styleId="Bold14Table">
    <w:name w:val="Bold14Table"/>
    <w:basedOn w:val="StandardText"/>
    <w:next w:val="Normal"/>
    <w:rsid w:val="009A6CD6"/>
    <w:rPr>
      <w:b/>
      <w:sz w:val="28"/>
    </w:rPr>
  </w:style>
  <w:style w:type="paragraph" w:customStyle="1" w:styleId="Attention">
    <w:name w:val="Attention"/>
    <w:basedOn w:val="Normal"/>
    <w:next w:val="Normal"/>
    <w:rsid w:val="009A6CD6"/>
    <w:pPr>
      <w:widowControl/>
      <w:spacing w:before="240" w:line="240" w:lineRule="auto"/>
      <w:jc w:val="both"/>
    </w:pPr>
    <w:rPr>
      <w:rFonts w:ascii="Arial" w:hAnsi="Arial"/>
      <w:sz w:val="22"/>
      <w:lang w:val="nl"/>
    </w:rPr>
  </w:style>
  <w:style w:type="paragraph" w:customStyle="1" w:styleId="Findings">
    <w:name w:val="Findings"/>
    <w:basedOn w:val="Normal"/>
    <w:next w:val="Normal"/>
    <w:rsid w:val="009A6CD6"/>
    <w:pPr>
      <w:keepNext/>
      <w:widowControl/>
      <w:spacing w:before="240" w:line="240" w:lineRule="auto"/>
      <w:jc w:val="both"/>
    </w:pPr>
    <w:rPr>
      <w:rFonts w:ascii="Arial" w:hAnsi="Arial"/>
      <w:i/>
      <w:sz w:val="22"/>
      <w:lang w:val="nl"/>
    </w:rPr>
  </w:style>
  <w:style w:type="paragraph" w:customStyle="1" w:styleId="FindingsIndent">
    <w:name w:val="Findings Indent"/>
    <w:basedOn w:val="Findings"/>
    <w:next w:val="Normal"/>
    <w:rsid w:val="009A6CD6"/>
    <w:pPr>
      <w:ind w:left="851"/>
    </w:pPr>
  </w:style>
  <w:style w:type="paragraph" w:customStyle="1" w:styleId="StandardTextIndent">
    <w:name w:val="StandardTextIndent"/>
    <w:basedOn w:val="StandardText"/>
    <w:rsid w:val="009A6CD6"/>
    <w:pPr>
      <w:ind w:left="851"/>
    </w:pPr>
  </w:style>
  <w:style w:type="paragraph" w:customStyle="1" w:styleId="FindingsIndent1">
    <w:name w:val="Findings Indent 1"/>
    <w:basedOn w:val="FindingsIndent"/>
    <w:next w:val="Normal"/>
    <w:rsid w:val="009A6CD6"/>
    <w:pPr>
      <w:ind w:left="1134"/>
    </w:pPr>
  </w:style>
  <w:style w:type="paragraph" w:customStyle="1" w:styleId="NormalIndent1">
    <w:name w:val="Normal Indent 1"/>
    <w:basedOn w:val="Standaardinspringing1"/>
    <w:rsid w:val="009A6CD6"/>
    <w:pPr>
      <w:widowControl/>
      <w:spacing w:before="240" w:line="240" w:lineRule="auto"/>
      <w:ind w:left="1134" w:firstLine="0"/>
      <w:jc w:val="both"/>
    </w:pPr>
    <w:rPr>
      <w:rFonts w:ascii="Arial" w:hAnsi="Arial"/>
      <w:sz w:val="22"/>
      <w:lang w:val="nl"/>
    </w:rPr>
  </w:style>
  <w:style w:type="paragraph" w:customStyle="1" w:styleId="Rightflush">
    <w:name w:val="Rightflush"/>
    <w:basedOn w:val="Normal"/>
    <w:next w:val="Normal"/>
    <w:rsid w:val="009A6CD6"/>
    <w:pPr>
      <w:widowControl/>
      <w:tabs>
        <w:tab w:val="right" w:pos="9072"/>
      </w:tabs>
      <w:spacing w:after="240" w:line="240" w:lineRule="auto"/>
      <w:jc w:val="both"/>
    </w:pPr>
    <w:rPr>
      <w:rFonts w:ascii="Arial" w:hAnsi="Arial"/>
      <w:sz w:val="22"/>
      <w:lang w:val="nl"/>
    </w:rPr>
  </w:style>
  <w:style w:type="paragraph" w:customStyle="1" w:styleId="Bold13">
    <w:name w:val="Bold13"/>
    <w:basedOn w:val="Normal"/>
    <w:next w:val="Normal"/>
    <w:rsid w:val="009A6CD6"/>
    <w:pPr>
      <w:widowControl/>
      <w:spacing w:before="240" w:line="240" w:lineRule="auto"/>
      <w:jc w:val="both"/>
    </w:pPr>
    <w:rPr>
      <w:rFonts w:ascii="Arial" w:hAnsi="Arial"/>
      <w:b/>
      <w:sz w:val="26"/>
      <w:lang w:val="nl"/>
    </w:rPr>
  </w:style>
  <w:style w:type="paragraph" w:customStyle="1" w:styleId="Refs">
    <w:name w:val="Refs"/>
    <w:next w:val="Normal"/>
    <w:rsid w:val="009A6CD6"/>
    <w:pPr>
      <w:widowControl w:val="0"/>
      <w:suppressAutoHyphens/>
    </w:pPr>
    <w:rPr>
      <w:rFonts w:ascii="Courier New" w:eastAsia="Arial" w:hAnsi="Courier New"/>
      <w:vanish/>
      <w:sz w:val="8"/>
      <w:lang w:eastAsia="ar-SA"/>
    </w:rPr>
  </w:style>
  <w:style w:type="paragraph" w:customStyle="1" w:styleId="Number">
    <w:name w:val="Number"/>
    <w:basedOn w:val="Normal"/>
    <w:rsid w:val="009A6CD6"/>
    <w:pPr>
      <w:widowControl/>
      <w:numPr>
        <w:numId w:val="8"/>
      </w:numPr>
      <w:spacing w:before="240" w:line="240" w:lineRule="auto"/>
      <w:jc w:val="both"/>
    </w:pPr>
    <w:rPr>
      <w:rFonts w:ascii="Arial" w:hAnsi="Arial"/>
      <w:sz w:val="22"/>
      <w:lang w:val="nl"/>
    </w:rPr>
  </w:style>
  <w:style w:type="paragraph" w:customStyle="1" w:styleId="NumberIndent">
    <w:name w:val="Number Indent"/>
    <w:basedOn w:val="Standaardinspringing1"/>
    <w:rsid w:val="009A6CD6"/>
    <w:pPr>
      <w:widowControl/>
      <w:numPr>
        <w:numId w:val="9"/>
      </w:numPr>
      <w:spacing w:before="240" w:line="240" w:lineRule="auto"/>
      <w:ind w:left="1135"/>
      <w:jc w:val="both"/>
    </w:pPr>
    <w:rPr>
      <w:rFonts w:ascii="Arial" w:hAnsi="Arial"/>
      <w:sz w:val="22"/>
      <w:lang w:val="nl"/>
    </w:rPr>
  </w:style>
  <w:style w:type="paragraph" w:customStyle="1" w:styleId="Bold13Table">
    <w:name w:val="Bold13Table"/>
    <w:basedOn w:val="StandardText"/>
    <w:next w:val="Normal"/>
    <w:rsid w:val="009A6CD6"/>
    <w:rPr>
      <w:b/>
      <w:sz w:val="26"/>
    </w:rPr>
  </w:style>
  <w:style w:type="paragraph" w:customStyle="1" w:styleId="Opsomming">
    <w:name w:val="Opsomming"/>
    <w:basedOn w:val="Normal"/>
    <w:rsid w:val="009A6CD6"/>
    <w:pPr>
      <w:widowControl/>
      <w:numPr>
        <w:numId w:val="10"/>
      </w:numPr>
      <w:overflowPunct w:val="0"/>
      <w:autoSpaceDE w:val="0"/>
      <w:spacing w:line="240" w:lineRule="exact"/>
      <w:jc w:val="both"/>
      <w:textAlignment w:val="baseline"/>
    </w:pPr>
    <w:rPr>
      <w:rFonts w:ascii="V&amp;W Syntax (Adobe)" w:hAnsi="V&amp;W Syntax (Adobe)"/>
      <w:sz w:val="19"/>
    </w:rPr>
  </w:style>
  <w:style w:type="paragraph" w:customStyle="1" w:styleId="RapportBijschrift">
    <w:name w:val="RapportBijschrift"/>
    <w:basedOn w:val="Normal"/>
    <w:next w:val="Normal"/>
    <w:rsid w:val="009A6CD6"/>
    <w:pPr>
      <w:widowControl/>
      <w:spacing w:line="260" w:lineRule="atLeast"/>
      <w:jc w:val="both"/>
    </w:pPr>
    <w:rPr>
      <w:rFonts w:ascii="V&amp;W Syntax (Adobe)" w:hAnsi="V&amp;W Syntax (Adobe)"/>
      <w:b/>
      <w:spacing w:val="4"/>
    </w:rPr>
  </w:style>
  <w:style w:type="paragraph" w:customStyle="1" w:styleId="IBS-Heading4">
    <w:name w:val="IBS - Heading 4"/>
    <w:basedOn w:val="IBS-Normal"/>
    <w:next w:val="IBS-Normal"/>
    <w:rsid w:val="009A6CD6"/>
    <w:pPr>
      <w:spacing w:before="240" w:after="60" w:line="240" w:lineRule="auto"/>
    </w:pPr>
    <w:rPr>
      <w:b/>
      <w:i/>
    </w:rPr>
  </w:style>
  <w:style w:type="paragraph" w:customStyle="1" w:styleId="Lijst21">
    <w:name w:val="Lijst 21"/>
    <w:basedOn w:val="Normal"/>
    <w:rsid w:val="009A6CD6"/>
    <w:pPr>
      <w:spacing w:line="240" w:lineRule="auto"/>
      <w:ind w:left="566" w:hanging="283"/>
      <w:jc w:val="both"/>
    </w:pPr>
    <w:rPr>
      <w:rFonts w:ascii="Arial" w:hAnsi="Arial"/>
      <w:sz w:val="22"/>
    </w:rPr>
  </w:style>
  <w:style w:type="paragraph" w:customStyle="1" w:styleId="Berichtkop1">
    <w:name w:val="Berichtkop1"/>
    <w:basedOn w:val="Normal"/>
    <w:rsid w:val="009A6CD6"/>
    <w:pPr>
      <w:pBdr>
        <w:top w:val="single" w:sz="4" w:space="1" w:color="000000"/>
        <w:left w:val="single" w:sz="4" w:space="1" w:color="000000"/>
        <w:bottom w:val="single" w:sz="4" w:space="1" w:color="000000"/>
        <w:right w:val="single" w:sz="4" w:space="1" w:color="000000"/>
      </w:pBdr>
      <w:shd w:val="clear" w:color="auto" w:fill="CCCCCC"/>
      <w:spacing w:line="240" w:lineRule="auto"/>
      <w:ind w:left="1134" w:hanging="1134"/>
      <w:jc w:val="both"/>
    </w:pPr>
    <w:rPr>
      <w:rFonts w:ascii="Arial" w:hAnsi="Arial" w:cs="Arial"/>
      <w:sz w:val="24"/>
      <w:szCs w:val="24"/>
    </w:rPr>
  </w:style>
  <w:style w:type="paragraph" w:customStyle="1" w:styleId="Lijstopsomteken21">
    <w:name w:val="Lijst opsom.teken 21"/>
    <w:basedOn w:val="Normal"/>
    <w:rsid w:val="009A6CD6"/>
    <w:pPr>
      <w:spacing w:line="240" w:lineRule="auto"/>
      <w:jc w:val="both"/>
    </w:pPr>
    <w:rPr>
      <w:rFonts w:ascii="Arial" w:hAnsi="Arial" w:cs="Arial"/>
      <w:bCs/>
      <w:sz w:val="22"/>
      <w:szCs w:val="22"/>
    </w:rPr>
  </w:style>
  <w:style w:type="paragraph" w:customStyle="1" w:styleId="Lijstvoortzetting1">
    <w:name w:val="Lijstvoortzetting1"/>
    <w:basedOn w:val="Normal"/>
    <w:rsid w:val="009A6CD6"/>
    <w:pPr>
      <w:spacing w:after="120" w:line="240" w:lineRule="auto"/>
      <w:ind w:left="283"/>
      <w:jc w:val="both"/>
    </w:pPr>
    <w:rPr>
      <w:rFonts w:ascii="Arial" w:hAnsi="Arial"/>
      <w:sz w:val="22"/>
    </w:rPr>
  </w:style>
  <w:style w:type="paragraph" w:customStyle="1" w:styleId="Lijstvoortzetting21">
    <w:name w:val="Lijstvoortzetting 21"/>
    <w:basedOn w:val="Normal"/>
    <w:rsid w:val="009A6CD6"/>
    <w:pPr>
      <w:spacing w:after="120" w:line="240" w:lineRule="auto"/>
      <w:ind w:left="566"/>
      <w:jc w:val="both"/>
    </w:pPr>
    <w:rPr>
      <w:rFonts w:ascii="Arial" w:hAnsi="Arial"/>
      <w:sz w:val="22"/>
    </w:rPr>
  </w:style>
  <w:style w:type="paragraph" w:customStyle="1" w:styleId="Lijstvoortzetting31">
    <w:name w:val="Lijstvoortzetting 31"/>
    <w:basedOn w:val="Normal"/>
    <w:rsid w:val="009A6CD6"/>
    <w:pPr>
      <w:spacing w:after="120" w:line="240" w:lineRule="auto"/>
      <w:ind w:left="849"/>
      <w:jc w:val="both"/>
    </w:pPr>
    <w:rPr>
      <w:rFonts w:ascii="Arial" w:hAnsi="Arial"/>
      <w:sz w:val="22"/>
    </w:rPr>
  </w:style>
  <w:style w:type="paragraph" w:customStyle="1" w:styleId="Appendix1">
    <w:name w:val="Appendix 1"/>
    <w:basedOn w:val="Heading1"/>
    <w:next w:val="Normal"/>
    <w:rsid w:val="009A6CD6"/>
    <w:pPr>
      <w:keepLines/>
      <w:widowControl/>
      <w:numPr>
        <w:numId w:val="0"/>
      </w:numPr>
      <w:tabs>
        <w:tab w:val="left" w:pos="720"/>
      </w:tabs>
      <w:spacing w:before="360" w:after="120" w:line="360" w:lineRule="auto"/>
      <w:ind w:left="360" w:hanging="360"/>
    </w:pPr>
    <w:rPr>
      <w:kern w:val="1"/>
      <w:sz w:val="28"/>
    </w:rPr>
  </w:style>
  <w:style w:type="paragraph" w:customStyle="1" w:styleId="Lijstnummering41">
    <w:name w:val="Lijstnummering 41"/>
    <w:basedOn w:val="Normal"/>
    <w:rsid w:val="009A6CD6"/>
    <w:pPr>
      <w:widowControl/>
      <w:tabs>
        <w:tab w:val="left" w:pos="714"/>
      </w:tabs>
      <w:spacing w:line="240" w:lineRule="auto"/>
      <w:ind w:left="357" w:hanging="357"/>
    </w:pPr>
    <w:rPr>
      <w:rFonts w:ascii="Arial" w:hAnsi="Arial"/>
    </w:rPr>
  </w:style>
  <w:style w:type="paragraph" w:customStyle="1" w:styleId="Lijstnummering31">
    <w:name w:val="Lijstnummering 31"/>
    <w:basedOn w:val="Normal"/>
    <w:rsid w:val="009A6CD6"/>
    <w:pPr>
      <w:widowControl/>
      <w:tabs>
        <w:tab w:val="left" w:pos="714"/>
      </w:tabs>
      <w:spacing w:line="240" w:lineRule="auto"/>
      <w:ind w:left="357" w:hanging="357"/>
    </w:pPr>
    <w:rPr>
      <w:rFonts w:ascii="Arial" w:hAnsi="Arial"/>
    </w:rPr>
  </w:style>
  <w:style w:type="paragraph" w:customStyle="1" w:styleId="Lijstnummering21">
    <w:name w:val="Lijstnummering 21"/>
    <w:basedOn w:val="Normal"/>
    <w:rsid w:val="009A6CD6"/>
    <w:pPr>
      <w:widowControl/>
      <w:tabs>
        <w:tab w:val="left" w:pos="714"/>
      </w:tabs>
      <w:spacing w:line="240" w:lineRule="auto"/>
      <w:ind w:left="357" w:hanging="357"/>
    </w:pPr>
    <w:rPr>
      <w:rFonts w:ascii="Arial" w:hAnsi="Arial"/>
    </w:rPr>
  </w:style>
  <w:style w:type="paragraph" w:customStyle="1" w:styleId="Address">
    <w:name w:val="Address"/>
    <w:basedOn w:val="Normal"/>
    <w:next w:val="Normal"/>
    <w:rsid w:val="009A6CD6"/>
    <w:pPr>
      <w:widowControl/>
      <w:autoSpaceDE w:val="0"/>
      <w:spacing w:line="240" w:lineRule="auto"/>
    </w:pPr>
    <w:rPr>
      <w:i/>
      <w:iCs/>
      <w:szCs w:val="24"/>
    </w:rPr>
  </w:style>
  <w:style w:type="paragraph" w:customStyle="1" w:styleId="Lijstmetafbeeldingen1">
    <w:name w:val="Lijst met afbeeldingen1"/>
    <w:basedOn w:val="Normal"/>
    <w:next w:val="Normal"/>
    <w:rsid w:val="009A6CD6"/>
    <w:pPr>
      <w:spacing w:line="240" w:lineRule="auto"/>
      <w:jc w:val="both"/>
    </w:pPr>
    <w:rPr>
      <w:sz w:val="16"/>
    </w:rPr>
  </w:style>
  <w:style w:type="paragraph" w:customStyle="1" w:styleId="StyleSRSFirstline1cm">
    <w:name w:val="Style SRS + First line:  1 cm"/>
    <w:basedOn w:val="SRS"/>
    <w:rsid w:val="009A6CD6"/>
    <w:pPr>
      <w:ind w:left="0" w:firstLine="567"/>
    </w:pPr>
  </w:style>
  <w:style w:type="paragraph" w:customStyle="1" w:styleId="PlattetekstArial">
    <w:name w:val="Platte tekst Arial"/>
    <w:basedOn w:val="BodyText"/>
    <w:rsid w:val="009A6CD6"/>
    <w:pPr>
      <w:keepLines w:val="0"/>
      <w:widowControl/>
      <w:spacing w:after="0" w:line="240" w:lineRule="auto"/>
      <w:ind w:left="0"/>
      <w:jc w:val="both"/>
    </w:pPr>
    <w:rPr>
      <w:rFonts w:ascii="Arial" w:hAnsi="Arial"/>
    </w:rPr>
  </w:style>
  <w:style w:type="paragraph" w:styleId="CommentSubject">
    <w:name w:val="annotation subject"/>
    <w:basedOn w:val="Tekstopmerking1"/>
    <w:next w:val="Tekstopmerking1"/>
    <w:rsid w:val="009A6CD6"/>
    <w:pPr>
      <w:widowControl w:val="0"/>
      <w:spacing w:line="240" w:lineRule="atLeast"/>
      <w:jc w:val="left"/>
    </w:pPr>
    <w:rPr>
      <w:b/>
      <w:bCs/>
      <w:sz w:val="20"/>
    </w:rPr>
  </w:style>
  <w:style w:type="paragraph" w:customStyle="1" w:styleId="Inhoudsopgave10">
    <w:name w:val="Inhoudsopgave 10"/>
    <w:basedOn w:val="Index"/>
    <w:autoRedefine/>
    <w:rsid w:val="00856E2F"/>
    <w:pPr>
      <w:tabs>
        <w:tab w:val="right" w:leader="dot" w:pos="9637"/>
      </w:tabs>
      <w:jc w:val="both"/>
    </w:pPr>
    <w:rPr>
      <w:sz w:val="24"/>
    </w:rPr>
  </w:style>
  <w:style w:type="paragraph" w:customStyle="1" w:styleId="Inhoudtabel">
    <w:name w:val="Inhoud tabel"/>
    <w:basedOn w:val="Normal"/>
    <w:rsid w:val="009A6CD6"/>
    <w:pPr>
      <w:suppressLineNumbers/>
    </w:pPr>
  </w:style>
  <w:style w:type="paragraph" w:customStyle="1" w:styleId="Tabelkop">
    <w:name w:val="Tabelkop"/>
    <w:basedOn w:val="Inhoudtabel"/>
    <w:rsid w:val="009A6CD6"/>
    <w:pPr>
      <w:jc w:val="center"/>
    </w:pPr>
    <w:rPr>
      <w:b/>
      <w:bCs/>
    </w:rPr>
  </w:style>
  <w:style w:type="paragraph" w:styleId="DocumentMap">
    <w:name w:val="Document Map"/>
    <w:basedOn w:val="Normal"/>
    <w:semiHidden/>
    <w:rsid w:val="009958DD"/>
    <w:pPr>
      <w:shd w:val="clear" w:color="auto" w:fill="000080"/>
    </w:pPr>
    <w:rPr>
      <w:rFonts w:ascii="Tahoma" w:hAnsi="Tahoma" w:cs="Tahoma"/>
    </w:rPr>
  </w:style>
  <w:style w:type="character" w:styleId="CommentReference">
    <w:name w:val="annotation reference"/>
    <w:semiHidden/>
    <w:rsid w:val="0065280A"/>
    <w:rPr>
      <w:sz w:val="16"/>
      <w:szCs w:val="16"/>
    </w:rPr>
  </w:style>
  <w:style w:type="paragraph" w:styleId="CommentText">
    <w:name w:val="annotation text"/>
    <w:basedOn w:val="Normal"/>
    <w:semiHidden/>
    <w:rsid w:val="0065280A"/>
  </w:style>
  <w:style w:type="paragraph" w:customStyle="1" w:styleId="Afspraak">
    <w:name w:val="Afspraak"/>
    <w:basedOn w:val="Normal"/>
    <w:link w:val="AfspraakChar"/>
    <w:rsid w:val="00192371"/>
    <w:pPr>
      <w:widowControl/>
      <w:spacing w:after="283"/>
    </w:pPr>
    <w:rPr>
      <w:i/>
      <w:szCs w:val="24"/>
    </w:rPr>
  </w:style>
  <w:style w:type="character" w:customStyle="1" w:styleId="AfspraakChar">
    <w:name w:val="Afspraak Char"/>
    <w:link w:val="Afspraak"/>
    <w:rsid w:val="00192371"/>
    <w:rPr>
      <w:rFonts w:ascii="Verdana" w:hAnsi="Verdana"/>
      <w:i/>
      <w:sz w:val="18"/>
      <w:szCs w:val="24"/>
      <w:lang w:val="nl-NL" w:eastAsia="ar-SA" w:bidi="ar-SA"/>
    </w:rPr>
  </w:style>
  <w:style w:type="paragraph" w:customStyle="1" w:styleId="Tabel">
    <w:name w:val="Tabel"/>
    <w:basedOn w:val="Normal"/>
    <w:rsid w:val="00CC69DD"/>
    <w:pPr>
      <w:widowControl/>
      <w:spacing w:line="100" w:lineRule="atLeast"/>
    </w:pPr>
    <w:rPr>
      <w:sz w:val="16"/>
    </w:rPr>
  </w:style>
  <w:style w:type="character" w:customStyle="1" w:styleId="Heading1Char1">
    <w:name w:val="Heading 1 Char1"/>
    <w:aliases w:val="Hoofdstuk Char"/>
    <w:link w:val="Heading1"/>
    <w:rsid w:val="00856E2F"/>
    <w:rPr>
      <w:rFonts w:ascii="Verdana" w:hAnsi="Verdana"/>
      <w:sz w:val="24"/>
      <w:lang w:eastAsia="ar-SA"/>
    </w:rPr>
  </w:style>
  <w:style w:type="character" w:customStyle="1" w:styleId="Heading3Char1">
    <w:name w:val="Heading 3 Char1"/>
    <w:aliases w:val="Subparagraaf Char"/>
    <w:link w:val="Heading3"/>
    <w:rsid w:val="00856E2F"/>
    <w:rPr>
      <w:rFonts w:ascii="Verdana" w:hAnsi="Verdana"/>
      <w:i/>
      <w:sz w:val="18"/>
      <w:lang w:eastAsia="ar-SA"/>
    </w:rPr>
  </w:style>
  <w:style w:type="character" w:customStyle="1" w:styleId="BodyTextChar">
    <w:name w:val="Body Text Char"/>
    <w:aliases w:val="Platte tekst Char Char"/>
    <w:link w:val="BodyText"/>
    <w:rsid w:val="000A6596"/>
    <w:rPr>
      <w:lang w:val="nl-NL" w:eastAsia="ar-SA" w:bidi="ar-SA"/>
    </w:rPr>
  </w:style>
  <w:style w:type="paragraph" w:styleId="NormalIndent">
    <w:name w:val="Normal Indent"/>
    <w:aliases w:val="Normal Indent Char2,Normal Indent Char Char,Normal Indent Char1 Char Char2,Normal Indent Char4 Char Char Char,Normal Indent Char Char Char2 Char1 Char,Normal Indent Char2 Char Char Char2 Char Char,Standaardinspringing Char1"/>
    <w:basedOn w:val="Normal"/>
    <w:rsid w:val="00DC2A96"/>
    <w:pPr>
      <w:suppressAutoHyphens w:val="0"/>
      <w:ind w:left="900" w:hanging="900"/>
    </w:pPr>
    <w:rPr>
      <w:lang w:eastAsia="en-US"/>
    </w:rPr>
  </w:style>
  <w:style w:type="paragraph" w:styleId="BodyText2">
    <w:name w:val="Body Text 2"/>
    <w:basedOn w:val="Normal"/>
    <w:rsid w:val="00DC2A96"/>
    <w:pPr>
      <w:suppressAutoHyphens w:val="0"/>
    </w:pPr>
    <w:rPr>
      <w:i/>
      <w:color w:val="0000FF"/>
      <w:lang w:eastAsia="en-US"/>
    </w:rPr>
  </w:style>
  <w:style w:type="paragraph" w:styleId="BodyText3">
    <w:name w:val="Body Text 3"/>
    <w:basedOn w:val="Normal"/>
    <w:rsid w:val="00DC2A96"/>
    <w:pPr>
      <w:suppressAutoHyphens w:val="0"/>
    </w:pPr>
    <w:rPr>
      <w:lang w:eastAsia="en-US"/>
    </w:rPr>
  </w:style>
  <w:style w:type="paragraph" w:styleId="PlainText">
    <w:name w:val="Plain Text"/>
    <w:basedOn w:val="Normal"/>
    <w:rsid w:val="00DC2A96"/>
    <w:pPr>
      <w:widowControl/>
      <w:suppressAutoHyphens w:val="0"/>
      <w:spacing w:line="240" w:lineRule="auto"/>
    </w:pPr>
    <w:rPr>
      <w:rFonts w:ascii="Courier New" w:hAnsi="Courier New"/>
      <w:lang w:eastAsia="en-US"/>
    </w:rPr>
  </w:style>
  <w:style w:type="paragraph" w:styleId="ListBullet3">
    <w:name w:val="List Bullet 3"/>
    <w:basedOn w:val="Normal"/>
    <w:autoRedefine/>
    <w:rsid w:val="00DC2A96"/>
    <w:pPr>
      <w:tabs>
        <w:tab w:val="num" w:pos="0"/>
      </w:tabs>
      <w:suppressAutoHyphens w:val="0"/>
      <w:spacing w:line="240" w:lineRule="auto"/>
      <w:ind w:left="0"/>
      <w:jc w:val="both"/>
    </w:pPr>
    <w:rPr>
      <w:rFonts w:ascii="Arial" w:hAnsi="Arial"/>
      <w:sz w:val="22"/>
      <w:lang w:eastAsia="nl-NL"/>
    </w:rPr>
  </w:style>
  <w:style w:type="paragraph" w:styleId="BodyTextIndent2">
    <w:name w:val="Body Text Indent 2"/>
    <w:basedOn w:val="Normal"/>
    <w:rsid w:val="00DC2A96"/>
    <w:pPr>
      <w:suppressAutoHyphens w:val="0"/>
      <w:ind w:left="567"/>
      <w:jc w:val="both"/>
    </w:pPr>
    <w:rPr>
      <w:lang w:eastAsia="en-US"/>
    </w:rPr>
  </w:style>
  <w:style w:type="table" w:styleId="TableGrid">
    <w:name w:val="Table Grid"/>
    <w:basedOn w:val="TableNormal"/>
    <w:rsid w:val="00DC2A96"/>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DC2A96"/>
    <w:pPr>
      <w:widowControl/>
      <w:suppressAutoHyphens w:val="0"/>
      <w:spacing w:before="120" w:after="120" w:line="240" w:lineRule="auto"/>
      <w:jc w:val="both"/>
    </w:pPr>
    <w:rPr>
      <w:b/>
      <w:sz w:val="22"/>
      <w:lang w:eastAsia="nl-NL"/>
    </w:rPr>
  </w:style>
  <w:style w:type="paragraph" w:styleId="ListNumber">
    <w:name w:val="List Number"/>
    <w:basedOn w:val="Normal"/>
    <w:rsid w:val="00DC2A96"/>
    <w:pPr>
      <w:widowControl/>
      <w:tabs>
        <w:tab w:val="left" w:pos="567"/>
      </w:tabs>
      <w:suppressAutoHyphens w:val="0"/>
      <w:spacing w:line="240" w:lineRule="auto"/>
      <w:jc w:val="both"/>
    </w:pPr>
    <w:rPr>
      <w:rFonts w:ascii="Arial" w:hAnsi="Arial"/>
      <w:sz w:val="22"/>
      <w:lang w:eastAsia="nl-NL"/>
    </w:rPr>
  </w:style>
  <w:style w:type="paragraph" w:styleId="ListBullet">
    <w:name w:val="List Bullet"/>
    <w:basedOn w:val="Normal"/>
    <w:autoRedefine/>
    <w:rsid w:val="00DC2A96"/>
    <w:pPr>
      <w:widowControl/>
      <w:tabs>
        <w:tab w:val="left" w:pos="567"/>
      </w:tabs>
      <w:suppressAutoHyphens w:val="0"/>
      <w:spacing w:line="240" w:lineRule="auto"/>
      <w:ind w:left="567" w:hanging="567"/>
      <w:jc w:val="both"/>
    </w:pPr>
    <w:rPr>
      <w:rFonts w:ascii="Arial" w:hAnsi="Arial"/>
      <w:sz w:val="22"/>
      <w:lang w:eastAsia="nl-NL"/>
    </w:rPr>
  </w:style>
  <w:style w:type="paragraph" w:styleId="BodyTextIndent3">
    <w:name w:val="Body Text Indent 3"/>
    <w:basedOn w:val="Normal"/>
    <w:rsid w:val="00DC2A96"/>
    <w:pPr>
      <w:widowControl/>
      <w:suppressAutoHyphens w:val="0"/>
      <w:spacing w:line="240" w:lineRule="auto"/>
      <w:ind w:left="1418"/>
      <w:jc w:val="both"/>
    </w:pPr>
    <w:rPr>
      <w:sz w:val="22"/>
      <w:lang w:eastAsia="nl-NL"/>
    </w:rPr>
  </w:style>
  <w:style w:type="paragraph" w:styleId="List2">
    <w:name w:val="List 2"/>
    <w:basedOn w:val="Normal"/>
    <w:rsid w:val="00DC2A96"/>
    <w:pPr>
      <w:suppressAutoHyphens w:val="0"/>
      <w:spacing w:line="240" w:lineRule="auto"/>
      <w:ind w:left="566" w:hanging="283"/>
      <w:jc w:val="both"/>
    </w:pPr>
    <w:rPr>
      <w:rFonts w:ascii="Arial" w:hAnsi="Arial"/>
      <w:sz w:val="22"/>
      <w:lang w:eastAsia="nl-NL"/>
    </w:rPr>
  </w:style>
  <w:style w:type="paragraph" w:styleId="MessageHeader">
    <w:name w:val="Message Header"/>
    <w:basedOn w:val="Normal"/>
    <w:rsid w:val="00DC2A96"/>
    <w:pPr>
      <w:pBdr>
        <w:top w:val="single" w:sz="6" w:space="1" w:color="auto"/>
        <w:left w:val="single" w:sz="6" w:space="1" w:color="auto"/>
        <w:bottom w:val="single" w:sz="6" w:space="1" w:color="auto"/>
        <w:right w:val="single" w:sz="6" w:space="1" w:color="auto"/>
      </w:pBdr>
      <w:shd w:val="pct20" w:color="auto" w:fill="auto"/>
      <w:suppressAutoHyphens w:val="0"/>
      <w:spacing w:line="240" w:lineRule="auto"/>
      <w:ind w:left="1134" w:hanging="1134"/>
      <w:jc w:val="both"/>
    </w:pPr>
    <w:rPr>
      <w:rFonts w:ascii="Arial" w:hAnsi="Arial" w:cs="Arial"/>
      <w:sz w:val="24"/>
      <w:szCs w:val="24"/>
      <w:lang w:eastAsia="nl-NL"/>
    </w:rPr>
  </w:style>
  <w:style w:type="paragraph" w:styleId="ListBullet2">
    <w:name w:val="List Bullet 2"/>
    <w:basedOn w:val="Normal"/>
    <w:autoRedefine/>
    <w:rsid w:val="00DC2A96"/>
    <w:pPr>
      <w:suppressAutoHyphens w:val="0"/>
      <w:spacing w:line="240" w:lineRule="auto"/>
      <w:jc w:val="both"/>
    </w:pPr>
    <w:rPr>
      <w:rFonts w:ascii="Arial" w:hAnsi="Arial" w:cs="Arial"/>
      <w:bCs/>
      <w:sz w:val="22"/>
      <w:szCs w:val="22"/>
      <w:lang w:eastAsia="nl-NL"/>
    </w:rPr>
  </w:style>
  <w:style w:type="paragraph" w:styleId="ListContinue">
    <w:name w:val="List Continue"/>
    <w:basedOn w:val="Normal"/>
    <w:rsid w:val="00DC2A96"/>
    <w:pPr>
      <w:suppressAutoHyphens w:val="0"/>
      <w:spacing w:after="120" w:line="240" w:lineRule="auto"/>
      <w:ind w:left="283"/>
      <w:jc w:val="both"/>
    </w:pPr>
    <w:rPr>
      <w:rFonts w:ascii="Arial" w:hAnsi="Arial"/>
      <w:sz w:val="22"/>
      <w:lang w:eastAsia="nl-NL"/>
    </w:rPr>
  </w:style>
  <w:style w:type="paragraph" w:styleId="ListContinue2">
    <w:name w:val="List Continue 2"/>
    <w:basedOn w:val="Normal"/>
    <w:rsid w:val="00DC2A96"/>
    <w:pPr>
      <w:suppressAutoHyphens w:val="0"/>
      <w:spacing w:after="120" w:line="240" w:lineRule="auto"/>
      <w:ind w:left="566"/>
      <w:jc w:val="both"/>
    </w:pPr>
    <w:rPr>
      <w:rFonts w:ascii="Arial" w:hAnsi="Arial"/>
      <w:sz w:val="22"/>
      <w:lang w:eastAsia="nl-NL"/>
    </w:rPr>
  </w:style>
  <w:style w:type="paragraph" w:styleId="ListContinue3">
    <w:name w:val="List Continue 3"/>
    <w:basedOn w:val="Normal"/>
    <w:rsid w:val="00DC2A96"/>
    <w:pPr>
      <w:suppressAutoHyphens w:val="0"/>
      <w:spacing w:after="120" w:line="240" w:lineRule="auto"/>
      <w:ind w:left="849"/>
      <w:jc w:val="both"/>
    </w:pPr>
    <w:rPr>
      <w:rFonts w:ascii="Arial" w:hAnsi="Arial"/>
      <w:sz w:val="22"/>
      <w:lang w:eastAsia="nl-NL"/>
    </w:rPr>
  </w:style>
  <w:style w:type="paragraph" w:styleId="ListNumber4">
    <w:name w:val="List Number 4"/>
    <w:basedOn w:val="Normal"/>
    <w:rsid w:val="00DC2A96"/>
    <w:pPr>
      <w:widowControl/>
      <w:tabs>
        <w:tab w:val="left" w:pos="357"/>
      </w:tabs>
      <w:spacing w:line="240" w:lineRule="auto"/>
      <w:ind w:left="357" w:hanging="357"/>
    </w:pPr>
    <w:rPr>
      <w:rFonts w:ascii="Arial" w:hAnsi="Arial"/>
      <w:lang w:eastAsia="en-US"/>
    </w:rPr>
  </w:style>
  <w:style w:type="paragraph" w:styleId="ListNumber3">
    <w:name w:val="List Number 3"/>
    <w:basedOn w:val="Normal"/>
    <w:rsid w:val="00DC2A96"/>
    <w:pPr>
      <w:widowControl/>
      <w:tabs>
        <w:tab w:val="left" w:pos="357"/>
      </w:tabs>
      <w:spacing w:line="240" w:lineRule="auto"/>
      <w:ind w:left="357" w:hanging="357"/>
    </w:pPr>
    <w:rPr>
      <w:rFonts w:ascii="Arial" w:hAnsi="Arial"/>
      <w:lang w:eastAsia="en-US"/>
    </w:rPr>
  </w:style>
  <w:style w:type="paragraph" w:styleId="ListNumber2">
    <w:name w:val="List Number 2"/>
    <w:basedOn w:val="Normal"/>
    <w:rsid w:val="00DC2A96"/>
    <w:pPr>
      <w:widowControl/>
      <w:tabs>
        <w:tab w:val="left" w:pos="357"/>
      </w:tabs>
      <w:spacing w:line="240" w:lineRule="auto"/>
      <w:ind w:left="357" w:hanging="357"/>
    </w:pPr>
    <w:rPr>
      <w:rFonts w:ascii="Arial" w:hAnsi="Arial"/>
      <w:lang w:eastAsia="en-US"/>
    </w:rPr>
  </w:style>
  <w:style w:type="paragraph" w:styleId="TableofFigures">
    <w:name w:val="table of figures"/>
    <w:basedOn w:val="Normal"/>
    <w:next w:val="Normal"/>
    <w:semiHidden/>
    <w:rsid w:val="00DC2A96"/>
    <w:pPr>
      <w:suppressAutoHyphens w:val="0"/>
      <w:spacing w:line="240" w:lineRule="auto"/>
      <w:jc w:val="both"/>
    </w:pPr>
    <w:rPr>
      <w:sz w:val="16"/>
      <w:lang w:eastAsia="nl-NL"/>
    </w:rPr>
  </w:style>
  <w:style w:type="character" w:customStyle="1" w:styleId="KopChar">
    <w:name w:val="Kop Char"/>
    <w:link w:val="Kop"/>
    <w:rsid w:val="00FA1D2A"/>
    <w:rPr>
      <w:rFonts w:ascii="Arial" w:eastAsia="Lucida Sans Unicode" w:hAnsi="Arial" w:cs="Tahoma"/>
      <w:sz w:val="28"/>
      <w:szCs w:val="28"/>
      <w:lang w:val="nl-NL" w:eastAsia="ar-SA" w:bidi="ar-SA"/>
    </w:rPr>
  </w:style>
  <w:style w:type="character" w:styleId="LineNumber">
    <w:name w:val="line number"/>
    <w:basedOn w:val="DefaultParagraphFont"/>
    <w:rsid w:val="004F1373"/>
  </w:style>
  <w:style w:type="paragraph" w:styleId="ListParagraph">
    <w:name w:val="List Paragraph"/>
    <w:basedOn w:val="Normal"/>
    <w:qFormat/>
    <w:rsid w:val="007E0AF3"/>
    <w:pPr>
      <w:widowControl/>
      <w:suppressAutoHyphens w:val="0"/>
      <w:spacing w:line="276" w:lineRule="auto"/>
      <w:contextualSpacing/>
    </w:pPr>
    <w:rPr>
      <w:rFonts w:ascii="Calibri" w:eastAsia="Calibri" w:hAnsi="Calibri"/>
      <w:sz w:val="22"/>
      <w:szCs w:val="22"/>
      <w:lang w:eastAsia="en-US"/>
    </w:rPr>
  </w:style>
  <w:style w:type="paragraph" w:customStyle="1" w:styleId="infoblue0">
    <w:name w:val="infoblue"/>
    <w:basedOn w:val="Normal"/>
    <w:rsid w:val="00586B4F"/>
    <w:pPr>
      <w:widowControl/>
      <w:suppressAutoHyphens w:val="0"/>
      <w:spacing w:after="120"/>
    </w:pPr>
    <w:rPr>
      <w:i/>
      <w:iCs/>
      <w:color w:val="0000FF"/>
      <w:lang w:eastAsia="nl-NL"/>
    </w:rPr>
  </w:style>
  <w:style w:type="paragraph" w:customStyle="1" w:styleId="infoblue00">
    <w:name w:val="infoblue0"/>
    <w:basedOn w:val="Normal"/>
    <w:rsid w:val="00586B4F"/>
    <w:pPr>
      <w:widowControl/>
      <w:suppressAutoHyphens w:val="0"/>
      <w:spacing w:after="120"/>
    </w:pPr>
    <w:rPr>
      <w:i/>
      <w:iCs/>
      <w:color w:val="0000FF"/>
      <w:lang w:eastAsia="nl-NL"/>
    </w:rPr>
  </w:style>
  <w:style w:type="paragraph" w:customStyle="1" w:styleId="VerborgenTekst">
    <w:name w:val="Verborgen Tekst"/>
    <w:basedOn w:val="BodyText"/>
    <w:link w:val="VerborgenTekstChar"/>
    <w:qFormat/>
    <w:rsid w:val="00AC130C"/>
    <w:rPr>
      <w:vanish/>
      <w:color w:val="548DD4"/>
    </w:rPr>
  </w:style>
  <w:style w:type="character" w:customStyle="1" w:styleId="Huisstijl-Rubricering">
    <w:name w:val="Huisstijl-Rubricering"/>
    <w:rsid w:val="00FE3076"/>
    <w:rPr>
      <w:rFonts w:ascii="Verdana" w:hAnsi="Verdana"/>
      <w:b/>
      <w:smallCaps/>
      <w:dstrike w:val="0"/>
      <w:sz w:val="13"/>
      <w:vertAlign w:val="baseline"/>
    </w:rPr>
  </w:style>
  <w:style w:type="character" w:customStyle="1" w:styleId="VerborgenTekstChar">
    <w:name w:val="Verborgen Tekst Char"/>
    <w:link w:val="VerborgenTekst"/>
    <w:rsid w:val="00AC130C"/>
    <w:rPr>
      <w:vanish/>
      <w:color w:val="548DD4"/>
      <w:lang w:val="nl-NL" w:eastAsia="ar-SA" w:bidi="ar-SA"/>
    </w:rPr>
  </w:style>
  <w:style w:type="character" w:customStyle="1" w:styleId="Huisstijl-Koptekst">
    <w:name w:val="Huisstijl-Koptekst"/>
    <w:rsid w:val="00E45551"/>
    <w:rPr>
      <w:rFonts w:ascii="Verdana" w:hAnsi="Verdana"/>
      <w:dstrike w:val="0"/>
      <w:sz w:val="13"/>
      <w:vertAlign w:val="baseline"/>
    </w:rPr>
  </w:style>
  <w:style w:type="paragraph" w:customStyle="1" w:styleId="Kopzondernummering">
    <w:name w:val="Kop zonder nummering"/>
    <w:basedOn w:val="Heading1"/>
    <w:rsid w:val="00856E2F"/>
    <w:pPr>
      <w:numPr>
        <w:numId w:val="0"/>
      </w:numPr>
    </w:pPr>
  </w:style>
  <w:style w:type="paragraph" w:styleId="Revision">
    <w:name w:val="Revision"/>
    <w:hidden/>
    <w:uiPriority w:val="99"/>
    <w:semiHidden/>
    <w:rsid w:val="00252DC1"/>
    <w:rPr>
      <w:rFonts w:ascii="Verdana" w:hAnsi="Verdana"/>
      <w:sz w:val="18"/>
      <w:lang w:val="nl-NL" w:eastAsia="ar-SA"/>
    </w:rPr>
  </w:style>
  <w:style w:type="character" w:customStyle="1" w:styleId="Heading2Char1">
    <w:name w:val="Heading 2 Char1"/>
    <w:aliases w:val="Paragraaf Char,Alineakop Char"/>
    <w:link w:val="Heading2"/>
    <w:rsid w:val="00AB7343"/>
    <w:rPr>
      <w:rFonts w:ascii="Verdana" w:hAnsi="Verdana"/>
      <w:b/>
      <w:sz w:val="18"/>
      <w:lang w:val="nl-NL"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3497">
      <w:bodyDiv w:val="1"/>
      <w:marLeft w:val="0"/>
      <w:marRight w:val="0"/>
      <w:marTop w:val="0"/>
      <w:marBottom w:val="0"/>
      <w:divBdr>
        <w:top w:val="none" w:sz="0" w:space="0" w:color="auto"/>
        <w:left w:val="none" w:sz="0" w:space="0" w:color="auto"/>
        <w:bottom w:val="none" w:sz="0" w:space="0" w:color="auto"/>
        <w:right w:val="none" w:sz="0" w:space="0" w:color="auto"/>
      </w:divBdr>
    </w:div>
    <w:div w:id="174078469">
      <w:bodyDiv w:val="1"/>
      <w:marLeft w:val="0"/>
      <w:marRight w:val="0"/>
      <w:marTop w:val="0"/>
      <w:marBottom w:val="0"/>
      <w:divBdr>
        <w:top w:val="none" w:sz="0" w:space="0" w:color="auto"/>
        <w:left w:val="none" w:sz="0" w:space="0" w:color="auto"/>
        <w:bottom w:val="none" w:sz="0" w:space="0" w:color="auto"/>
        <w:right w:val="none" w:sz="0" w:space="0" w:color="auto"/>
      </w:divBdr>
    </w:div>
    <w:div w:id="222180848">
      <w:bodyDiv w:val="1"/>
      <w:marLeft w:val="0"/>
      <w:marRight w:val="0"/>
      <w:marTop w:val="0"/>
      <w:marBottom w:val="0"/>
      <w:divBdr>
        <w:top w:val="none" w:sz="0" w:space="0" w:color="auto"/>
        <w:left w:val="none" w:sz="0" w:space="0" w:color="auto"/>
        <w:bottom w:val="none" w:sz="0" w:space="0" w:color="auto"/>
        <w:right w:val="none" w:sz="0" w:space="0" w:color="auto"/>
      </w:divBdr>
    </w:div>
    <w:div w:id="300960286">
      <w:bodyDiv w:val="1"/>
      <w:marLeft w:val="0"/>
      <w:marRight w:val="0"/>
      <w:marTop w:val="0"/>
      <w:marBottom w:val="0"/>
      <w:divBdr>
        <w:top w:val="none" w:sz="0" w:space="0" w:color="auto"/>
        <w:left w:val="none" w:sz="0" w:space="0" w:color="auto"/>
        <w:bottom w:val="none" w:sz="0" w:space="0" w:color="auto"/>
        <w:right w:val="none" w:sz="0" w:space="0" w:color="auto"/>
      </w:divBdr>
    </w:div>
    <w:div w:id="332149598">
      <w:bodyDiv w:val="1"/>
      <w:marLeft w:val="0"/>
      <w:marRight w:val="0"/>
      <w:marTop w:val="0"/>
      <w:marBottom w:val="0"/>
      <w:divBdr>
        <w:top w:val="none" w:sz="0" w:space="0" w:color="auto"/>
        <w:left w:val="none" w:sz="0" w:space="0" w:color="auto"/>
        <w:bottom w:val="none" w:sz="0" w:space="0" w:color="auto"/>
        <w:right w:val="none" w:sz="0" w:space="0" w:color="auto"/>
      </w:divBdr>
    </w:div>
    <w:div w:id="581524721">
      <w:bodyDiv w:val="1"/>
      <w:marLeft w:val="0"/>
      <w:marRight w:val="0"/>
      <w:marTop w:val="0"/>
      <w:marBottom w:val="0"/>
      <w:divBdr>
        <w:top w:val="none" w:sz="0" w:space="0" w:color="auto"/>
        <w:left w:val="none" w:sz="0" w:space="0" w:color="auto"/>
        <w:bottom w:val="none" w:sz="0" w:space="0" w:color="auto"/>
        <w:right w:val="none" w:sz="0" w:space="0" w:color="auto"/>
      </w:divBdr>
    </w:div>
    <w:div w:id="698505429">
      <w:bodyDiv w:val="1"/>
      <w:marLeft w:val="0"/>
      <w:marRight w:val="0"/>
      <w:marTop w:val="0"/>
      <w:marBottom w:val="0"/>
      <w:divBdr>
        <w:top w:val="none" w:sz="0" w:space="0" w:color="auto"/>
        <w:left w:val="none" w:sz="0" w:space="0" w:color="auto"/>
        <w:bottom w:val="none" w:sz="0" w:space="0" w:color="auto"/>
        <w:right w:val="none" w:sz="0" w:space="0" w:color="auto"/>
      </w:divBdr>
      <w:divsChild>
        <w:div w:id="587270122">
          <w:marLeft w:val="0"/>
          <w:marRight w:val="0"/>
          <w:marTop w:val="0"/>
          <w:marBottom w:val="0"/>
          <w:divBdr>
            <w:top w:val="none" w:sz="0" w:space="0" w:color="auto"/>
            <w:left w:val="none" w:sz="0" w:space="0" w:color="auto"/>
            <w:bottom w:val="none" w:sz="0" w:space="0" w:color="auto"/>
            <w:right w:val="none" w:sz="0" w:space="0" w:color="auto"/>
          </w:divBdr>
        </w:div>
      </w:divsChild>
    </w:div>
    <w:div w:id="727414304">
      <w:bodyDiv w:val="1"/>
      <w:marLeft w:val="0"/>
      <w:marRight w:val="0"/>
      <w:marTop w:val="0"/>
      <w:marBottom w:val="0"/>
      <w:divBdr>
        <w:top w:val="none" w:sz="0" w:space="0" w:color="auto"/>
        <w:left w:val="none" w:sz="0" w:space="0" w:color="auto"/>
        <w:bottom w:val="none" w:sz="0" w:space="0" w:color="auto"/>
        <w:right w:val="none" w:sz="0" w:space="0" w:color="auto"/>
      </w:divBdr>
    </w:div>
    <w:div w:id="750199793">
      <w:bodyDiv w:val="1"/>
      <w:marLeft w:val="0"/>
      <w:marRight w:val="0"/>
      <w:marTop w:val="0"/>
      <w:marBottom w:val="0"/>
      <w:divBdr>
        <w:top w:val="none" w:sz="0" w:space="0" w:color="auto"/>
        <w:left w:val="none" w:sz="0" w:space="0" w:color="auto"/>
        <w:bottom w:val="none" w:sz="0" w:space="0" w:color="auto"/>
        <w:right w:val="none" w:sz="0" w:space="0" w:color="auto"/>
      </w:divBdr>
    </w:div>
    <w:div w:id="844634614">
      <w:bodyDiv w:val="1"/>
      <w:marLeft w:val="0"/>
      <w:marRight w:val="0"/>
      <w:marTop w:val="0"/>
      <w:marBottom w:val="0"/>
      <w:divBdr>
        <w:top w:val="none" w:sz="0" w:space="0" w:color="auto"/>
        <w:left w:val="none" w:sz="0" w:space="0" w:color="auto"/>
        <w:bottom w:val="none" w:sz="0" w:space="0" w:color="auto"/>
        <w:right w:val="none" w:sz="0" w:space="0" w:color="auto"/>
      </w:divBdr>
    </w:div>
    <w:div w:id="969092435">
      <w:bodyDiv w:val="1"/>
      <w:marLeft w:val="0"/>
      <w:marRight w:val="0"/>
      <w:marTop w:val="0"/>
      <w:marBottom w:val="0"/>
      <w:divBdr>
        <w:top w:val="none" w:sz="0" w:space="0" w:color="auto"/>
        <w:left w:val="none" w:sz="0" w:space="0" w:color="auto"/>
        <w:bottom w:val="none" w:sz="0" w:space="0" w:color="auto"/>
        <w:right w:val="none" w:sz="0" w:space="0" w:color="auto"/>
      </w:divBdr>
    </w:div>
    <w:div w:id="1037781667">
      <w:bodyDiv w:val="1"/>
      <w:marLeft w:val="0"/>
      <w:marRight w:val="0"/>
      <w:marTop w:val="0"/>
      <w:marBottom w:val="0"/>
      <w:divBdr>
        <w:top w:val="none" w:sz="0" w:space="0" w:color="auto"/>
        <w:left w:val="none" w:sz="0" w:space="0" w:color="auto"/>
        <w:bottom w:val="none" w:sz="0" w:space="0" w:color="auto"/>
        <w:right w:val="none" w:sz="0" w:space="0" w:color="auto"/>
      </w:divBdr>
    </w:div>
    <w:div w:id="1185752549">
      <w:bodyDiv w:val="1"/>
      <w:marLeft w:val="0"/>
      <w:marRight w:val="0"/>
      <w:marTop w:val="0"/>
      <w:marBottom w:val="0"/>
      <w:divBdr>
        <w:top w:val="none" w:sz="0" w:space="0" w:color="auto"/>
        <w:left w:val="none" w:sz="0" w:space="0" w:color="auto"/>
        <w:bottom w:val="none" w:sz="0" w:space="0" w:color="auto"/>
        <w:right w:val="none" w:sz="0" w:space="0" w:color="auto"/>
      </w:divBdr>
    </w:div>
    <w:div w:id="1218515405">
      <w:bodyDiv w:val="1"/>
      <w:marLeft w:val="0"/>
      <w:marRight w:val="0"/>
      <w:marTop w:val="0"/>
      <w:marBottom w:val="0"/>
      <w:divBdr>
        <w:top w:val="none" w:sz="0" w:space="0" w:color="auto"/>
        <w:left w:val="none" w:sz="0" w:space="0" w:color="auto"/>
        <w:bottom w:val="none" w:sz="0" w:space="0" w:color="auto"/>
        <w:right w:val="none" w:sz="0" w:space="0" w:color="auto"/>
      </w:divBdr>
    </w:div>
    <w:div w:id="1220285181">
      <w:bodyDiv w:val="1"/>
      <w:marLeft w:val="0"/>
      <w:marRight w:val="0"/>
      <w:marTop w:val="0"/>
      <w:marBottom w:val="0"/>
      <w:divBdr>
        <w:top w:val="none" w:sz="0" w:space="0" w:color="auto"/>
        <w:left w:val="none" w:sz="0" w:space="0" w:color="auto"/>
        <w:bottom w:val="none" w:sz="0" w:space="0" w:color="auto"/>
        <w:right w:val="none" w:sz="0" w:space="0" w:color="auto"/>
      </w:divBdr>
    </w:div>
    <w:div w:id="1250623616">
      <w:bodyDiv w:val="1"/>
      <w:marLeft w:val="0"/>
      <w:marRight w:val="0"/>
      <w:marTop w:val="0"/>
      <w:marBottom w:val="0"/>
      <w:divBdr>
        <w:top w:val="none" w:sz="0" w:space="0" w:color="auto"/>
        <w:left w:val="none" w:sz="0" w:space="0" w:color="auto"/>
        <w:bottom w:val="none" w:sz="0" w:space="0" w:color="auto"/>
        <w:right w:val="none" w:sz="0" w:space="0" w:color="auto"/>
      </w:divBdr>
    </w:div>
    <w:div w:id="1263539189">
      <w:bodyDiv w:val="1"/>
      <w:marLeft w:val="0"/>
      <w:marRight w:val="0"/>
      <w:marTop w:val="0"/>
      <w:marBottom w:val="0"/>
      <w:divBdr>
        <w:top w:val="none" w:sz="0" w:space="0" w:color="auto"/>
        <w:left w:val="none" w:sz="0" w:space="0" w:color="auto"/>
        <w:bottom w:val="none" w:sz="0" w:space="0" w:color="auto"/>
        <w:right w:val="none" w:sz="0" w:space="0" w:color="auto"/>
      </w:divBdr>
    </w:div>
    <w:div w:id="1300569323">
      <w:bodyDiv w:val="1"/>
      <w:marLeft w:val="0"/>
      <w:marRight w:val="0"/>
      <w:marTop w:val="0"/>
      <w:marBottom w:val="0"/>
      <w:divBdr>
        <w:top w:val="none" w:sz="0" w:space="0" w:color="auto"/>
        <w:left w:val="none" w:sz="0" w:space="0" w:color="auto"/>
        <w:bottom w:val="none" w:sz="0" w:space="0" w:color="auto"/>
        <w:right w:val="none" w:sz="0" w:space="0" w:color="auto"/>
      </w:divBdr>
    </w:div>
    <w:div w:id="1388412759">
      <w:bodyDiv w:val="1"/>
      <w:marLeft w:val="0"/>
      <w:marRight w:val="0"/>
      <w:marTop w:val="0"/>
      <w:marBottom w:val="0"/>
      <w:divBdr>
        <w:top w:val="none" w:sz="0" w:space="0" w:color="auto"/>
        <w:left w:val="none" w:sz="0" w:space="0" w:color="auto"/>
        <w:bottom w:val="none" w:sz="0" w:space="0" w:color="auto"/>
        <w:right w:val="none" w:sz="0" w:space="0" w:color="auto"/>
      </w:divBdr>
    </w:div>
    <w:div w:id="1455633633">
      <w:bodyDiv w:val="1"/>
      <w:marLeft w:val="0"/>
      <w:marRight w:val="0"/>
      <w:marTop w:val="0"/>
      <w:marBottom w:val="0"/>
      <w:divBdr>
        <w:top w:val="none" w:sz="0" w:space="0" w:color="auto"/>
        <w:left w:val="none" w:sz="0" w:space="0" w:color="auto"/>
        <w:bottom w:val="none" w:sz="0" w:space="0" w:color="auto"/>
        <w:right w:val="none" w:sz="0" w:space="0" w:color="auto"/>
      </w:divBdr>
    </w:div>
    <w:div w:id="1490636304">
      <w:bodyDiv w:val="1"/>
      <w:marLeft w:val="0"/>
      <w:marRight w:val="0"/>
      <w:marTop w:val="0"/>
      <w:marBottom w:val="0"/>
      <w:divBdr>
        <w:top w:val="none" w:sz="0" w:space="0" w:color="auto"/>
        <w:left w:val="none" w:sz="0" w:space="0" w:color="auto"/>
        <w:bottom w:val="none" w:sz="0" w:space="0" w:color="auto"/>
        <w:right w:val="none" w:sz="0" w:space="0" w:color="auto"/>
      </w:divBdr>
    </w:div>
    <w:div w:id="1619919666">
      <w:bodyDiv w:val="1"/>
      <w:marLeft w:val="0"/>
      <w:marRight w:val="0"/>
      <w:marTop w:val="0"/>
      <w:marBottom w:val="0"/>
      <w:divBdr>
        <w:top w:val="none" w:sz="0" w:space="0" w:color="auto"/>
        <w:left w:val="none" w:sz="0" w:space="0" w:color="auto"/>
        <w:bottom w:val="none" w:sz="0" w:space="0" w:color="auto"/>
        <w:right w:val="none" w:sz="0" w:space="0" w:color="auto"/>
      </w:divBdr>
    </w:div>
    <w:div w:id="1680307294">
      <w:bodyDiv w:val="1"/>
      <w:marLeft w:val="0"/>
      <w:marRight w:val="0"/>
      <w:marTop w:val="0"/>
      <w:marBottom w:val="0"/>
      <w:divBdr>
        <w:top w:val="none" w:sz="0" w:space="0" w:color="auto"/>
        <w:left w:val="none" w:sz="0" w:space="0" w:color="auto"/>
        <w:bottom w:val="none" w:sz="0" w:space="0" w:color="auto"/>
        <w:right w:val="none" w:sz="0" w:space="0" w:color="auto"/>
      </w:divBdr>
    </w:div>
    <w:div w:id="1741974327">
      <w:bodyDiv w:val="1"/>
      <w:marLeft w:val="0"/>
      <w:marRight w:val="0"/>
      <w:marTop w:val="0"/>
      <w:marBottom w:val="0"/>
      <w:divBdr>
        <w:top w:val="none" w:sz="0" w:space="0" w:color="auto"/>
        <w:left w:val="none" w:sz="0" w:space="0" w:color="auto"/>
        <w:bottom w:val="none" w:sz="0" w:space="0" w:color="auto"/>
        <w:right w:val="none" w:sz="0" w:space="0" w:color="auto"/>
      </w:divBdr>
    </w:div>
    <w:div w:id="1753966997">
      <w:bodyDiv w:val="1"/>
      <w:marLeft w:val="0"/>
      <w:marRight w:val="0"/>
      <w:marTop w:val="0"/>
      <w:marBottom w:val="0"/>
      <w:divBdr>
        <w:top w:val="none" w:sz="0" w:space="0" w:color="auto"/>
        <w:left w:val="none" w:sz="0" w:space="0" w:color="auto"/>
        <w:bottom w:val="none" w:sz="0" w:space="0" w:color="auto"/>
        <w:right w:val="none" w:sz="0" w:space="0" w:color="auto"/>
      </w:divBdr>
    </w:div>
    <w:div w:id="1864585538">
      <w:bodyDiv w:val="1"/>
      <w:marLeft w:val="0"/>
      <w:marRight w:val="0"/>
      <w:marTop w:val="0"/>
      <w:marBottom w:val="0"/>
      <w:divBdr>
        <w:top w:val="none" w:sz="0" w:space="0" w:color="auto"/>
        <w:left w:val="none" w:sz="0" w:space="0" w:color="auto"/>
        <w:bottom w:val="none" w:sz="0" w:space="0" w:color="auto"/>
        <w:right w:val="none" w:sz="0" w:space="0" w:color="auto"/>
      </w:divBdr>
    </w:div>
    <w:div w:id="1953318522">
      <w:bodyDiv w:val="1"/>
      <w:marLeft w:val="0"/>
      <w:marRight w:val="0"/>
      <w:marTop w:val="0"/>
      <w:marBottom w:val="0"/>
      <w:divBdr>
        <w:top w:val="none" w:sz="0" w:space="0" w:color="auto"/>
        <w:left w:val="none" w:sz="0" w:space="0" w:color="auto"/>
        <w:bottom w:val="none" w:sz="0" w:space="0" w:color="auto"/>
        <w:right w:val="none" w:sz="0" w:space="0" w:color="auto"/>
      </w:divBdr>
    </w:div>
    <w:div w:id="1961913600">
      <w:bodyDiv w:val="1"/>
      <w:marLeft w:val="0"/>
      <w:marRight w:val="0"/>
      <w:marTop w:val="0"/>
      <w:marBottom w:val="0"/>
      <w:divBdr>
        <w:top w:val="none" w:sz="0" w:space="0" w:color="auto"/>
        <w:left w:val="none" w:sz="0" w:space="0" w:color="auto"/>
        <w:bottom w:val="none" w:sz="0" w:space="0" w:color="auto"/>
        <w:right w:val="none" w:sz="0" w:space="0" w:color="auto"/>
      </w:divBdr>
    </w:div>
    <w:div w:id="1986399074">
      <w:bodyDiv w:val="1"/>
      <w:marLeft w:val="0"/>
      <w:marRight w:val="0"/>
      <w:marTop w:val="0"/>
      <w:marBottom w:val="0"/>
      <w:divBdr>
        <w:top w:val="none" w:sz="0" w:space="0" w:color="auto"/>
        <w:left w:val="none" w:sz="0" w:space="0" w:color="auto"/>
        <w:bottom w:val="none" w:sz="0" w:space="0" w:color="auto"/>
        <w:right w:val="none" w:sz="0" w:space="0" w:color="auto"/>
      </w:divBdr>
    </w:div>
    <w:div w:id="2010789565">
      <w:bodyDiv w:val="1"/>
      <w:marLeft w:val="0"/>
      <w:marRight w:val="0"/>
      <w:marTop w:val="0"/>
      <w:marBottom w:val="0"/>
      <w:divBdr>
        <w:top w:val="none" w:sz="0" w:space="0" w:color="auto"/>
        <w:left w:val="none" w:sz="0" w:space="0" w:color="auto"/>
        <w:bottom w:val="none" w:sz="0" w:space="0" w:color="auto"/>
        <w:right w:val="none" w:sz="0" w:space="0" w:color="auto"/>
      </w:divBdr>
    </w:div>
    <w:div w:id="2022124260">
      <w:bodyDiv w:val="1"/>
      <w:marLeft w:val="0"/>
      <w:marRight w:val="0"/>
      <w:marTop w:val="0"/>
      <w:marBottom w:val="0"/>
      <w:divBdr>
        <w:top w:val="none" w:sz="0" w:space="0" w:color="auto"/>
        <w:left w:val="none" w:sz="0" w:space="0" w:color="auto"/>
        <w:bottom w:val="none" w:sz="0" w:space="0" w:color="auto"/>
        <w:right w:val="none" w:sz="0" w:space="0" w:color="auto"/>
      </w:divBdr>
    </w:div>
    <w:div w:id="212365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epos\isc-code\runtime\src\main\doc\template%20-%20use%20case%20beschrijving.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A1E20-E71F-48A8-8D9E-BEDDAAA01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use case beschrijving.dotx</Template>
  <TotalTime>66</TotalTime>
  <Pages>7</Pages>
  <Words>468</Words>
  <Characters>2579</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Installatie handleiding</vt:lpstr>
      <vt:lpstr>&lt;UCxxx use case naam&gt;</vt:lpstr>
    </vt:vector>
  </TitlesOfParts>
  <Company/>
  <LinksUpToDate>false</LinksUpToDate>
  <CharactersWithSpaces>3041</CharactersWithSpaces>
  <SharedDoc>false</SharedDoc>
  <HLinks>
    <vt:vector size="156" baseType="variant">
      <vt:variant>
        <vt:i4>1048635</vt:i4>
      </vt:variant>
      <vt:variant>
        <vt:i4>152</vt:i4>
      </vt:variant>
      <vt:variant>
        <vt:i4>0</vt:i4>
      </vt:variant>
      <vt:variant>
        <vt:i4>5</vt:i4>
      </vt:variant>
      <vt:variant>
        <vt:lpwstr/>
      </vt:variant>
      <vt:variant>
        <vt:lpwstr>_Toc303332868</vt:lpwstr>
      </vt:variant>
      <vt:variant>
        <vt:i4>1048635</vt:i4>
      </vt:variant>
      <vt:variant>
        <vt:i4>146</vt:i4>
      </vt:variant>
      <vt:variant>
        <vt:i4>0</vt:i4>
      </vt:variant>
      <vt:variant>
        <vt:i4>5</vt:i4>
      </vt:variant>
      <vt:variant>
        <vt:lpwstr/>
      </vt:variant>
      <vt:variant>
        <vt:lpwstr>_Toc303332867</vt:lpwstr>
      </vt:variant>
      <vt:variant>
        <vt:i4>1048635</vt:i4>
      </vt:variant>
      <vt:variant>
        <vt:i4>140</vt:i4>
      </vt:variant>
      <vt:variant>
        <vt:i4>0</vt:i4>
      </vt:variant>
      <vt:variant>
        <vt:i4>5</vt:i4>
      </vt:variant>
      <vt:variant>
        <vt:lpwstr/>
      </vt:variant>
      <vt:variant>
        <vt:lpwstr>_Toc303332866</vt:lpwstr>
      </vt:variant>
      <vt:variant>
        <vt:i4>1048635</vt:i4>
      </vt:variant>
      <vt:variant>
        <vt:i4>134</vt:i4>
      </vt:variant>
      <vt:variant>
        <vt:i4>0</vt:i4>
      </vt:variant>
      <vt:variant>
        <vt:i4>5</vt:i4>
      </vt:variant>
      <vt:variant>
        <vt:lpwstr/>
      </vt:variant>
      <vt:variant>
        <vt:lpwstr>_Toc303332865</vt:lpwstr>
      </vt:variant>
      <vt:variant>
        <vt:i4>1048635</vt:i4>
      </vt:variant>
      <vt:variant>
        <vt:i4>128</vt:i4>
      </vt:variant>
      <vt:variant>
        <vt:i4>0</vt:i4>
      </vt:variant>
      <vt:variant>
        <vt:i4>5</vt:i4>
      </vt:variant>
      <vt:variant>
        <vt:lpwstr/>
      </vt:variant>
      <vt:variant>
        <vt:lpwstr>_Toc303332864</vt:lpwstr>
      </vt:variant>
      <vt:variant>
        <vt:i4>1048635</vt:i4>
      </vt:variant>
      <vt:variant>
        <vt:i4>122</vt:i4>
      </vt:variant>
      <vt:variant>
        <vt:i4>0</vt:i4>
      </vt:variant>
      <vt:variant>
        <vt:i4>5</vt:i4>
      </vt:variant>
      <vt:variant>
        <vt:lpwstr/>
      </vt:variant>
      <vt:variant>
        <vt:lpwstr>_Toc303332863</vt:lpwstr>
      </vt:variant>
      <vt:variant>
        <vt:i4>1048635</vt:i4>
      </vt:variant>
      <vt:variant>
        <vt:i4>116</vt:i4>
      </vt:variant>
      <vt:variant>
        <vt:i4>0</vt:i4>
      </vt:variant>
      <vt:variant>
        <vt:i4>5</vt:i4>
      </vt:variant>
      <vt:variant>
        <vt:lpwstr/>
      </vt:variant>
      <vt:variant>
        <vt:lpwstr>_Toc303332862</vt:lpwstr>
      </vt:variant>
      <vt:variant>
        <vt:i4>1048635</vt:i4>
      </vt:variant>
      <vt:variant>
        <vt:i4>110</vt:i4>
      </vt:variant>
      <vt:variant>
        <vt:i4>0</vt:i4>
      </vt:variant>
      <vt:variant>
        <vt:i4>5</vt:i4>
      </vt:variant>
      <vt:variant>
        <vt:lpwstr/>
      </vt:variant>
      <vt:variant>
        <vt:lpwstr>_Toc303332861</vt:lpwstr>
      </vt:variant>
      <vt:variant>
        <vt:i4>1048635</vt:i4>
      </vt:variant>
      <vt:variant>
        <vt:i4>104</vt:i4>
      </vt:variant>
      <vt:variant>
        <vt:i4>0</vt:i4>
      </vt:variant>
      <vt:variant>
        <vt:i4>5</vt:i4>
      </vt:variant>
      <vt:variant>
        <vt:lpwstr/>
      </vt:variant>
      <vt:variant>
        <vt:lpwstr>_Toc303332860</vt:lpwstr>
      </vt:variant>
      <vt:variant>
        <vt:i4>1245243</vt:i4>
      </vt:variant>
      <vt:variant>
        <vt:i4>98</vt:i4>
      </vt:variant>
      <vt:variant>
        <vt:i4>0</vt:i4>
      </vt:variant>
      <vt:variant>
        <vt:i4>5</vt:i4>
      </vt:variant>
      <vt:variant>
        <vt:lpwstr/>
      </vt:variant>
      <vt:variant>
        <vt:lpwstr>_Toc303332859</vt:lpwstr>
      </vt:variant>
      <vt:variant>
        <vt:i4>1245243</vt:i4>
      </vt:variant>
      <vt:variant>
        <vt:i4>92</vt:i4>
      </vt:variant>
      <vt:variant>
        <vt:i4>0</vt:i4>
      </vt:variant>
      <vt:variant>
        <vt:i4>5</vt:i4>
      </vt:variant>
      <vt:variant>
        <vt:lpwstr/>
      </vt:variant>
      <vt:variant>
        <vt:lpwstr>_Toc303332858</vt:lpwstr>
      </vt:variant>
      <vt:variant>
        <vt:i4>1245243</vt:i4>
      </vt:variant>
      <vt:variant>
        <vt:i4>86</vt:i4>
      </vt:variant>
      <vt:variant>
        <vt:i4>0</vt:i4>
      </vt:variant>
      <vt:variant>
        <vt:i4>5</vt:i4>
      </vt:variant>
      <vt:variant>
        <vt:lpwstr/>
      </vt:variant>
      <vt:variant>
        <vt:lpwstr>_Toc303332857</vt:lpwstr>
      </vt:variant>
      <vt:variant>
        <vt:i4>1245243</vt:i4>
      </vt:variant>
      <vt:variant>
        <vt:i4>80</vt:i4>
      </vt:variant>
      <vt:variant>
        <vt:i4>0</vt:i4>
      </vt:variant>
      <vt:variant>
        <vt:i4>5</vt:i4>
      </vt:variant>
      <vt:variant>
        <vt:lpwstr/>
      </vt:variant>
      <vt:variant>
        <vt:lpwstr>_Toc303332856</vt:lpwstr>
      </vt:variant>
      <vt:variant>
        <vt:i4>1245243</vt:i4>
      </vt:variant>
      <vt:variant>
        <vt:i4>74</vt:i4>
      </vt:variant>
      <vt:variant>
        <vt:i4>0</vt:i4>
      </vt:variant>
      <vt:variant>
        <vt:i4>5</vt:i4>
      </vt:variant>
      <vt:variant>
        <vt:lpwstr/>
      </vt:variant>
      <vt:variant>
        <vt:lpwstr>_Toc303332855</vt:lpwstr>
      </vt:variant>
      <vt:variant>
        <vt:i4>1245243</vt:i4>
      </vt:variant>
      <vt:variant>
        <vt:i4>68</vt:i4>
      </vt:variant>
      <vt:variant>
        <vt:i4>0</vt:i4>
      </vt:variant>
      <vt:variant>
        <vt:i4>5</vt:i4>
      </vt:variant>
      <vt:variant>
        <vt:lpwstr/>
      </vt:variant>
      <vt:variant>
        <vt:lpwstr>_Toc303332854</vt:lpwstr>
      </vt:variant>
      <vt:variant>
        <vt:i4>1245243</vt:i4>
      </vt:variant>
      <vt:variant>
        <vt:i4>62</vt:i4>
      </vt:variant>
      <vt:variant>
        <vt:i4>0</vt:i4>
      </vt:variant>
      <vt:variant>
        <vt:i4>5</vt:i4>
      </vt:variant>
      <vt:variant>
        <vt:lpwstr/>
      </vt:variant>
      <vt:variant>
        <vt:lpwstr>_Toc303332853</vt:lpwstr>
      </vt:variant>
      <vt:variant>
        <vt:i4>1245243</vt:i4>
      </vt:variant>
      <vt:variant>
        <vt:i4>56</vt:i4>
      </vt:variant>
      <vt:variant>
        <vt:i4>0</vt:i4>
      </vt:variant>
      <vt:variant>
        <vt:i4>5</vt:i4>
      </vt:variant>
      <vt:variant>
        <vt:lpwstr/>
      </vt:variant>
      <vt:variant>
        <vt:lpwstr>_Toc303332852</vt:lpwstr>
      </vt:variant>
      <vt:variant>
        <vt:i4>1245243</vt:i4>
      </vt:variant>
      <vt:variant>
        <vt:i4>50</vt:i4>
      </vt:variant>
      <vt:variant>
        <vt:i4>0</vt:i4>
      </vt:variant>
      <vt:variant>
        <vt:i4>5</vt:i4>
      </vt:variant>
      <vt:variant>
        <vt:lpwstr/>
      </vt:variant>
      <vt:variant>
        <vt:lpwstr>_Toc303332851</vt:lpwstr>
      </vt:variant>
      <vt:variant>
        <vt:i4>1245243</vt:i4>
      </vt:variant>
      <vt:variant>
        <vt:i4>44</vt:i4>
      </vt:variant>
      <vt:variant>
        <vt:i4>0</vt:i4>
      </vt:variant>
      <vt:variant>
        <vt:i4>5</vt:i4>
      </vt:variant>
      <vt:variant>
        <vt:lpwstr/>
      </vt:variant>
      <vt:variant>
        <vt:lpwstr>_Toc303332850</vt:lpwstr>
      </vt:variant>
      <vt:variant>
        <vt:i4>1179707</vt:i4>
      </vt:variant>
      <vt:variant>
        <vt:i4>38</vt:i4>
      </vt:variant>
      <vt:variant>
        <vt:i4>0</vt:i4>
      </vt:variant>
      <vt:variant>
        <vt:i4>5</vt:i4>
      </vt:variant>
      <vt:variant>
        <vt:lpwstr/>
      </vt:variant>
      <vt:variant>
        <vt:lpwstr>_Toc303332849</vt:lpwstr>
      </vt:variant>
      <vt:variant>
        <vt:i4>1179707</vt:i4>
      </vt:variant>
      <vt:variant>
        <vt:i4>32</vt:i4>
      </vt:variant>
      <vt:variant>
        <vt:i4>0</vt:i4>
      </vt:variant>
      <vt:variant>
        <vt:i4>5</vt:i4>
      </vt:variant>
      <vt:variant>
        <vt:lpwstr/>
      </vt:variant>
      <vt:variant>
        <vt:lpwstr>_Toc303332848</vt:lpwstr>
      </vt:variant>
      <vt:variant>
        <vt:i4>1179707</vt:i4>
      </vt:variant>
      <vt:variant>
        <vt:i4>26</vt:i4>
      </vt:variant>
      <vt:variant>
        <vt:i4>0</vt:i4>
      </vt:variant>
      <vt:variant>
        <vt:i4>5</vt:i4>
      </vt:variant>
      <vt:variant>
        <vt:lpwstr/>
      </vt:variant>
      <vt:variant>
        <vt:lpwstr>_Toc303332847</vt:lpwstr>
      </vt:variant>
      <vt:variant>
        <vt:i4>1179707</vt:i4>
      </vt:variant>
      <vt:variant>
        <vt:i4>20</vt:i4>
      </vt:variant>
      <vt:variant>
        <vt:i4>0</vt:i4>
      </vt:variant>
      <vt:variant>
        <vt:i4>5</vt:i4>
      </vt:variant>
      <vt:variant>
        <vt:lpwstr/>
      </vt:variant>
      <vt:variant>
        <vt:lpwstr>_Toc303332846</vt:lpwstr>
      </vt:variant>
      <vt:variant>
        <vt:i4>1179707</vt:i4>
      </vt:variant>
      <vt:variant>
        <vt:i4>14</vt:i4>
      </vt:variant>
      <vt:variant>
        <vt:i4>0</vt:i4>
      </vt:variant>
      <vt:variant>
        <vt:i4>5</vt:i4>
      </vt:variant>
      <vt:variant>
        <vt:lpwstr/>
      </vt:variant>
      <vt:variant>
        <vt:lpwstr>_Toc303332845</vt:lpwstr>
      </vt:variant>
      <vt:variant>
        <vt:i4>1179707</vt:i4>
      </vt:variant>
      <vt:variant>
        <vt:i4>8</vt:i4>
      </vt:variant>
      <vt:variant>
        <vt:i4>0</vt:i4>
      </vt:variant>
      <vt:variant>
        <vt:i4>5</vt:i4>
      </vt:variant>
      <vt:variant>
        <vt:lpwstr/>
      </vt:variant>
      <vt:variant>
        <vt:lpwstr>_Toc303332844</vt:lpwstr>
      </vt:variant>
      <vt:variant>
        <vt:i4>1179707</vt:i4>
      </vt:variant>
      <vt:variant>
        <vt:i4>2</vt:i4>
      </vt:variant>
      <vt:variant>
        <vt:i4>0</vt:i4>
      </vt:variant>
      <vt:variant>
        <vt:i4>5</vt:i4>
      </vt:variant>
      <vt:variant>
        <vt:lpwstr/>
      </vt:variant>
      <vt:variant>
        <vt:lpwstr>_Toc303332843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Installatie handleiding</dc:title>
  <dc:subject>mGBA</dc:subject>
  <dc:creator>Willems</dc:creator>
  <cp:lastModifiedBy>Willems</cp:lastModifiedBy>
  <cp:revision>12</cp:revision>
  <cp:lastPrinted>2011-06-16T07:25:00Z</cp:lastPrinted>
  <dcterms:created xsi:type="dcterms:W3CDTF">2012-06-19T05:39:00Z</dcterms:created>
  <dcterms:modified xsi:type="dcterms:W3CDTF">2012-06-19T06:49:00Z</dcterms:modified>
  <cp:contentStatus>Concept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Modernisering GBA</vt:lpwstr>
  </property>
  <property fmtid="{D5CDD505-2E9C-101B-9397-08002B2CF9AE}" pid="3" name="Datum">
    <vt:lpwstr>19 juni 2012</vt:lpwstr>
  </property>
  <property fmtid="{D5CDD505-2E9C-101B-9397-08002B2CF9AE}" pid="4" name="Versie">
    <vt:lpwstr>1.0</vt:lpwstr>
  </property>
  <property fmtid="{D5CDD505-2E9C-101B-9397-08002B2CF9AE}" pid="5" name="Status">
    <vt:lpwstr>Concept</vt:lpwstr>
  </property>
</Properties>
</file>